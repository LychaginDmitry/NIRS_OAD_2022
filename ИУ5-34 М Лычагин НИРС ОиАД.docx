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188"/>
      </w:tblGrid>
      <w:tr w:rsidR="00B33A9F" w:rsidRPr="00A00F58" w14:paraId="26615ECF" w14:textId="77777777" w:rsidTr="00DA2E87">
        <w:tc>
          <w:tcPr>
            <w:tcW w:w="1383" w:type="dxa"/>
          </w:tcPr>
          <w:p w14:paraId="7523458F" w14:textId="77777777" w:rsidR="00B33A9F" w:rsidRPr="00A00F58" w:rsidRDefault="00B33A9F" w:rsidP="00DA2E87">
            <w:pPr>
              <w:spacing w:after="0"/>
              <w:rPr>
                <w:rFonts w:ascii="Times New Roman" w:hAnsi="Times New Roman"/>
                <w:b/>
              </w:rPr>
            </w:pPr>
            <w:r w:rsidRPr="00A00F58">
              <w:rPr>
                <w:rFonts w:ascii="Times New Roman" w:hAnsi="Times New Roman"/>
                <w:noProof/>
                <w:lang w:eastAsia="ru-RU"/>
              </w:rPr>
              <w:drawing>
                <wp:anchor distT="0" distB="0" distL="114300" distR="114300" simplePos="0" relativeHeight="251659264" behindDoc="1" locked="0" layoutInCell="1" allowOverlap="1" wp14:anchorId="0041C96D" wp14:editId="76D9199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5307974" w14:textId="77777777" w:rsidR="00B33A9F" w:rsidRPr="00A00F58" w:rsidRDefault="00B33A9F" w:rsidP="00DA2E87">
            <w:pPr>
              <w:spacing w:after="0"/>
              <w:jc w:val="center"/>
              <w:rPr>
                <w:rFonts w:ascii="Times New Roman" w:hAnsi="Times New Roman"/>
                <w:b/>
              </w:rPr>
            </w:pPr>
            <w:r w:rsidRPr="00A00F58">
              <w:rPr>
                <w:rFonts w:ascii="Times New Roman" w:hAnsi="Times New Roman"/>
                <w:b/>
              </w:rPr>
              <w:t>Министерство науки и высшего образования Российской Федерации</w:t>
            </w:r>
          </w:p>
          <w:p w14:paraId="0FB056BF" w14:textId="77777777" w:rsidR="00B33A9F" w:rsidRPr="00A00F58" w:rsidRDefault="00B33A9F" w:rsidP="00DA2E87">
            <w:pPr>
              <w:spacing w:after="0"/>
              <w:jc w:val="center"/>
              <w:rPr>
                <w:rFonts w:ascii="Times New Roman" w:hAnsi="Times New Roman"/>
                <w:b/>
              </w:rPr>
            </w:pPr>
            <w:r w:rsidRPr="00A00F58">
              <w:rPr>
                <w:rFonts w:ascii="Times New Roman" w:hAnsi="Times New Roman"/>
                <w:b/>
              </w:rPr>
              <w:t xml:space="preserve">Федеральное государственное бюджетное образовательное учреждение </w:t>
            </w:r>
          </w:p>
          <w:p w14:paraId="7AFC9DAC" w14:textId="77777777" w:rsidR="00B33A9F" w:rsidRPr="00A00F58" w:rsidRDefault="00B33A9F" w:rsidP="00DA2E87">
            <w:pPr>
              <w:spacing w:after="0"/>
              <w:jc w:val="center"/>
              <w:rPr>
                <w:rFonts w:ascii="Times New Roman" w:hAnsi="Times New Roman"/>
                <w:b/>
              </w:rPr>
            </w:pPr>
            <w:r w:rsidRPr="00A00F58">
              <w:rPr>
                <w:rFonts w:ascii="Times New Roman" w:hAnsi="Times New Roman"/>
                <w:b/>
              </w:rPr>
              <w:t>высшего образования</w:t>
            </w:r>
          </w:p>
          <w:p w14:paraId="4839C9D8" w14:textId="77777777" w:rsidR="00B33A9F" w:rsidRPr="00A00F58" w:rsidRDefault="00B33A9F" w:rsidP="00DA2E87">
            <w:pPr>
              <w:spacing w:after="0"/>
              <w:ind w:right="-2"/>
              <w:jc w:val="center"/>
              <w:rPr>
                <w:rFonts w:ascii="Times New Roman" w:hAnsi="Times New Roman"/>
                <w:b/>
              </w:rPr>
            </w:pPr>
            <w:r w:rsidRPr="00A00F58">
              <w:rPr>
                <w:rFonts w:ascii="Times New Roman" w:hAnsi="Times New Roman"/>
                <w:b/>
              </w:rPr>
              <w:t>«Московский государственный технический университет</w:t>
            </w:r>
          </w:p>
          <w:p w14:paraId="6C012EC5" w14:textId="77777777" w:rsidR="00B33A9F" w:rsidRPr="00A00F58" w:rsidRDefault="00B33A9F" w:rsidP="00DA2E87">
            <w:pPr>
              <w:spacing w:after="0"/>
              <w:ind w:right="-2"/>
              <w:jc w:val="center"/>
              <w:rPr>
                <w:rFonts w:ascii="Times New Roman" w:hAnsi="Times New Roman"/>
                <w:b/>
              </w:rPr>
            </w:pPr>
            <w:r w:rsidRPr="00A00F58">
              <w:rPr>
                <w:rFonts w:ascii="Times New Roman" w:hAnsi="Times New Roman"/>
                <w:b/>
              </w:rPr>
              <w:t>имени Н.Э. Баумана</w:t>
            </w:r>
          </w:p>
          <w:p w14:paraId="046C2A77" w14:textId="77777777" w:rsidR="00B33A9F" w:rsidRPr="00A00F58" w:rsidRDefault="00B33A9F" w:rsidP="00DA2E87">
            <w:pPr>
              <w:spacing w:after="0"/>
              <w:jc w:val="center"/>
              <w:rPr>
                <w:rFonts w:ascii="Times New Roman" w:hAnsi="Times New Roman"/>
                <w:b/>
              </w:rPr>
            </w:pPr>
            <w:r w:rsidRPr="00A00F58">
              <w:rPr>
                <w:rFonts w:ascii="Times New Roman" w:hAnsi="Times New Roman"/>
                <w:b/>
              </w:rPr>
              <w:t>(национальный исследовательский университет)»</w:t>
            </w:r>
          </w:p>
          <w:p w14:paraId="44A5C41D" w14:textId="77777777" w:rsidR="00B33A9F" w:rsidRPr="00A00F58" w:rsidRDefault="00B33A9F" w:rsidP="00DA2E87">
            <w:pPr>
              <w:spacing w:after="0"/>
              <w:jc w:val="center"/>
              <w:rPr>
                <w:rFonts w:ascii="Times New Roman" w:hAnsi="Times New Roman"/>
                <w:b/>
              </w:rPr>
            </w:pPr>
            <w:r w:rsidRPr="00A00F58">
              <w:rPr>
                <w:rFonts w:ascii="Times New Roman" w:hAnsi="Times New Roman"/>
                <w:b/>
              </w:rPr>
              <w:t>(МГТУ им. Н.Э. Баумана)</w:t>
            </w:r>
          </w:p>
        </w:tc>
      </w:tr>
    </w:tbl>
    <w:p w14:paraId="007EEF9D" w14:textId="77777777" w:rsidR="00B33A9F" w:rsidRPr="00A00F58" w:rsidRDefault="00B33A9F" w:rsidP="00B33A9F">
      <w:pPr>
        <w:pBdr>
          <w:bottom w:val="thinThickSmallGap" w:sz="24" w:space="1" w:color="auto"/>
        </w:pBdr>
        <w:spacing w:after="0"/>
        <w:jc w:val="center"/>
        <w:rPr>
          <w:rFonts w:ascii="Times New Roman" w:hAnsi="Times New Roman"/>
          <w:b/>
          <w:sz w:val="10"/>
        </w:rPr>
      </w:pPr>
    </w:p>
    <w:p w14:paraId="20BB074B" w14:textId="77777777" w:rsidR="00B33A9F" w:rsidRPr="00A00F58" w:rsidRDefault="00B33A9F" w:rsidP="00B33A9F">
      <w:pPr>
        <w:spacing w:after="0"/>
        <w:rPr>
          <w:rFonts w:ascii="Times New Roman" w:hAnsi="Times New Roman"/>
          <w:b/>
          <w:sz w:val="36"/>
        </w:rPr>
      </w:pPr>
    </w:p>
    <w:p w14:paraId="421396FF" w14:textId="77777777" w:rsidR="00B33A9F" w:rsidRPr="00A00F58" w:rsidRDefault="00B33A9F" w:rsidP="00B33A9F">
      <w:pPr>
        <w:spacing w:after="0"/>
        <w:rPr>
          <w:rFonts w:ascii="Times New Roman" w:hAnsi="Times New Roman"/>
        </w:rPr>
      </w:pPr>
      <w:r>
        <w:rPr>
          <w:rFonts w:ascii="Times New Roman" w:hAnsi="Times New Roman"/>
        </w:rPr>
        <w:t>ФАКУЛЬТЕТ _</w:t>
      </w:r>
      <w:r w:rsidRPr="00A00F58">
        <w:rPr>
          <w:rFonts w:ascii="Times New Roman" w:hAnsi="Times New Roman"/>
        </w:rPr>
        <w:t>_</w:t>
      </w:r>
      <w:r w:rsidRPr="00464EFD">
        <w:rPr>
          <w:rFonts w:ascii="Times New Roman" w:hAnsi="Times New Roman"/>
          <w:u w:val="single"/>
        </w:rPr>
        <w:t>Информатика и системы управления_________________________________</w:t>
      </w:r>
    </w:p>
    <w:p w14:paraId="0494964F" w14:textId="77777777" w:rsidR="00B33A9F" w:rsidRPr="00A00F58" w:rsidRDefault="00B33A9F" w:rsidP="00B33A9F">
      <w:pPr>
        <w:spacing w:after="0"/>
        <w:rPr>
          <w:rFonts w:ascii="Times New Roman" w:hAnsi="Times New Roman"/>
        </w:rPr>
      </w:pPr>
    </w:p>
    <w:p w14:paraId="53571270" w14:textId="77777777" w:rsidR="00B33A9F" w:rsidRPr="00464EFD" w:rsidRDefault="00B33A9F" w:rsidP="00B33A9F">
      <w:pPr>
        <w:spacing w:after="0"/>
        <w:rPr>
          <w:rFonts w:ascii="Times New Roman" w:hAnsi="Times New Roman"/>
          <w:iCs/>
          <w:u w:val="single"/>
        </w:rPr>
      </w:pPr>
      <w:r w:rsidRPr="00A00F58">
        <w:rPr>
          <w:rFonts w:ascii="Times New Roman" w:hAnsi="Times New Roman"/>
        </w:rPr>
        <w:t>КАФЕДРА _</w:t>
      </w:r>
      <w:r w:rsidRPr="00A00F58">
        <w:rPr>
          <w:rFonts w:ascii="Times New Roman" w:hAnsi="Times New Roman"/>
          <w:iCs/>
        </w:rPr>
        <w:t>___</w:t>
      </w:r>
      <w:r w:rsidRPr="00464EFD">
        <w:rPr>
          <w:rFonts w:ascii="Times New Roman" w:hAnsi="Times New Roman"/>
          <w:u w:val="single"/>
        </w:rPr>
        <w:t>Системы обработки информации и управления</w:t>
      </w:r>
      <w:r w:rsidRPr="00464EFD">
        <w:rPr>
          <w:rFonts w:ascii="Times New Roman" w:hAnsi="Times New Roman"/>
          <w:iCs/>
          <w:u w:val="single"/>
        </w:rPr>
        <w:t>_________________________</w:t>
      </w:r>
    </w:p>
    <w:p w14:paraId="4E6B464D" w14:textId="77777777" w:rsidR="00B33A9F" w:rsidRPr="00A00F58" w:rsidRDefault="00B33A9F" w:rsidP="00B33A9F">
      <w:pPr>
        <w:spacing w:after="0"/>
        <w:rPr>
          <w:rFonts w:ascii="Times New Roman" w:hAnsi="Times New Roman"/>
          <w:i/>
        </w:rPr>
      </w:pPr>
    </w:p>
    <w:p w14:paraId="0474DC3B" w14:textId="77777777" w:rsidR="00B33A9F" w:rsidRPr="00A00F58" w:rsidRDefault="00B33A9F" w:rsidP="00B33A9F">
      <w:pPr>
        <w:spacing w:after="0"/>
        <w:rPr>
          <w:rFonts w:ascii="Times New Roman" w:hAnsi="Times New Roman"/>
          <w:i/>
          <w:sz w:val="18"/>
        </w:rPr>
      </w:pPr>
    </w:p>
    <w:p w14:paraId="12317843" w14:textId="77777777" w:rsidR="00B33A9F" w:rsidRPr="00A00F58" w:rsidRDefault="00B33A9F" w:rsidP="00B33A9F">
      <w:pPr>
        <w:spacing w:after="0"/>
        <w:rPr>
          <w:rFonts w:ascii="Times New Roman" w:hAnsi="Times New Roman"/>
          <w:i/>
          <w:sz w:val="32"/>
        </w:rPr>
      </w:pPr>
    </w:p>
    <w:p w14:paraId="0EDF57FE" w14:textId="77777777" w:rsidR="00B33A9F" w:rsidRPr="00A00F58" w:rsidRDefault="00B33A9F" w:rsidP="00B33A9F">
      <w:pPr>
        <w:spacing w:after="0"/>
        <w:rPr>
          <w:rFonts w:ascii="Times New Roman" w:hAnsi="Times New Roman"/>
          <w:i/>
          <w:sz w:val="32"/>
        </w:rPr>
      </w:pPr>
    </w:p>
    <w:p w14:paraId="293F60D9" w14:textId="77777777" w:rsidR="00B33A9F" w:rsidRPr="00A00F58" w:rsidRDefault="00B33A9F" w:rsidP="00B33A9F">
      <w:pPr>
        <w:spacing w:after="0"/>
        <w:jc w:val="center"/>
        <w:rPr>
          <w:rFonts w:ascii="Times New Roman" w:hAnsi="Times New Roman"/>
          <w:b/>
          <w:sz w:val="44"/>
        </w:rPr>
      </w:pPr>
      <w:r w:rsidRPr="00A00F58">
        <w:rPr>
          <w:rFonts w:ascii="Times New Roman" w:hAnsi="Times New Roman"/>
          <w:b/>
          <w:sz w:val="44"/>
        </w:rPr>
        <w:t>РАСЧЕТНО-ПОЯСНИТЕЛЬНАЯ ЗАПИСКА</w:t>
      </w:r>
    </w:p>
    <w:p w14:paraId="7F7339CC" w14:textId="77777777" w:rsidR="00B33A9F" w:rsidRPr="00A00F58" w:rsidRDefault="00B33A9F" w:rsidP="00B33A9F">
      <w:pPr>
        <w:spacing w:after="0"/>
        <w:jc w:val="center"/>
        <w:rPr>
          <w:rFonts w:ascii="Times New Roman" w:hAnsi="Times New Roman"/>
          <w:i/>
        </w:rPr>
      </w:pPr>
    </w:p>
    <w:p w14:paraId="027D4691" w14:textId="0FC7EF8C" w:rsidR="00B33A9F" w:rsidRPr="00A00F58" w:rsidRDefault="00B33A9F" w:rsidP="00B33A9F">
      <w:pPr>
        <w:spacing w:after="0"/>
        <w:jc w:val="center"/>
        <w:rPr>
          <w:rFonts w:ascii="Times New Roman" w:hAnsi="Times New Roman"/>
          <w:b/>
          <w:i/>
          <w:sz w:val="40"/>
        </w:rPr>
      </w:pPr>
      <w:r w:rsidRPr="00A00F58">
        <w:rPr>
          <w:rFonts w:ascii="Times New Roman" w:hAnsi="Times New Roman"/>
          <w:b/>
          <w:i/>
          <w:sz w:val="40"/>
        </w:rPr>
        <w:t>К</w:t>
      </w:r>
      <w:r w:rsidR="00475C8B">
        <w:rPr>
          <w:rFonts w:ascii="Times New Roman" w:hAnsi="Times New Roman"/>
          <w:b/>
          <w:i/>
          <w:sz w:val="40"/>
        </w:rPr>
        <w:t xml:space="preserve"> НАУЧНО-ИССЛЕДОВАТЕЛЬСКОЙ РАБОТЕ</w:t>
      </w:r>
      <w:r w:rsidRPr="00A00F58">
        <w:rPr>
          <w:rFonts w:ascii="Times New Roman" w:hAnsi="Times New Roman"/>
          <w:b/>
          <w:i/>
          <w:sz w:val="40"/>
        </w:rPr>
        <w:t xml:space="preserve"> </w:t>
      </w:r>
    </w:p>
    <w:p w14:paraId="1B08DB1B" w14:textId="77777777" w:rsidR="00B33A9F" w:rsidRPr="00A00F58" w:rsidRDefault="00B33A9F" w:rsidP="00B33A9F">
      <w:pPr>
        <w:spacing w:after="0"/>
        <w:jc w:val="center"/>
        <w:rPr>
          <w:rFonts w:ascii="Times New Roman" w:hAnsi="Times New Roman"/>
          <w:b/>
          <w:i/>
          <w:sz w:val="28"/>
        </w:rPr>
      </w:pPr>
    </w:p>
    <w:p w14:paraId="3DCA57A7" w14:textId="77777777" w:rsidR="00B33A9F" w:rsidRPr="00A00F58" w:rsidRDefault="00B33A9F" w:rsidP="00B33A9F">
      <w:pPr>
        <w:spacing w:after="0"/>
        <w:jc w:val="center"/>
        <w:rPr>
          <w:rFonts w:ascii="Times New Roman" w:hAnsi="Times New Roman"/>
          <w:b/>
          <w:i/>
          <w:sz w:val="40"/>
        </w:rPr>
      </w:pPr>
      <w:r w:rsidRPr="00A00F58">
        <w:rPr>
          <w:rFonts w:ascii="Times New Roman" w:hAnsi="Times New Roman"/>
          <w:b/>
          <w:i/>
          <w:sz w:val="40"/>
        </w:rPr>
        <w:t>НА ТЕМУ:</w:t>
      </w:r>
    </w:p>
    <w:p w14:paraId="16917F08" w14:textId="77777777" w:rsidR="00B33A9F" w:rsidRPr="00A00F58" w:rsidRDefault="00B33A9F" w:rsidP="00B33A9F">
      <w:pPr>
        <w:spacing w:after="0"/>
        <w:jc w:val="center"/>
        <w:rPr>
          <w:rFonts w:ascii="Times New Roman" w:hAnsi="Times New Roman"/>
          <w:b/>
          <w:i/>
          <w:sz w:val="14"/>
        </w:rPr>
      </w:pPr>
    </w:p>
    <w:p w14:paraId="66C315D1" w14:textId="255BD2B2" w:rsidR="00B33A9F" w:rsidRPr="00487D1F" w:rsidRDefault="00487D1F" w:rsidP="00B33A9F">
      <w:pPr>
        <w:spacing w:after="0"/>
        <w:rPr>
          <w:rFonts w:ascii="Times New Roman" w:hAnsi="Times New Roman"/>
          <w:b/>
          <w:i/>
          <w:sz w:val="40"/>
          <w:u w:val="single"/>
        </w:rPr>
      </w:pPr>
      <w:r>
        <w:rPr>
          <w:rFonts w:ascii="Times New Roman" w:hAnsi="Times New Roman"/>
          <w:b/>
          <w:i/>
          <w:sz w:val="40"/>
          <w:u w:val="single"/>
        </w:rPr>
        <w:t xml:space="preserve">Построение модели машинного обучения для_______ решения задачи классификации </w:t>
      </w:r>
      <w:r>
        <w:rPr>
          <w:rFonts w:ascii="Times New Roman" w:hAnsi="Times New Roman"/>
          <w:b/>
          <w:i/>
          <w:sz w:val="40"/>
          <w:u w:val="single"/>
          <w:lang w:val="en-US"/>
        </w:rPr>
        <w:t>CPU</w:t>
      </w:r>
      <w:r w:rsidR="00B33A9F" w:rsidRPr="00487D1F">
        <w:rPr>
          <w:rFonts w:ascii="Times New Roman" w:hAnsi="Times New Roman"/>
          <w:b/>
          <w:i/>
          <w:sz w:val="40"/>
          <w:u w:val="single"/>
        </w:rPr>
        <w:t>_____________</w:t>
      </w:r>
      <w:r>
        <w:rPr>
          <w:rFonts w:ascii="Times New Roman" w:hAnsi="Times New Roman"/>
          <w:b/>
          <w:i/>
          <w:sz w:val="40"/>
          <w:u w:val="single"/>
        </w:rPr>
        <w:t>_</w:t>
      </w:r>
    </w:p>
    <w:p w14:paraId="6528F0CE" w14:textId="77777777" w:rsidR="00B33A9F" w:rsidRPr="00487D1F" w:rsidRDefault="00B33A9F" w:rsidP="00B33A9F">
      <w:pPr>
        <w:spacing w:after="0"/>
        <w:rPr>
          <w:rFonts w:ascii="Times New Roman" w:hAnsi="Times New Roman"/>
          <w:b/>
          <w:i/>
          <w:sz w:val="40"/>
          <w:u w:val="single"/>
        </w:rPr>
      </w:pPr>
      <w:r w:rsidRPr="00487D1F">
        <w:rPr>
          <w:rFonts w:ascii="Times New Roman" w:hAnsi="Times New Roman"/>
          <w:b/>
          <w:i/>
          <w:sz w:val="40"/>
          <w:u w:val="single"/>
        </w:rPr>
        <w:t>_______________________________________________</w:t>
      </w:r>
    </w:p>
    <w:p w14:paraId="6EAAEEAB" w14:textId="77777777" w:rsidR="00B33A9F" w:rsidRPr="00487D1F" w:rsidRDefault="00B33A9F" w:rsidP="00B33A9F">
      <w:pPr>
        <w:spacing w:after="0"/>
        <w:rPr>
          <w:rFonts w:ascii="Times New Roman" w:hAnsi="Times New Roman"/>
          <w:b/>
          <w:i/>
          <w:sz w:val="40"/>
          <w:u w:val="single"/>
        </w:rPr>
      </w:pPr>
      <w:r w:rsidRPr="00487D1F">
        <w:rPr>
          <w:rFonts w:ascii="Times New Roman" w:hAnsi="Times New Roman"/>
          <w:b/>
          <w:i/>
          <w:sz w:val="40"/>
          <w:u w:val="single"/>
        </w:rPr>
        <w:t>_______________________________________________</w:t>
      </w:r>
    </w:p>
    <w:p w14:paraId="2E92FC2D" w14:textId="77777777" w:rsidR="00B33A9F" w:rsidRPr="00487D1F" w:rsidRDefault="00B33A9F" w:rsidP="00B33A9F">
      <w:pPr>
        <w:spacing w:after="0"/>
        <w:rPr>
          <w:rFonts w:ascii="Times New Roman" w:hAnsi="Times New Roman"/>
          <w:b/>
          <w:i/>
          <w:sz w:val="40"/>
          <w:u w:val="single"/>
        </w:rPr>
      </w:pPr>
      <w:r w:rsidRPr="00487D1F">
        <w:rPr>
          <w:rFonts w:ascii="Times New Roman" w:hAnsi="Times New Roman"/>
          <w:b/>
          <w:i/>
          <w:sz w:val="40"/>
          <w:u w:val="single"/>
        </w:rPr>
        <w:t>_______________________________________________</w:t>
      </w:r>
    </w:p>
    <w:p w14:paraId="57E10D1C" w14:textId="77777777" w:rsidR="00B33A9F" w:rsidRPr="00487D1F" w:rsidRDefault="00B33A9F" w:rsidP="00B33A9F">
      <w:pPr>
        <w:spacing w:after="0"/>
        <w:rPr>
          <w:rFonts w:ascii="Times New Roman" w:hAnsi="Times New Roman"/>
          <w:b/>
          <w:i/>
          <w:sz w:val="40"/>
          <w:u w:val="single"/>
        </w:rPr>
      </w:pPr>
      <w:r w:rsidRPr="00487D1F">
        <w:rPr>
          <w:rFonts w:ascii="Times New Roman" w:hAnsi="Times New Roman"/>
          <w:b/>
          <w:i/>
          <w:sz w:val="40"/>
          <w:u w:val="single"/>
        </w:rPr>
        <w:t>_______________________________________________</w:t>
      </w:r>
    </w:p>
    <w:p w14:paraId="6FC0BEF0" w14:textId="77777777" w:rsidR="00B33A9F" w:rsidRPr="00A00F58" w:rsidRDefault="00B33A9F" w:rsidP="00B33A9F">
      <w:pPr>
        <w:spacing w:after="0"/>
        <w:rPr>
          <w:rFonts w:ascii="Times New Roman" w:hAnsi="Times New Roman"/>
        </w:rPr>
      </w:pPr>
    </w:p>
    <w:p w14:paraId="506A003D" w14:textId="77777777" w:rsidR="00B33A9F" w:rsidRPr="00A00F58" w:rsidRDefault="00B33A9F" w:rsidP="00B33A9F">
      <w:pPr>
        <w:spacing w:after="0"/>
        <w:rPr>
          <w:rFonts w:ascii="Times New Roman" w:hAnsi="Times New Roman"/>
        </w:rPr>
      </w:pPr>
    </w:p>
    <w:p w14:paraId="0D97F22A" w14:textId="77777777" w:rsidR="00B33A9F" w:rsidRPr="00A00F58" w:rsidRDefault="00B33A9F" w:rsidP="00B33A9F">
      <w:pPr>
        <w:spacing w:after="0"/>
        <w:rPr>
          <w:rFonts w:ascii="Times New Roman" w:hAnsi="Times New Roman"/>
        </w:rPr>
      </w:pPr>
    </w:p>
    <w:p w14:paraId="1931EC1C" w14:textId="00ED5165" w:rsidR="00B33A9F" w:rsidRPr="00A00F58" w:rsidRDefault="00B33A9F" w:rsidP="00B33A9F">
      <w:pPr>
        <w:spacing w:after="0"/>
        <w:rPr>
          <w:rFonts w:ascii="Times New Roman" w:hAnsi="Times New Roman"/>
          <w:b/>
        </w:rPr>
      </w:pPr>
      <w:r w:rsidRPr="00A00F58">
        <w:rPr>
          <w:rFonts w:ascii="Times New Roman" w:hAnsi="Times New Roman"/>
        </w:rPr>
        <w:t>Студент ____</w:t>
      </w:r>
      <w:r w:rsidRPr="00464EFD">
        <w:rPr>
          <w:rFonts w:ascii="Times New Roman" w:hAnsi="Times New Roman"/>
          <w:u w:val="single"/>
        </w:rPr>
        <w:t>ИУ5-</w:t>
      </w:r>
      <w:r w:rsidR="00487D1F">
        <w:rPr>
          <w:rFonts w:ascii="Times New Roman" w:hAnsi="Times New Roman"/>
          <w:u w:val="single"/>
        </w:rPr>
        <w:t>3</w:t>
      </w:r>
      <w:r w:rsidR="00475C8B">
        <w:rPr>
          <w:rFonts w:ascii="Times New Roman" w:hAnsi="Times New Roman"/>
          <w:u w:val="single"/>
        </w:rPr>
        <w:t>4</w:t>
      </w:r>
      <w:r w:rsidR="001D166E">
        <w:rPr>
          <w:rFonts w:ascii="Times New Roman" w:hAnsi="Times New Roman"/>
          <w:u w:val="single"/>
        </w:rPr>
        <w:t>М</w:t>
      </w:r>
      <w:r w:rsidRPr="00A00F58">
        <w:rPr>
          <w:rFonts w:ascii="Times New Roman" w:hAnsi="Times New Roman"/>
        </w:rPr>
        <w:t>_____</w:t>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b/>
        </w:rPr>
        <w:t>____________</w:t>
      </w:r>
      <w:r>
        <w:rPr>
          <w:rFonts w:ascii="Times New Roman" w:hAnsi="Times New Roman"/>
          <w:b/>
          <w:vanish/>
        </w:rPr>
        <w:t>__________</w:t>
      </w:r>
      <w:r w:rsidRPr="00A00F58">
        <w:rPr>
          <w:rFonts w:ascii="Times New Roman" w:hAnsi="Times New Roman"/>
          <w:b/>
        </w:rPr>
        <w:t>_</w:t>
      </w:r>
      <w:r w:rsidR="00487D1F">
        <w:rPr>
          <w:rFonts w:ascii="Times New Roman" w:hAnsi="Times New Roman"/>
          <w:b/>
        </w:rPr>
        <w:t>__</w:t>
      </w:r>
      <w:r w:rsidR="00475C8B">
        <w:rPr>
          <w:rFonts w:ascii="Times New Roman" w:hAnsi="Times New Roman"/>
          <w:b/>
          <w:u w:val="single"/>
        </w:rPr>
        <w:t>Д</w:t>
      </w:r>
      <w:r w:rsidRPr="002A475E">
        <w:rPr>
          <w:rFonts w:ascii="Times New Roman" w:hAnsi="Times New Roman"/>
          <w:b/>
          <w:u w:val="single"/>
        </w:rPr>
        <w:t>.</w:t>
      </w:r>
      <w:r w:rsidR="00475C8B">
        <w:rPr>
          <w:rFonts w:ascii="Times New Roman" w:hAnsi="Times New Roman"/>
          <w:b/>
          <w:u w:val="single"/>
        </w:rPr>
        <w:t>А. Лычагин</w:t>
      </w:r>
      <w:r>
        <w:rPr>
          <w:rFonts w:ascii="Times New Roman" w:hAnsi="Times New Roman"/>
          <w:b/>
        </w:rPr>
        <w:t>___</w:t>
      </w:r>
      <w:r w:rsidR="00487D1F">
        <w:rPr>
          <w:rFonts w:ascii="Times New Roman" w:hAnsi="Times New Roman"/>
          <w:b/>
        </w:rPr>
        <w:t>_</w:t>
      </w:r>
    </w:p>
    <w:p w14:paraId="2B3BA027" w14:textId="77777777" w:rsidR="00B33A9F" w:rsidRPr="00A00F58" w:rsidRDefault="00B33A9F" w:rsidP="00B33A9F">
      <w:pPr>
        <w:spacing w:after="0"/>
        <w:ind w:left="709" w:right="565" w:firstLine="709"/>
        <w:rPr>
          <w:rFonts w:ascii="Times New Roman" w:hAnsi="Times New Roman"/>
          <w:sz w:val="18"/>
          <w:szCs w:val="18"/>
        </w:rPr>
      </w:pPr>
      <w:r w:rsidRPr="00A00F58">
        <w:rPr>
          <w:rFonts w:ascii="Times New Roman" w:hAnsi="Times New Roman"/>
          <w:sz w:val="18"/>
          <w:szCs w:val="18"/>
        </w:rPr>
        <w:t>(Группа)</w:t>
      </w:r>
      <w:r w:rsidRPr="00A00F58">
        <w:rPr>
          <w:rFonts w:ascii="Times New Roman" w:hAnsi="Times New Roman"/>
          <w:sz w:val="18"/>
          <w:szCs w:val="18"/>
        </w:rPr>
        <w:tab/>
      </w:r>
      <w:r w:rsidRPr="00A00F58">
        <w:rPr>
          <w:rFonts w:ascii="Times New Roman" w:hAnsi="Times New Roman"/>
          <w:sz w:val="18"/>
          <w:szCs w:val="18"/>
        </w:rPr>
        <w:tab/>
      </w:r>
      <w:r w:rsidRPr="00A00F58">
        <w:rPr>
          <w:rFonts w:ascii="Times New Roman" w:hAnsi="Times New Roman"/>
          <w:sz w:val="18"/>
          <w:szCs w:val="18"/>
        </w:rPr>
        <w:tab/>
      </w:r>
      <w:r w:rsidRPr="00A00F58">
        <w:rPr>
          <w:rFonts w:ascii="Times New Roman" w:hAnsi="Times New Roman"/>
          <w:sz w:val="18"/>
          <w:szCs w:val="18"/>
        </w:rPr>
        <w:tab/>
      </w:r>
      <w:r w:rsidRPr="00A00F58">
        <w:rPr>
          <w:rFonts w:ascii="Times New Roman" w:hAnsi="Times New Roman"/>
          <w:sz w:val="18"/>
          <w:szCs w:val="18"/>
        </w:rPr>
        <w:tab/>
        <w:t xml:space="preserve">         (Подпись, дата)                             (И.О.Фамилия)            </w:t>
      </w:r>
    </w:p>
    <w:p w14:paraId="297BB191" w14:textId="77777777" w:rsidR="00B33A9F" w:rsidRPr="00A00F58" w:rsidRDefault="00B33A9F" w:rsidP="00B33A9F">
      <w:pPr>
        <w:spacing w:after="0"/>
        <w:jc w:val="both"/>
        <w:rPr>
          <w:rFonts w:ascii="Times New Roman" w:hAnsi="Times New Roman"/>
          <w:sz w:val="20"/>
        </w:rPr>
      </w:pPr>
    </w:p>
    <w:p w14:paraId="0957C066" w14:textId="77777777" w:rsidR="00B33A9F" w:rsidRPr="00A00F58" w:rsidRDefault="00B33A9F" w:rsidP="00B33A9F">
      <w:pPr>
        <w:spacing w:after="0"/>
        <w:jc w:val="both"/>
        <w:rPr>
          <w:rFonts w:ascii="Times New Roman" w:hAnsi="Times New Roman"/>
          <w:sz w:val="20"/>
        </w:rPr>
      </w:pPr>
    </w:p>
    <w:p w14:paraId="067CCFCA" w14:textId="326C74B2" w:rsidR="00B33A9F" w:rsidRPr="00A00F58" w:rsidRDefault="00B33A9F" w:rsidP="00B33A9F">
      <w:pPr>
        <w:spacing w:after="0"/>
        <w:rPr>
          <w:rFonts w:ascii="Times New Roman" w:hAnsi="Times New Roman"/>
          <w:b/>
        </w:rPr>
      </w:pPr>
      <w:r w:rsidRPr="00A00F58">
        <w:rPr>
          <w:rFonts w:ascii="Times New Roman" w:hAnsi="Times New Roman"/>
        </w:rPr>
        <w:t>Руководитель курсового проекта</w:t>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b/>
        </w:rPr>
        <w:t>_____________</w:t>
      </w:r>
      <w:r>
        <w:rPr>
          <w:rFonts w:ascii="Times New Roman" w:hAnsi="Times New Roman"/>
          <w:b/>
        </w:rPr>
        <w:t>____  _</w:t>
      </w:r>
      <w:r w:rsidR="00487D1F">
        <w:rPr>
          <w:rFonts w:ascii="Times New Roman" w:hAnsi="Times New Roman"/>
          <w:b/>
        </w:rPr>
        <w:t>____</w:t>
      </w:r>
      <w:r>
        <w:rPr>
          <w:rFonts w:ascii="Times New Roman" w:hAnsi="Times New Roman"/>
          <w:b/>
        </w:rPr>
        <w:t>__</w:t>
      </w:r>
      <w:r w:rsidR="00487D1F">
        <w:rPr>
          <w:rFonts w:ascii="Times New Roman" w:hAnsi="Times New Roman"/>
          <w:b/>
          <w:u w:val="single"/>
        </w:rPr>
        <w:t>Ю</w:t>
      </w:r>
      <w:r w:rsidRPr="002A475E">
        <w:rPr>
          <w:rFonts w:ascii="Times New Roman" w:hAnsi="Times New Roman"/>
          <w:b/>
          <w:u w:val="single"/>
        </w:rPr>
        <w:t>.</w:t>
      </w:r>
      <w:r w:rsidR="00487D1F">
        <w:rPr>
          <w:rFonts w:ascii="Times New Roman" w:hAnsi="Times New Roman"/>
          <w:b/>
          <w:u w:val="single"/>
        </w:rPr>
        <w:t>Е</w:t>
      </w:r>
      <w:r w:rsidRPr="002A475E">
        <w:rPr>
          <w:rFonts w:ascii="Times New Roman" w:hAnsi="Times New Roman"/>
          <w:b/>
          <w:u w:val="single"/>
        </w:rPr>
        <w:t>.</w:t>
      </w:r>
      <w:r w:rsidR="00487D1F">
        <w:rPr>
          <w:rFonts w:ascii="Times New Roman" w:hAnsi="Times New Roman"/>
          <w:b/>
          <w:u w:val="single"/>
        </w:rPr>
        <w:t>Гапанюк</w:t>
      </w:r>
      <w:r w:rsidRPr="00A00F58">
        <w:rPr>
          <w:rFonts w:ascii="Times New Roman" w:hAnsi="Times New Roman"/>
          <w:b/>
        </w:rPr>
        <w:t>__</w:t>
      </w:r>
      <w:r>
        <w:rPr>
          <w:rFonts w:ascii="Times New Roman" w:hAnsi="Times New Roman"/>
          <w:b/>
        </w:rPr>
        <w:t>__</w:t>
      </w:r>
    </w:p>
    <w:p w14:paraId="7D3C3DD7" w14:textId="77777777" w:rsidR="00B33A9F" w:rsidRPr="00A00F58" w:rsidRDefault="00B33A9F" w:rsidP="00B33A9F">
      <w:pPr>
        <w:spacing w:after="0"/>
        <w:ind w:right="565"/>
        <w:jc w:val="right"/>
        <w:rPr>
          <w:rFonts w:ascii="Times New Roman" w:hAnsi="Times New Roman"/>
          <w:sz w:val="18"/>
          <w:szCs w:val="18"/>
        </w:rPr>
      </w:pPr>
      <w:r w:rsidRPr="00A00F58">
        <w:rPr>
          <w:rFonts w:ascii="Times New Roman" w:hAnsi="Times New Roman"/>
          <w:sz w:val="18"/>
          <w:szCs w:val="18"/>
        </w:rPr>
        <w:t xml:space="preserve">(Подпись, дата)                             (И.О.Фамилия)            </w:t>
      </w:r>
    </w:p>
    <w:p w14:paraId="0B1D498F" w14:textId="77777777" w:rsidR="00B33A9F" w:rsidRPr="00A00F58" w:rsidRDefault="00B33A9F" w:rsidP="00B33A9F">
      <w:pPr>
        <w:spacing w:after="0"/>
        <w:jc w:val="both"/>
        <w:rPr>
          <w:rFonts w:ascii="Times New Roman" w:hAnsi="Times New Roman"/>
          <w:sz w:val="20"/>
        </w:rPr>
      </w:pPr>
    </w:p>
    <w:p w14:paraId="7D9BAE84" w14:textId="77777777" w:rsidR="00B33A9F" w:rsidRPr="00A00F58" w:rsidRDefault="00B33A9F" w:rsidP="00B33A9F">
      <w:pPr>
        <w:spacing w:after="0"/>
        <w:rPr>
          <w:rFonts w:ascii="Times New Roman" w:hAnsi="Times New Roman"/>
          <w:b/>
        </w:rPr>
      </w:pPr>
      <w:r w:rsidRPr="00A00F58">
        <w:rPr>
          <w:rFonts w:ascii="Times New Roman" w:hAnsi="Times New Roman"/>
        </w:rPr>
        <w:t xml:space="preserve">Консультант </w:t>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rPr>
        <w:tab/>
      </w:r>
      <w:r w:rsidRPr="00A00F58">
        <w:rPr>
          <w:rFonts w:ascii="Times New Roman" w:hAnsi="Times New Roman"/>
          <w:b/>
        </w:rPr>
        <w:t xml:space="preserve">_________________  ____________________ </w:t>
      </w:r>
    </w:p>
    <w:p w14:paraId="5882E74D" w14:textId="77777777" w:rsidR="00B33A9F" w:rsidRPr="00A00F58" w:rsidRDefault="00B33A9F" w:rsidP="00B33A9F">
      <w:pPr>
        <w:spacing w:after="0"/>
        <w:ind w:right="565"/>
        <w:jc w:val="right"/>
        <w:rPr>
          <w:rFonts w:ascii="Times New Roman" w:hAnsi="Times New Roman"/>
          <w:sz w:val="18"/>
          <w:szCs w:val="18"/>
        </w:rPr>
      </w:pPr>
      <w:r w:rsidRPr="00A00F58">
        <w:rPr>
          <w:rFonts w:ascii="Times New Roman" w:hAnsi="Times New Roman"/>
          <w:sz w:val="18"/>
          <w:szCs w:val="18"/>
        </w:rPr>
        <w:t xml:space="preserve">(Подпись, дата)                             (И.О.Фамилия)            </w:t>
      </w:r>
    </w:p>
    <w:p w14:paraId="30F05DCC" w14:textId="77777777" w:rsidR="00B33A9F" w:rsidRPr="00A00F58" w:rsidRDefault="00B33A9F" w:rsidP="00B33A9F">
      <w:pPr>
        <w:spacing w:after="0"/>
        <w:rPr>
          <w:rFonts w:ascii="Times New Roman" w:hAnsi="Times New Roman"/>
          <w:sz w:val="20"/>
        </w:rPr>
      </w:pPr>
    </w:p>
    <w:p w14:paraId="104B395F" w14:textId="77777777" w:rsidR="00B33A9F" w:rsidRPr="00A00F58" w:rsidRDefault="00B33A9F" w:rsidP="00B33A9F">
      <w:pPr>
        <w:spacing w:after="0"/>
        <w:jc w:val="center"/>
        <w:rPr>
          <w:rFonts w:ascii="Times New Roman" w:hAnsi="Times New Roman"/>
          <w:i/>
        </w:rPr>
      </w:pPr>
    </w:p>
    <w:p w14:paraId="30E4B852" w14:textId="77777777" w:rsidR="00B33A9F" w:rsidRPr="00A00F58" w:rsidRDefault="00B33A9F" w:rsidP="00B33A9F">
      <w:pPr>
        <w:spacing w:after="0"/>
        <w:jc w:val="center"/>
        <w:rPr>
          <w:rFonts w:ascii="Times New Roman" w:hAnsi="Times New Roman"/>
          <w:i/>
        </w:rPr>
      </w:pPr>
    </w:p>
    <w:p w14:paraId="517FEE37" w14:textId="77777777" w:rsidR="00B33A9F" w:rsidRPr="00A00F58" w:rsidRDefault="00B33A9F" w:rsidP="00B33A9F">
      <w:pPr>
        <w:spacing w:after="0"/>
        <w:jc w:val="center"/>
        <w:rPr>
          <w:rFonts w:ascii="Times New Roman" w:hAnsi="Times New Roman"/>
          <w:i/>
        </w:rPr>
      </w:pPr>
    </w:p>
    <w:p w14:paraId="0D99D974" w14:textId="2B58384E" w:rsidR="00B33A9F" w:rsidRDefault="00B33A9F" w:rsidP="00B33A9F">
      <w:pPr>
        <w:spacing w:after="0"/>
        <w:jc w:val="center"/>
        <w:rPr>
          <w:rFonts w:ascii="Times New Roman" w:hAnsi="Times New Roman"/>
          <w:i/>
        </w:rPr>
      </w:pPr>
    </w:p>
    <w:p w14:paraId="7274CD0B" w14:textId="05EB19FF" w:rsidR="001D166E" w:rsidRDefault="001D166E" w:rsidP="00B33A9F">
      <w:pPr>
        <w:spacing w:after="0"/>
        <w:jc w:val="center"/>
        <w:rPr>
          <w:rFonts w:ascii="Times New Roman" w:hAnsi="Times New Roman"/>
          <w:i/>
        </w:rPr>
      </w:pPr>
    </w:p>
    <w:p w14:paraId="2750F23A" w14:textId="67696373" w:rsidR="001D166E" w:rsidRDefault="001D166E" w:rsidP="00B33A9F">
      <w:pPr>
        <w:spacing w:after="0"/>
        <w:jc w:val="center"/>
        <w:rPr>
          <w:rFonts w:ascii="Times New Roman" w:hAnsi="Times New Roman"/>
          <w:i/>
        </w:rPr>
      </w:pPr>
    </w:p>
    <w:p w14:paraId="51191E73" w14:textId="77777777" w:rsidR="001D166E" w:rsidRPr="00A00F58" w:rsidRDefault="001D166E" w:rsidP="00B33A9F">
      <w:pPr>
        <w:spacing w:after="0"/>
        <w:jc w:val="center"/>
        <w:rPr>
          <w:rFonts w:ascii="Times New Roman" w:hAnsi="Times New Roman"/>
          <w:i/>
        </w:rPr>
      </w:pPr>
    </w:p>
    <w:p w14:paraId="6237ED16" w14:textId="3C84D376" w:rsidR="00B33A9F" w:rsidRPr="00A00F58" w:rsidRDefault="00B33A9F" w:rsidP="00B33A9F">
      <w:pPr>
        <w:spacing w:after="0"/>
        <w:jc w:val="center"/>
        <w:rPr>
          <w:rFonts w:ascii="Times New Roman" w:hAnsi="Times New Roman"/>
          <w:i/>
          <w:sz w:val="28"/>
        </w:rPr>
      </w:pPr>
      <w:r w:rsidRPr="00A00F58">
        <w:rPr>
          <w:rFonts w:ascii="Times New Roman" w:hAnsi="Times New Roman"/>
          <w:i/>
          <w:sz w:val="28"/>
        </w:rPr>
        <w:t>202</w:t>
      </w:r>
      <w:r w:rsidR="00475C8B">
        <w:rPr>
          <w:rFonts w:ascii="Times New Roman" w:hAnsi="Times New Roman"/>
          <w:i/>
          <w:sz w:val="28"/>
        </w:rPr>
        <w:t>2</w:t>
      </w:r>
      <w:r w:rsidRPr="00A00F58">
        <w:rPr>
          <w:rFonts w:ascii="Times New Roman" w:hAnsi="Times New Roman"/>
          <w:i/>
          <w:sz w:val="28"/>
        </w:rPr>
        <w:t xml:space="preserve"> г.</w:t>
      </w:r>
    </w:p>
    <w:p w14:paraId="3DC7D9BE" w14:textId="77777777" w:rsidR="00475C8B" w:rsidRPr="00475C8B" w:rsidRDefault="00475C8B" w:rsidP="00475C8B">
      <w:pP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lastRenderedPageBreak/>
        <w:t>Министерство науки и высшего образования Российской Федерации</w:t>
      </w:r>
    </w:p>
    <w:p w14:paraId="36F91C06" w14:textId="77777777" w:rsidR="00475C8B" w:rsidRPr="00475C8B" w:rsidRDefault="00475C8B" w:rsidP="00475C8B">
      <w:pP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t>Федеральное государственное бюджетное образовательное учреждение</w:t>
      </w:r>
    </w:p>
    <w:p w14:paraId="0DB4EF65" w14:textId="77777777" w:rsidR="00475C8B" w:rsidRPr="00475C8B" w:rsidRDefault="00475C8B" w:rsidP="00475C8B">
      <w:pP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t>высшего образования</w:t>
      </w:r>
    </w:p>
    <w:p w14:paraId="7150A7AA" w14:textId="77777777" w:rsidR="00475C8B" w:rsidRPr="00475C8B" w:rsidRDefault="00475C8B" w:rsidP="00475C8B">
      <w:pP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t>«Московский государственный технический университет имени Н.Э. Баумана</w:t>
      </w:r>
    </w:p>
    <w:p w14:paraId="3E3D2AE1" w14:textId="77777777" w:rsidR="00475C8B" w:rsidRPr="00475C8B" w:rsidRDefault="00475C8B" w:rsidP="00475C8B">
      <w:pP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t>(национальный исследовательский университет)»</w:t>
      </w:r>
    </w:p>
    <w:p w14:paraId="4BA2D8F9" w14:textId="77777777" w:rsidR="00475C8B" w:rsidRPr="00475C8B" w:rsidRDefault="00475C8B" w:rsidP="00475C8B">
      <w:pPr>
        <w:pBdr>
          <w:bottom w:val="thinThickSmallGap" w:sz="24" w:space="1" w:color="auto"/>
        </w:pBdr>
        <w:spacing w:after="0"/>
        <w:jc w:val="center"/>
        <w:rPr>
          <w:rFonts w:ascii="Times New Roman" w:hAnsi="Times New Roman" w:cs="Times New Roman (Основной текст"/>
          <w:b/>
          <w:color w:val="000000"/>
          <w:sz w:val="24"/>
          <w:szCs w:val="20"/>
        </w:rPr>
      </w:pPr>
      <w:r w:rsidRPr="00475C8B">
        <w:rPr>
          <w:rFonts w:ascii="Times New Roman" w:hAnsi="Times New Roman" w:cs="Times New Roman (Основной текст"/>
          <w:b/>
          <w:color w:val="000000"/>
          <w:sz w:val="24"/>
          <w:szCs w:val="20"/>
        </w:rPr>
        <w:t>(МГТУ им. Н.Э. Баумана)</w:t>
      </w:r>
    </w:p>
    <w:p w14:paraId="416A9D20" w14:textId="77777777" w:rsidR="00475C8B" w:rsidRPr="00475C8B" w:rsidRDefault="00475C8B" w:rsidP="00475C8B">
      <w:pPr>
        <w:spacing w:after="0"/>
        <w:jc w:val="center"/>
        <w:rPr>
          <w:rFonts w:ascii="Times New Roman" w:hAnsi="Times New Roman" w:cs="Times New Roman (Основной текст"/>
          <w:b/>
          <w:color w:val="000000"/>
          <w:sz w:val="14"/>
        </w:rPr>
      </w:pPr>
    </w:p>
    <w:p w14:paraId="321AB835" w14:textId="77777777" w:rsidR="00475C8B" w:rsidRPr="00475C8B" w:rsidRDefault="00475C8B" w:rsidP="00475C8B">
      <w:pPr>
        <w:spacing w:after="0" w:line="360" w:lineRule="auto"/>
        <w:ind w:right="1418"/>
        <w:jc w:val="right"/>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УТВЕРЖДАЮ</w:t>
      </w:r>
    </w:p>
    <w:p w14:paraId="46198C17" w14:textId="77777777" w:rsidR="00475C8B" w:rsidRPr="00475C8B" w:rsidRDefault="00475C8B" w:rsidP="00475C8B">
      <w:pPr>
        <w:spacing w:after="0"/>
        <w:jc w:val="right"/>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Заведующий кафедрой ___</w:t>
      </w:r>
      <w:r w:rsidRPr="00475C8B">
        <w:rPr>
          <w:rFonts w:ascii="Times New Roman" w:hAnsi="Times New Roman" w:cs="Times New Roman (Основной текст"/>
          <w:color w:val="000000"/>
          <w:sz w:val="24"/>
          <w:szCs w:val="24"/>
          <w:u w:val="single"/>
        </w:rPr>
        <w:t>ИУ5</w:t>
      </w:r>
      <w:r w:rsidRPr="00475C8B">
        <w:rPr>
          <w:rFonts w:ascii="Times New Roman" w:hAnsi="Times New Roman" w:cs="Times New Roman (Основной текст"/>
          <w:color w:val="000000"/>
          <w:sz w:val="24"/>
          <w:szCs w:val="24"/>
        </w:rPr>
        <w:t>__</w:t>
      </w:r>
    </w:p>
    <w:p w14:paraId="5D202918" w14:textId="77777777" w:rsidR="00475C8B" w:rsidRPr="00475C8B" w:rsidRDefault="00475C8B" w:rsidP="00475C8B">
      <w:pPr>
        <w:spacing w:after="0"/>
        <w:ind w:left="7799" w:right="-2"/>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 xml:space="preserve">         (Индекс)</w:t>
      </w:r>
    </w:p>
    <w:p w14:paraId="35D55649" w14:textId="77777777" w:rsidR="00475C8B" w:rsidRPr="00475C8B" w:rsidRDefault="00475C8B" w:rsidP="00475C8B">
      <w:pPr>
        <w:spacing w:after="0"/>
        <w:jc w:val="right"/>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 xml:space="preserve">______________  </w:t>
      </w:r>
      <w:r w:rsidRPr="00475C8B">
        <w:rPr>
          <w:rFonts w:ascii="Times New Roman" w:hAnsi="Times New Roman" w:cs="Times New Roman (Основной текст"/>
          <w:b/>
          <w:color w:val="000000"/>
          <w:sz w:val="24"/>
          <w:szCs w:val="24"/>
          <w:u w:val="single"/>
        </w:rPr>
        <w:t>_В.И. Терехов_</w:t>
      </w:r>
    </w:p>
    <w:p w14:paraId="545BFCD2" w14:textId="77777777" w:rsidR="00475C8B" w:rsidRPr="00475C8B" w:rsidRDefault="00475C8B" w:rsidP="00475C8B">
      <w:pPr>
        <w:spacing w:after="0"/>
        <w:ind w:right="-2"/>
        <w:jc w:val="right"/>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(И.О.Фамилия)</w:t>
      </w:r>
    </w:p>
    <w:p w14:paraId="67FED702" w14:textId="77777777" w:rsidR="00475C8B" w:rsidRPr="00475C8B" w:rsidRDefault="00475C8B" w:rsidP="00475C8B">
      <w:pPr>
        <w:spacing w:after="0" w:line="360" w:lineRule="auto"/>
        <w:jc w:val="right"/>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 _____ » ____________ 20 ____ г.</w:t>
      </w:r>
    </w:p>
    <w:p w14:paraId="368B55F2" w14:textId="77777777" w:rsidR="00475C8B" w:rsidRPr="00475C8B" w:rsidRDefault="00475C8B" w:rsidP="00475C8B">
      <w:pPr>
        <w:spacing w:after="0"/>
        <w:rPr>
          <w:rFonts w:ascii="Times New Roman" w:eastAsia="Times New Roman" w:hAnsi="Times New Roman"/>
          <w:sz w:val="14"/>
          <w:szCs w:val="20"/>
          <w:lang w:eastAsia="ru-RU"/>
        </w:rPr>
      </w:pPr>
    </w:p>
    <w:p w14:paraId="1A6D062C" w14:textId="77777777" w:rsidR="00475C8B" w:rsidRPr="00475C8B" w:rsidRDefault="00475C8B" w:rsidP="00475C8B">
      <w:pPr>
        <w:spacing w:after="0"/>
        <w:jc w:val="center"/>
        <w:rPr>
          <w:rFonts w:ascii="Times New Roman" w:hAnsi="Times New Roman" w:cs="Times New Roman (Основной текст"/>
          <w:b/>
          <w:color w:val="000000"/>
          <w:sz w:val="36"/>
        </w:rPr>
      </w:pPr>
      <w:r w:rsidRPr="00475C8B">
        <w:rPr>
          <w:rFonts w:ascii="Times New Roman" w:hAnsi="Times New Roman" w:cs="Times New Roman (Основной текст"/>
          <w:b/>
          <w:color w:val="000000"/>
          <w:spacing w:val="100"/>
          <w:sz w:val="36"/>
        </w:rPr>
        <w:t>ЗАДАНИЕ</w:t>
      </w:r>
    </w:p>
    <w:p w14:paraId="639296FB" w14:textId="77777777" w:rsidR="00475C8B" w:rsidRPr="00475C8B" w:rsidRDefault="00475C8B" w:rsidP="00475C8B">
      <w:pPr>
        <w:spacing w:after="0"/>
        <w:jc w:val="center"/>
        <w:rPr>
          <w:rFonts w:ascii="Times New Roman" w:hAnsi="Times New Roman" w:cs="Times New Roman (Основной текст"/>
          <w:b/>
          <w:color w:val="000000"/>
          <w:sz w:val="32"/>
        </w:rPr>
      </w:pPr>
      <w:r w:rsidRPr="00475C8B">
        <w:rPr>
          <w:rFonts w:ascii="Times New Roman" w:hAnsi="Times New Roman" w:cs="Times New Roman (Основной текст"/>
          <w:b/>
          <w:color w:val="000000"/>
          <w:sz w:val="32"/>
        </w:rPr>
        <w:t>на выполнение научно-исследовательской работы</w:t>
      </w:r>
    </w:p>
    <w:p w14:paraId="09B70297" w14:textId="77777777" w:rsidR="00475C8B" w:rsidRPr="00475C8B" w:rsidRDefault="00475C8B" w:rsidP="00475C8B">
      <w:pPr>
        <w:spacing w:after="0"/>
        <w:rPr>
          <w:rFonts w:ascii="Times New Roman" w:hAnsi="Times New Roman" w:cs="Times New Roman (Основной текст"/>
          <w:color w:val="000000"/>
          <w:sz w:val="14"/>
        </w:rPr>
      </w:pPr>
    </w:p>
    <w:p w14:paraId="4CEB0171" w14:textId="0168C513" w:rsidR="00475C8B" w:rsidRPr="00475C8B" w:rsidRDefault="00475C8B" w:rsidP="00475C8B">
      <w:pPr>
        <w:spacing w:after="0"/>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по теме _</w:t>
      </w:r>
      <w:r w:rsidRPr="00475C8B">
        <w:t xml:space="preserve"> </w:t>
      </w:r>
      <w:r w:rsidRPr="00475C8B">
        <w:rPr>
          <w:rFonts w:ascii="Times New Roman" w:hAnsi="Times New Roman" w:cs="Times New Roman (Основной текст"/>
          <w:color w:val="000000"/>
          <w:sz w:val="24"/>
          <w:szCs w:val="24"/>
          <w:u w:val="single"/>
        </w:rPr>
        <w:t>Построение модели машинного обучения для</w:t>
      </w:r>
      <w:r>
        <w:rPr>
          <w:rFonts w:ascii="Times New Roman" w:hAnsi="Times New Roman" w:cs="Times New Roman (Основной текст"/>
          <w:color w:val="000000"/>
          <w:sz w:val="24"/>
          <w:szCs w:val="24"/>
          <w:u w:val="single"/>
        </w:rPr>
        <w:t xml:space="preserve"> </w:t>
      </w:r>
      <w:r w:rsidRPr="00475C8B">
        <w:rPr>
          <w:rFonts w:ascii="Times New Roman" w:hAnsi="Times New Roman" w:cs="Times New Roman (Основной текст"/>
          <w:color w:val="000000"/>
          <w:sz w:val="24"/>
          <w:szCs w:val="24"/>
          <w:u w:val="single"/>
        </w:rPr>
        <w:t xml:space="preserve">решения задачи классификации CPU </w:t>
      </w:r>
      <w:r w:rsidRPr="00475C8B">
        <w:rPr>
          <w:rFonts w:ascii="Times New Roman" w:hAnsi="Times New Roman" w:cs="Times New Roman (Основной текст"/>
          <w:color w:val="000000"/>
          <w:sz w:val="24"/>
          <w:szCs w:val="24"/>
        </w:rPr>
        <w:t>_______________________________________________________________________________________________________________________________________________</w:t>
      </w:r>
    </w:p>
    <w:p w14:paraId="6EA33ACB" w14:textId="77777777" w:rsidR="00475C8B" w:rsidRPr="00475C8B" w:rsidRDefault="00475C8B" w:rsidP="00475C8B">
      <w:pPr>
        <w:spacing w:after="0"/>
        <w:rPr>
          <w:rFonts w:ascii="Times New Roman" w:hAnsi="Times New Roman" w:cs="Times New Roman (Основной текст"/>
          <w:color w:val="000000"/>
          <w:sz w:val="24"/>
          <w:szCs w:val="24"/>
        </w:rPr>
      </w:pPr>
    </w:p>
    <w:p w14:paraId="0713696C" w14:textId="77777777" w:rsidR="00475C8B" w:rsidRPr="00475C8B" w:rsidRDefault="00475C8B" w:rsidP="00475C8B">
      <w:pPr>
        <w:spacing w:after="0"/>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Студент группы ____</w:t>
      </w:r>
      <w:r w:rsidRPr="00475C8B">
        <w:rPr>
          <w:rFonts w:ascii="Times New Roman" w:hAnsi="Times New Roman" w:cs="Times New Roman (Основной текст"/>
          <w:color w:val="000000"/>
          <w:sz w:val="24"/>
          <w:szCs w:val="24"/>
          <w:u w:val="single"/>
        </w:rPr>
        <w:t xml:space="preserve"> ИУ5-34М</w:t>
      </w:r>
      <w:r w:rsidRPr="00475C8B">
        <w:rPr>
          <w:rFonts w:ascii="Times New Roman" w:hAnsi="Times New Roman" w:cs="Times New Roman (Основной текст"/>
          <w:color w:val="000000"/>
          <w:sz w:val="24"/>
          <w:szCs w:val="24"/>
        </w:rPr>
        <w:t>____</w:t>
      </w:r>
    </w:p>
    <w:p w14:paraId="0EC00876" w14:textId="77777777" w:rsidR="00475C8B" w:rsidRPr="00475C8B" w:rsidRDefault="00475C8B" w:rsidP="00475C8B">
      <w:pPr>
        <w:spacing w:after="0"/>
        <w:rPr>
          <w:rFonts w:ascii="Times New Roman" w:hAnsi="Times New Roman" w:cs="Times New Roman (Основной текст"/>
          <w:color w:val="000000"/>
          <w:sz w:val="14"/>
        </w:rPr>
      </w:pPr>
    </w:p>
    <w:p w14:paraId="7811617E" w14:textId="2B3D792C" w:rsidR="00475C8B" w:rsidRPr="00475C8B" w:rsidRDefault="00475C8B" w:rsidP="00475C8B">
      <w:pPr>
        <w:spacing w:after="0"/>
        <w:rPr>
          <w:rFonts w:ascii="Times New Roman" w:hAnsi="Times New Roman" w:cs="Times New Roman (Основной текст"/>
          <w:color w:val="000000"/>
          <w:sz w:val="24"/>
          <w:szCs w:val="20"/>
        </w:rPr>
      </w:pPr>
      <w:r w:rsidRPr="00475C8B">
        <w:rPr>
          <w:rFonts w:ascii="Times New Roman" w:hAnsi="Times New Roman" w:cs="Times New Roman (Основной текст"/>
          <w:color w:val="000000"/>
          <w:sz w:val="24"/>
          <w:szCs w:val="20"/>
        </w:rPr>
        <w:t>___</w:t>
      </w:r>
      <w:r w:rsidR="001D166E">
        <w:rPr>
          <w:rFonts w:ascii="Times New Roman" w:hAnsi="Times New Roman" w:cs="Times New Roman (Основной текст"/>
          <w:color w:val="000000"/>
          <w:sz w:val="24"/>
          <w:szCs w:val="20"/>
          <w:u w:val="single"/>
        </w:rPr>
        <w:t>Лычагин Дмитрий Андреевич</w:t>
      </w:r>
      <w:r w:rsidRPr="00475C8B">
        <w:rPr>
          <w:rFonts w:ascii="Times New Roman" w:hAnsi="Times New Roman" w:cs="Times New Roman (Основной текст"/>
          <w:color w:val="000000"/>
          <w:sz w:val="24"/>
          <w:szCs w:val="20"/>
        </w:rPr>
        <w:t>__________________________________________________</w:t>
      </w:r>
    </w:p>
    <w:p w14:paraId="4DD61BAE" w14:textId="77777777" w:rsidR="00475C8B" w:rsidRPr="00475C8B" w:rsidRDefault="00475C8B" w:rsidP="00475C8B">
      <w:pPr>
        <w:spacing w:after="0"/>
        <w:jc w:val="center"/>
        <w:rPr>
          <w:rFonts w:ascii="Times New Roman" w:hAnsi="Times New Roman" w:cs="Times New Roman (Основной текст"/>
          <w:color w:val="000000"/>
          <w:sz w:val="20"/>
        </w:rPr>
      </w:pPr>
      <w:r w:rsidRPr="00475C8B">
        <w:rPr>
          <w:rFonts w:ascii="Times New Roman" w:hAnsi="Times New Roman" w:cs="Times New Roman (Основной текст"/>
          <w:color w:val="000000"/>
          <w:sz w:val="20"/>
        </w:rPr>
        <w:t>(Фамилия, имя, отчество)</w:t>
      </w:r>
    </w:p>
    <w:p w14:paraId="29F0B442" w14:textId="77777777" w:rsidR="00475C8B" w:rsidRPr="00475C8B" w:rsidRDefault="00475C8B" w:rsidP="00475C8B">
      <w:pPr>
        <w:spacing w:after="0"/>
        <w:jc w:val="both"/>
        <w:rPr>
          <w:rFonts w:ascii="Times New Roman" w:hAnsi="Times New Roman" w:cs="Times New Roman (Основной текст"/>
          <w:color w:val="000000"/>
          <w:sz w:val="12"/>
        </w:rPr>
      </w:pPr>
    </w:p>
    <w:p w14:paraId="12401DD9" w14:textId="77777777" w:rsidR="00475C8B" w:rsidRPr="00475C8B" w:rsidRDefault="00475C8B" w:rsidP="00475C8B">
      <w:pPr>
        <w:spacing w:after="0" w:line="360" w:lineRule="auto"/>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Направленность НИР (учебная, исследовательская, практическая, производственная, др.)</w:t>
      </w:r>
    </w:p>
    <w:p w14:paraId="40C5C774" w14:textId="77777777" w:rsidR="00475C8B" w:rsidRPr="00475C8B" w:rsidRDefault="00475C8B" w:rsidP="00475C8B">
      <w:pPr>
        <w:spacing w:after="0" w:line="360" w:lineRule="auto"/>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u w:val="single"/>
        </w:rPr>
        <w:t>___учебная_________</w:t>
      </w:r>
      <w:r w:rsidRPr="00475C8B">
        <w:rPr>
          <w:rFonts w:ascii="Times New Roman" w:hAnsi="Times New Roman" w:cs="Times New Roman (Основной текст"/>
          <w:color w:val="000000"/>
          <w:sz w:val="24"/>
          <w:szCs w:val="24"/>
        </w:rPr>
        <w:t>__________________________________________________________</w:t>
      </w:r>
    </w:p>
    <w:p w14:paraId="7E817AC3"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Источник тематики (кафедра, предприятие, НИР) __</w:t>
      </w:r>
      <w:r w:rsidRPr="00475C8B">
        <w:rPr>
          <w:rFonts w:ascii="Times New Roman" w:hAnsi="Times New Roman" w:cs="Times New Roman (Основной текст"/>
          <w:color w:val="000000"/>
          <w:sz w:val="24"/>
          <w:szCs w:val="24"/>
          <w:u w:val="single"/>
        </w:rPr>
        <w:t>кафедра____</w:t>
      </w:r>
      <w:r w:rsidRPr="00475C8B">
        <w:rPr>
          <w:rFonts w:ascii="Times New Roman" w:hAnsi="Times New Roman" w:cs="Times New Roman (Основной текст"/>
          <w:color w:val="000000"/>
          <w:sz w:val="24"/>
          <w:szCs w:val="24"/>
        </w:rPr>
        <w:t>_____________________________</w:t>
      </w:r>
    </w:p>
    <w:p w14:paraId="484F91EF"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p>
    <w:p w14:paraId="2F9E6AD9" w14:textId="77777777" w:rsidR="00475C8B" w:rsidRPr="00475C8B" w:rsidRDefault="00475C8B" w:rsidP="00475C8B">
      <w:pPr>
        <w:spacing w:after="0" w:line="300" w:lineRule="exact"/>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График выполнения НИР:     25% к _</w:t>
      </w:r>
      <w:r w:rsidRPr="00475C8B">
        <w:rPr>
          <w:rFonts w:ascii="Times New Roman" w:hAnsi="Times New Roman" w:cs="Times New Roman (Основной текст"/>
          <w:color w:val="000000"/>
          <w:sz w:val="24"/>
          <w:szCs w:val="24"/>
          <w:u w:val="single"/>
        </w:rPr>
        <w:t>4</w:t>
      </w:r>
      <w:r w:rsidRPr="00475C8B">
        <w:rPr>
          <w:rFonts w:ascii="Times New Roman" w:hAnsi="Times New Roman" w:cs="Times New Roman (Основной текст"/>
          <w:color w:val="000000"/>
          <w:sz w:val="24"/>
          <w:szCs w:val="24"/>
        </w:rPr>
        <w:t>_ нед., 50% к _</w:t>
      </w:r>
      <w:r w:rsidRPr="00475C8B">
        <w:rPr>
          <w:rFonts w:ascii="Times New Roman" w:hAnsi="Times New Roman" w:cs="Times New Roman (Основной текст"/>
          <w:color w:val="000000"/>
          <w:sz w:val="24"/>
          <w:szCs w:val="24"/>
          <w:u w:val="single"/>
        </w:rPr>
        <w:t>8</w:t>
      </w:r>
      <w:r w:rsidRPr="00475C8B">
        <w:rPr>
          <w:rFonts w:ascii="Times New Roman" w:hAnsi="Times New Roman" w:cs="Times New Roman (Основной текст"/>
          <w:color w:val="000000"/>
          <w:sz w:val="24"/>
          <w:szCs w:val="24"/>
        </w:rPr>
        <w:t>_ нед., 75% к _</w:t>
      </w:r>
      <w:r w:rsidRPr="00475C8B">
        <w:rPr>
          <w:rFonts w:ascii="Times New Roman" w:hAnsi="Times New Roman" w:cs="Times New Roman (Основной текст"/>
          <w:color w:val="000000"/>
          <w:sz w:val="24"/>
          <w:szCs w:val="24"/>
          <w:u w:val="single"/>
        </w:rPr>
        <w:t>12</w:t>
      </w:r>
      <w:r w:rsidRPr="00475C8B">
        <w:rPr>
          <w:rFonts w:ascii="Times New Roman" w:hAnsi="Times New Roman" w:cs="Times New Roman (Основной текст"/>
          <w:color w:val="000000"/>
          <w:sz w:val="24"/>
          <w:szCs w:val="24"/>
        </w:rPr>
        <w:t>_ нед., 100% к _</w:t>
      </w:r>
      <w:r w:rsidRPr="00475C8B">
        <w:rPr>
          <w:rFonts w:ascii="Times New Roman" w:hAnsi="Times New Roman" w:cs="Times New Roman (Основной текст"/>
          <w:color w:val="000000"/>
          <w:sz w:val="24"/>
          <w:szCs w:val="24"/>
          <w:u w:val="single"/>
        </w:rPr>
        <w:t>17</w:t>
      </w:r>
      <w:r w:rsidRPr="00475C8B">
        <w:rPr>
          <w:rFonts w:ascii="Times New Roman" w:hAnsi="Times New Roman" w:cs="Times New Roman (Основной текст"/>
          <w:color w:val="000000"/>
          <w:sz w:val="24"/>
          <w:szCs w:val="24"/>
        </w:rPr>
        <w:t xml:space="preserve"> нед.</w:t>
      </w:r>
    </w:p>
    <w:p w14:paraId="6B75C552" w14:textId="77777777" w:rsidR="00475C8B" w:rsidRPr="00475C8B" w:rsidRDefault="00475C8B" w:rsidP="00475C8B">
      <w:pPr>
        <w:spacing w:after="0"/>
        <w:jc w:val="both"/>
        <w:rPr>
          <w:rFonts w:ascii="Times New Roman" w:eastAsia="Times New Roman" w:hAnsi="Times New Roman"/>
          <w:sz w:val="24"/>
          <w:szCs w:val="24"/>
          <w:lang w:val="x-none" w:eastAsia="x-none"/>
        </w:rPr>
      </w:pPr>
    </w:p>
    <w:p w14:paraId="201FC75D" w14:textId="060BCD4B" w:rsidR="00475C8B" w:rsidRPr="00475C8B" w:rsidRDefault="00475C8B" w:rsidP="00475C8B">
      <w:pPr>
        <w:spacing w:after="0" w:line="276" w:lineRule="auto"/>
        <w:jc w:val="both"/>
        <w:rPr>
          <w:rFonts w:ascii="Times New Roman" w:eastAsia="Times New Roman" w:hAnsi="Times New Roman"/>
          <w:i/>
          <w:sz w:val="24"/>
          <w:szCs w:val="24"/>
          <w:lang w:eastAsia="x-none"/>
        </w:rPr>
      </w:pPr>
      <w:r w:rsidRPr="00475C8B">
        <w:rPr>
          <w:rFonts w:ascii="Times New Roman" w:eastAsia="Times New Roman" w:hAnsi="Times New Roman"/>
          <w:b/>
          <w:i/>
          <w:sz w:val="24"/>
          <w:szCs w:val="24"/>
          <w:lang w:val="x-none" w:eastAsia="x-none"/>
        </w:rPr>
        <w:t>Техническое задание</w:t>
      </w:r>
      <w:r w:rsidRPr="00475C8B">
        <w:rPr>
          <w:rFonts w:ascii="Times New Roman" w:eastAsia="Times New Roman" w:hAnsi="Times New Roman"/>
          <w:b/>
          <w:i/>
          <w:sz w:val="24"/>
          <w:szCs w:val="24"/>
          <w:lang w:eastAsia="x-none"/>
        </w:rPr>
        <w:t>:</w:t>
      </w:r>
      <w:r w:rsidRPr="00475C8B">
        <w:rPr>
          <w:rFonts w:ascii="Times New Roman" w:eastAsia="Times New Roman" w:hAnsi="Times New Roman"/>
          <w:b/>
          <w:i/>
          <w:sz w:val="24"/>
          <w:szCs w:val="24"/>
          <w:lang w:val="x-none" w:eastAsia="x-none"/>
        </w:rPr>
        <w:t xml:space="preserve"> </w:t>
      </w:r>
      <w:r w:rsidR="001D166E">
        <w:rPr>
          <w:rFonts w:ascii="Times New Roman" w:eastAsia="Times New Roman" w:hAnsi="Times New Roman"/>
          <w:i/>
          <w:sz w:val="24"/>
          <w:szCs w:val="24"/>
          <w:u w:val="single"/>
          <w:lang w:eastAsia="x-none"/>
        </w:rPr>
        <w:t>построить</w:t>
      </w:r>
      <w:r w:rsidR="001D166E" w:rsidRPr="001D166E">
        <w:rPr>
          <w:rFonts w:ascii="Times New Roman" w:eastAsia="Times New Roman" w:hAnsi="Times New Roman"/>
          <w:i/>
          <w:sz w:val="24"/>
          <w:szCs w:val="24"/>
          <w:u w:val="single"/>
          <w:lang w:eastAsia="x-none"/>
        </w:rPr>
        <w:t xml:space="preserve"> модели машинного обучения для решения задачи классификации CPU </w:t>
      </w:r>
      <w:r w:rsidRPr="00475C8B">
        <w:rPr>
          <w:rFonts w:ascii="Times New Roman" w:eastAsia="Times New Roman" w:hAnsi="Times New Roman"/>
          <w:i/>
          <w:sz w:val="24"/>
          <w:szCs w:val="24"/>
          <w:u w:val="single"/>
          <w:lang w:eastAsia="x-none"/>
        </w:rPr>
        <w:t>________________________________________________________________</w:t>
      </w:r>
    </w:p>
    <w:p w14:paraId="7E2FF5E6"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p>
    <w:p w14:paraId="10F984D3" w14:textId="77777777" w:rsidR="00475C8B" w:rsidRPr="00475C8B" w:rsidRDefault="00475C8B" w:rsidP="00475C8B">
      <w:pPr>
        <w:spacing w:after="0"/>
        <w:jc w:val="both"/>
        <w:rPr>
          <w:rFonts w:ascii="Times New Roman" w:hAnsi="Times New Roman" w:cs="Times New Roman (Основной текст"/>
          <w:b/>
          <w:i/>
          <w:color w:val="000000"/>
          <w:sz w:val="24"/>
          <w:szCs w:val="24"/>
        </w:rPr>
      </w:pPr>
      <w:r w:rsidRPr="00475C8B">
        <w:rPr>
          <w:rFonts w:ascii="Times New Roman" w:hAnsi="Times New Roman" w:cs="Times New Roman (Основной текст"/>
          <w:b/>
          <w:i/>
          <w:color w:val="000000"/>
          <w:sz w:val="24"/>
          <w:szCs w:val="24"/>
        </w:rPr>
        <w:t>Оформление научно-исследовательской работы:</w:t>
      </w:r>
    </w:p>
    <w:p w14:paraId="4F694754" w14:textId="77777777" w:rsidR="00475C8B" w:rsidRPr="00475C8B" w:rsidRDefault="00475C8B" w:rsidP="00475C8B">
      <w:pPr>
        <w:spacing w:after="0"/>
        <w:jc w:val="both"/>
        <w:rPr>
          <w:rFonts w:ascii="Times New Roman" w:hAnsi="Times New Roman" w:cs="Times New Roman (Основной текст"/>
          <w:b/>
          <w:i/>
          <w:color w:val="000000"/>
          <w:sz w:val="24"/>
          <w:szCs w:val="24"/>
        </w:rPr>
      </w:pPr>
    </w:p>
    <w:p w14:paraId="14E22F98"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 xml:space="preserve">Расчетно-пояснительная записка на </w:t>
      </w:r>
      <w:r w:rsidRPr="00475C8B">
        <w:rPr>
          <w:rFonts w:ascii="Times New Roman" w:hAnsi="Times New Roman" w:cs="Times New Roman (Основной текст"/>
          <w:color w:val="000000"/>
          <w:sz w:val="24"/>
          <w:szCs w:val="24"/>
          <w:u w:val="single"/>
        </w:rPr>
        <w:t>22</w:t>
      </w:r>
      <w:r w:rsidRPr="00475C8B">
        <w:rPr>
          <w:rFonts w:ascii="Times New Roman" w:hAnsi="Times New Roman" w:cs="Times New Roman (Основной текст"/>
          <w:color w:val="000000"/>
          <w:sz w:val="24"/>
          <w:szCs w:val="24"/>
        </w:rPr>
        <w:t xml:space="preserve"> листах формата А4.</w:t>
      </w:r>
    </w:p>
    <w:p w14:paraId="44489809" w14:textId="77777777" w:rsidR="00475C8B" w:rsidRPr="00475C8B" w:rsidRDefault="00475C8B" w:rsidP="00475C8B">
      <w:pPr>
        <w:spacing w:after="0" w:line="276" w:lineRule="auto"/>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 xml:space="preserve">Перечень графического (иллюстративного) материала (чертежи, плакаты, слайды и т.п.)   </w:t>
      </w:r>
    </w:p>
    <w:p w14:paraId="2FFD657E" w14:textId="77777777" w:rsidR="00475C8B" w:rsidRPr="00475C8B" w:rsidRDefault="00475C8B" w:rsidP="00475C8B">
      <w:pPr>
        <w:spacing w:after="0" w:line="276" w:lineRule="auto"/>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_____________________________________________________________________________</w:t>
      </w:r>
    </w:p>
    <w:p w14:paraId="272B4C8C"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color w:val="000000"/>
          <w:sz w:val="24"/>
          <w:szCs w:val="24"/>
        </w:rPr>
        <w:t>Дата выдачи задания « _</w:t>
      </w:r>
      <w:r w:rsidRPr="00475C8B">
        <w:rPr>
          <w:rFonts w:ascii="Times New Roman" w:hAnsi="Times New Roman" w:cs="Times New Roman (Основной текст"/>
          <w:color w:val="000000"/>
          <w:sz w:val="24"/>
          <w:szCs w:val="24"/>
          <w:u w:val="single"/>
        </w:rPr>
        <w:t>1</w:t>
      </w:r>
      <w:r w:rsidRPr="00475C8B">
        <w:rPr>
          <w:rFonts w:ascii="Times New Roman" w:hAnsi="Times New Roman" w:cs="Times New Roman (Основной текст"/>
          <w:color w:val="000000"/>
          <w:sz w:val="24"/>
          <w:szCs w:val="24"/>
        </w:rPr>
        <w:t>_ » ___</w:t>
      </w:r>
      <w:r w:rsidRPr="00475C8B">
        <w:rPr>
          <w:rFonts w:ascii="Times New Roman" w:hAnsi="Times New Roman" w:cs="Times New Roman (Основной текст"/>
          <w:color w:val="000000"/>
          <w:sz w:val="24"/>
          <w:szCs w:val="24"/>
          <w:u w:val="single"/>
        </w:rPr>
        <w:t>октября</w:t>
      </w:r>
      <w:r w:rsidRPr="00475C8B">
        <w:rPr>
          <w:rFonts w:ascii="Times New Roman" w:hAnsi="Times New Roman" w:cs="Times New Roman (Основной текст"/>
          <w:color w:val="000000"/>
          <w:sz w:val="24"/>
          <w:szCs w:val="24"/>
        </w:rPr>
        <w:t>___ 20</w:t>
      </w:r>
      <w:r w:rsidRPr="00475C8B">
        <w:rPr>
          <w:rFonts w:ascii="Times New Roman" w:hAnsi="Times New Roman" w:cs="Times New Roman (Основной текст"/>
          <w:color w:val="000000"/>
          <w:sz w:val="24"/>
          <w:szCs w:val="24"/>
          <w:u w:val="single"/>
        </w:rPr>
        <w:t>22</w:t>
      </w:r>
      <w:r w:rsidRPr="00475C8B">
        <w:rPr>
          <w:rFonts w:ascii="Times New Roman" w:hAnsi="Times New Roman" w:cs="Times New Roman (Основной текст"/>
          <w:color w:val="000000"/>
          <w:sz w:val="24"/>
          <w:szCs w:val="24"/>
        </w:rPr>
        <w:t xml:space="preserve"> г.</w:t>
      </w:r>
    </w:p>
    <w:p w14:paraId="43244C0F" w14:textId="77777777" w:rsidR="00475C8B" w:rsidRPr="00475C8B" w:rsidRDefault="00475C8B" w:rsidP="00475C8B">
      <w:pPr>
        <w:spacing w:after="0"/>
        <w:jc w:val="both"/>
        <w:rPr>
          <w:rFonts w:ascii="Times New Roman" w:hAnsi="Times New Roman" w:cs="Times New Roman (Основной текст"/>
          <w:color w:val="000000"/>
          <w:sz w:val="24"/>
          <w:szCs w:val="24"/>
        </w:rPr>
      </w:pPr>
    </w:p>
    <w:p w14:paraId="6286B3F0" w14:textId="77777777" w:rsidR="00475C8B" w:rsidRPr="00475C8B" w:rsidRDefault="00475C8B" w:rsidP="00475C8B">
      <w:pPr>
        <w:spacing w:after="0"/>
        <w:rPr>
          <w:rFonts w:ascii="Times New Roman" w:hAnsi="Times New Roman" w:cs="Times New Roman (Основной текст"/>
          <w:color w:val="000000"/>
          <w:sz w:val="24"/>
          <w:szCs w:val="24"/>
        </w:rPr>
      </w:pPr>
      <w:r w:rsidRPr="00475C8B">
        <w:rPr>
          <w:rFonts w:ascii="Times New Roman" w:hAnsi="Times New Roman" w:cs="Times New Roman (Основной текст"/>
          <w:b/>
          <w:color w:val="000000"/>
          <w:sz w:val="24"/>
          <w:szCs w:val="24"/>
        </w:rPr>
        <w:t>Руководитель НИР</w:t>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color w:val="000000"/>
          <w:sz w:val="24"/>
          <w:szCs w:val="24"/>
        </w:rPr>
        <w:tab/>
        <w:t xml:space="preserve">_________________  </w:t>
      </w:r>
      <w:r w:rsidRPr="00475C8B">
        <w:rPr>
          <w:rFonts w:ascii="Times New Roman" w:hAnsi="Times New Roman" w:cs="Times New Roman (Основной текст"/>
          <w:b/>
          <w:color w:val="000000"/>
          <w:sz w:val="24"/>
          <w:szCs w:val="24"/>
          <w:u w:val="single"/>
        </w:rPr>
        <w:t>_Ю.Е. Гапанюк __</w:t>
      </w:r>
      <w:r w:rsidRPr="00475C8B">
        <w:rPr>
          <w:rFonts w:ascii="Times New Roman" w:hAnsi="Times New Roman" w:cs="Times New Roman (Основной текст"/>
          <w:color w:val="000000"/>
          <w:sz w:val="24"/>
          <w:szCs w:val="24"/>
        </w:rPr>
        <w:t xml:space="preserve"> </w:t>
      </w:r>
    </w:p>
    <w:p w14:paraId="64B1EBE1" w14:textId="77777777" w:rsidR="00475C8B" w:rsidRPr="00475C8B" w:rsidRDefault="00475C8B" w:rsidP="00475C8B">
      <w:pPr>
        <w:spacing w:after="0"/>
        <w:ind w:right="565"/>
        <w:jc w:val="right"/>
        <w:rPr>
          <w:rFonts w:ascii="Times New Roman" w:hAnsi="Times New Roman" w:cs="Times New Roman (Основной текст"/>
          <w:color w:val="000000"/>
          <w:sz w:val="18"/>
          <w:szCs w:val="18"/>
        </w:rPr>
      </w:pPr>
      <w:r w:rsidRPr="00475C8B">
        <w:rPr>
          <w:rFonts w:ascii="Times New Roman" w:hAnsi="Times New Roman" w:cs="Times New Roman (Основной текст"/>
          <w:color w:val="000000"/>
          <w:sz w:val="18"/>
          <w:szCs w:val="18"/>
        </w:rPr>
        <w:t xml:space="preserve">(Подпись, дата)                             (И.О.Фамилия)            </w:t>
      </w:r>
    </w:p>
    <w:p w14:paraId="18B313F2" w14:textId="039AFE55" w:rsidR="00475C8B" w:rsidRPr="00475C8B" w:rsidRDefault="00475C8B" w:rsidP="00475C8B">
      <w:pPr>
        <w:spacing w:after="0"/>
        <w:rPr>
          <w:rFonts w:ascii="Times New Roman" w:hAnsi="Times New Roman" w:cs="Times New Roman (Основной текст"/>
          <w:b/>
          <w:color w:val="000000"/>
          <w:sz w:val="24"/>
          <w:szCs w:val="24"/>
        </w:rPr>
      </w:pPr>
      <w:r w:rsidRPr="00475C8B">
        <w:rPr>
          <w:rFonts w:ascii="Times New Roman" w:hAnsi="Times New Roman" w:cs="Times New Roman (Основной текст"/>
          <w:b/>
          <w:color w:val="000000"/>
          <w:sz w:val="24"/>
          <w:szCs w:val="24"/>
        </w:rPr>
        <w:t>Студент</w:t>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r>
      <w:r w:rsidRPr="00475C8B">
        <w:rPr>
          <w:rFonts w:ascii="Times New Roman" w:hAnsi="Times New Roman" w:cs="Times New Roman (Основной текст"/>
          <w:b/>
          <w:color w:val="000000"/>
          <w:sz w:val="24"/>
          <w:szCs w:val="24"/>
        </w:rPr>
        <w:tab/>
        <w:t xml:space="preserve">_________________  </w:t>
      </w:r>
      <w:r w:rsidRPr="00475C8B">
        <w:rPr>
          <w:rFonts w:ascii="Times New Roman" w:hAnsi="Times New Roman" w:cs="Times New Roman (Основной текст"/>
          <w:b/>
          <w:color w:val="000000"/>
          <w:sz w:val="24"/>
          <w:szCs w:val="24"/>
          <w:u w:val="single"/>
        </w:rPr>
        <w:t xml:space="preserve">   </w:t>
      </w:r>
      <w:r>
        <w:rPr>
          <w:rFonts w:ascii="Times New Roman" w:hAnsi="Times New Roman" w:cs="Times New Roman (Основной текст"/>
          <w:b/>
          <w:color w:val="000000"/>
          <w:sz w:val="24"/>
          <w:szCs w:val="24"/>
          <w:u w:val="single"/>
        </w:rPr>
        <w:t>Д</w:t>
      </w:r>
      <w:r w:rsidRPr="00475C8B">
        <w:rPr>
          <w:rFonts w:ascii="Times New Roman" w:hAnsi="Times New Roman" w:cs="Times New Roman (Основной текст"/>
          <w:b/>
          <w:color w:val="000000"/>
          <w:sz w:val="24"/>
          <w:szCs w:val="24"/>
          <w:u w:val="single"/>
        </w:rPr>
        <w:t>.</w:t>
      </w:r>
      <w:r>
        <w:rPr>
          <w:rFonts w:ascii="Times New Roman" w:hAnsi="Times New Roman" w:cs="Times New Roman (Основной текст"/>
          <w:b/>
          <w:color w:val="000000"/>
          <w:sz w:val="24"/>
          <w:szCs w:val="24"/>
          <w:u w:val="single"/>
        </w:rPr>
        <w:t>А</w:t>
      </w:r>
      <w:r w:rsidRPr="00475C8B">
        <w:rPr>
          <w:rFonts w:ascii="Times New Roman" w:hAnsi="Times New Roman" w:cs="Times New Roman (Основной текст"/>
          <w:b/>
          <w:color w:val="000000"/>
          <w:sz w:val="24"/>
          <w:szCs w:val="24"/>
          <w:u w:val="single"/>
        </w:rPr>
        <w:t xml:space="preserve">. </w:t>
      </w:r>
      <w:r>
        <w:rPr>
          <w:rFonts w:ascii="Times New Roman" w:hAnsi="Times New Roman" w:cs="Times New Roman (Основной текст"/>
          <w:b/>
          <w:color w:val="000000"/>
          <w:sz w:val="24"/>
          <w:szCs w:val="24"/>
          <w:u w:val="single"/>
        </w:rPr>
        <w:t>Лычагин</w:t>
      </w:r>
      <w:r w:rsidRPr="00475C8B">
        <w:rPr>
          <w:rFonts w:ascii="Times New Roman" w:hAnsi="Times New Roman" w:cs="Times New Roman (Основной текст"/>
          <w:b/>
          <w:color w:val="000000"/>
          <w:sz w:val="24"/>
          <w:szCs w:val="24"/>
          <w:u w:val="single"/>
        </w:rPr>
        <w:t>_</w:t>
      </w:r>
      <w:r w:rsidRPr="00475C8B">
        <w:rPr>
          <w:rFonts w:ascii="Times New Roman" w:hAnsi="Times New Roman" w:cs="Times New Roman (Основной текст"/>
          <w:b/>
          <w:color w:val="000000"/>
          <w:sz w:val="24"/>
          <w:szCs w:val="24"/>
        </w:rPr>
        <w:t xml:space="preserve">  </w:t>
      </w:r>
    </w:p>
    <w:p w14:paraId="2910F266" w14:textId="77777777" w:rsidR="00475C8B" w:rsidRPr="00475C8B" w:rsidRDefault="00475C8B" w:rsidP="00475C8B">
      <w:pPr>
        <w:spacing w:after="0"/>
        <w:ind w:right="565"/>
        <w:jc w:val="right"/>
        <w:rPr>
          <w:rFonts w:ascii="Times New Roman" w:hAnsi="Times New Roman" w:cs="Times New Roman (Основной текст"/>
          <w:color w:val="000000"/>
          <w:sz w:val="18"/>
          <w:szCs w:val="18"/>
        </w:rPr>
      </w:pPr>
      <w:r w:rsidRPr="00475C8B">
        <w:rPr>
          <w:rFonts w:ascii="Times New Roman" w:hAnsi="Times New Roman" w:cs="Times New Roman (Основной текст"/>
          <w:color w:val="000000"/>
          <w:sz w:val="18"/>
          <w:szCs w:val="18"/>
        </w:rPr>
        <w:t xml:space="preserve">(Подпись, дата)                             (И.О.Фамилия)            </w:t>
      </w:r>
    </w:p>
    <w:p w14:paraId="0F88701D" w14:textId="29F1A75B" w:rsidR="00475C8B" w:rsidRDefault="00475C8B">
      <w:pPr>
        <w:spacing w:after="160" w:line="259" w:lineRule="auto"/>
        <w:rPr>
          <w:rFonts w:ascii="Times New Roman" w:hAnsi="Times New Roman"/>
          <w:b/>
          <w:sz w:val="24"/>
          <w:lang w:eastAsia="ja-JP"/>
        </w:rPr>
      </w:pPr>
      <w:r>
        <w:rPr>
          <w:rFonts w:ascii="Times New Roman" w:hAnsi="Times New Roman"/>
          <w:b/>
          <w:sz w:val="24"/>
          <w:lang w:eastAsia="ja-JP"/>
        </w:rPr>
        <w:br w:type="page"/>
      </w:r>
    </w:p>
    <w:p w14:paraId="4994C9A3" w14:textId="0E1185CD" w:rsidR="004F219B" w:rsidRPr="00A9632D" w:rsidRDefault="00FF4669" w:rsidP="007F059D">
      <w:pPr>
        <w:pStyle w:val="CustomHeader"/>
        <w:rPr>
          <w:rFonts w:ascii="Times New Roman" w:hAnsi="Times New Roman" w:cs="Times New Roman"/>
          <w:i w:val="0"/>
          <w:iCs/>
          <w:sz w:val="36"/>
          <w:szCs w:val="36"/>
        </w:rPr>
      </w:pPr>
      <w:bookmarkStart w:id="0" w:name="_Toc91068752"/>
      <w:r w:rsidRPr="00A9632D">
        <w:rPr>
          <w:rFonts w:ascii="Times New Roman" w:hAnsi="Times New Roman" w:cs="Times New Roman"/>
          <w:i w:val="0"/>
          <w:iCs/>
          <w:sz w:val="36"/>
          <w:szCs w:val="36"/>
        </w:rPr>
        <w:lastRenderedPageBreak/>
        <w:t>Введение</w:t>
      </w:r>
      <w:bookmarkEnd w:id="0"/>
    </w:p>
    <w:p w14:paraId="3EF96284" w14:textId="77777777" w:rsidR="00A9632D" w:rsidRDefault="00A9632D" w:rsidP="00A00949">
      <w:pPr>
        <w:ind w:firstLine="708"/>
        <w:rPr>
          <w:rFonts w:ascii="Times New Roman" w:hAnsi="Times New Roman"/>
          <w:sz w:val="28"/>
          <w:szCs w:val="28"/>
        </w:rPr>
      </w:pPr>
    </w:p>
    <w:p w14:paraId="5146C377" w14:textId="42DCC155" w:rsidR="00FF4669" w:rsidRPr="00A9632D" w:rsidRDefault="00FF4669" w:rsidP="00A00949">
      <w:pPr>
        <w:ind w:firstLine="708"/>
        <w:rPr>
          <w:rFonts w:ascii="Times New Roman" w:hAnsi="Times New Roman"/>
          <w:sz w:val="28"/>
          <w:szCs w:val="28"/>
        </w:rPr>
      </w:pPr>
      <w:r w:rsidRPr="00A9632D">
        <w:rPr>
          <w:rFonts w:ascii="Times New Roman" w:hAnsi="Times New Roman"/>
          <w:sz w:val="28"/>
          <w:szCs w:val="28"/>
        </w:rPr>
        <w:t xml:space="preserve">Задачей </w:t>
      </w:r>
      <w:r w:rsidR="00475C8B">
        <w:rPr>
          <w:rFonts w:ascii="Times New Roman" w:hAnsi="Times New Roman"/>
          <w:sz w:val="28"/>
          <w:szCs w:val="28"/>
        </w:rPr>
        <w:t>научно-исследовательской работы</w:t>
      </w:r>
      <w:r w:rsidRPr="00A9632D">
        <w:rPr>
          <w:rFonts w:ascii="Times New Roman" w:hAnsi="Times New Roman"/>
          <w:sz w:val="28"/>
          <w:szCs w:val="28"/>
        </w:rPr>
        <w:t xml:space="preserve"> работы являетя построение классифицирующей модели </w:t>
      </w:r>
      <w:r w:rsidR="00C26415" w:rsidRPr="00A9632D">
        <w:rPr>
          <w:rFonts w:ascii="Times New Roman" w:hAnsi="Times New Roman"/>
          <w:sz w:val="28"/>
          <w:szCs w:val="28"/>
        </w:rPr>
        <w:t>машинного обучения. Модель должна решать задачу определения с</w:t>
      </w:r>
      <w:r w:rsidR="001D4BDA" w:rsidRPr="00A9632D">
        <w:rPr>
          <w:rFonts w:ascii="Times New Roman" w:hAnsi="Times New Roman"/>
          <w:sz w:val="28"/>
          <w:szCs w:val="28"/>
        </w:rPr>
        <w:t xml:space="preserve">егмента рынка </w:t>
      </w:r>
      <w:r w:rsidR="001D4BDA" w:rsidRPr="00A9632D">
        <w:rPr>
          <w:rFonts w:ascii="Times New Roman" w:hAnsi="Times New Roman"/>
          <w:sz w:val="28"/>
          <w:szCs w:val="28"/>
          <w:lang w:val="en-US"/>
        </w:rPr>
        <w:t>CPU</w:t>
      </w:r>
      <w:r w:rsidR="001D4BDA" w:rsidRPr="00A9632D">
        <w:rPr>
          <w:rFonts w:ascii="Times New Roman" w:hAnsi="Times New Roman"/>
          <w:sz w:val="28"/>
          <w:szCs w:val="28"/>
        </w:rPr>
        <w:t xml:space="preserve"> к которому относится ислледуемый образец </w:t>
      </w:r>
      <w:r w:rsidR="001D4BDA" w:rsidRPr="00A9632D">
        <w:rPr>
          <w:rFonts w:ascii="Times New Roman" w:hAnsi="Times New Roman"/>
          <w:sz w:val="28"/>
          <w:szCs w:val="28"/>
          <w:lang w:val="en-US"/>
        </w:rPr>
        <w:t>CPU</w:t>
      </w:r>
      <w:r w:rsidR="001D4BDA" w:rsidRPr="00A9632D">
        <w:rPr>
          <w:rFonts w:ascii="Times New Roman" w:hAnsi="Times New Roman"/>
          <w:sz w:val="28"/>
          <w:szCs w:val="28"/>
        </w:rPr>
        <w:t>.</w:t>
      </w:r>
    </w:p>
    <w:p w14:paraId="5FF85CB0" w14:textId="74C650FD" w:rsidR="00A00949" w:rsidRPr="00A9632D" w:rsidRDefault="00575406" w:rsidP="00A00949">
      <w:pPr>
        <w:ind w:firstLine="708"/>
        <w:rPr>
          <w:rFonts w:ascii="Times New Roman" w:hAnsi="Times New Roman"/>
          <w:sz w:val="28"/>
          <w:szCs w:val="28"/>
          <w:shd w:val="clear" w:color="auto" w:fill="FFFFFF"/>
        </w:rPr>
      </w:pPr>
      <w:r w:rsidRPr="00A9632D">
        <w:rPr>
          <w:rFonts w:ascii="Times New Roman" w:hAnsi="Times New Roman"/>
          <w:sz w:val="28"/>
          <w:szCs w:val="28"/>
          <w:shd w:val="clear" w:color="auto" w:fill="FFFFFF"/>
        </w:rPr>
        <w:t>Задание буду выполнять на датасете "Computer Parts (CPUs and GPUs)". Датасет содержит значения различных характеристик по CPU GPU. В датасете есть как числовые и категориальные признаки, так и нестандартные признаки. Есть колонки с пропусками, ненормированными значениями. Датасет состоит из двух наборов данных по CPU и по GPU. Входе построения модели будет использоваться набор данных по CPU.</w:t>
      </w:r>
    </w:p>
    <w:p w14:paraId="771DDEFC" w14:textId="5B70A686" w:rsidR="007F059D" w:rsidRDefault="007F059D">
      <w:pPr>
        <w:spacing w:after="160" w:line="259" w:lineRule="auto"/>
        <w:rPr>
          <w:rFonts w:ascii="Segoe UI" w:hAnsi="Segoe UI" w:cs="Segoe UI"/>
          <w:sz w:val="21"/>
          <w:szCs w:val="21"/>
          <w:shd w:val="clear" w:color="auto" w:fill="FFFFFF"/>
        </w:rPr>
      </w:pPr>
      <w:r>
        <w:rPr>
          <w:rFonts w:ascii="Segoe UI" w:hAnsi="Segoe UI" w:cs="Segoe UI"/>
          <w:sz w:val="21"/>
          <w:szCs w:val="21"/>
          <w:shd w:val="clear" w:color="auto" w:fill="FFFFFF"/>
        </w:rPr>
        <w:br w:type="page"/>
      </w:r>
    </w:p>
    <w:sdt>
      <w:sdtPr>
        <w:rPr>
          <w:rFonts w:ascii="Calibri" w:eastAsia="Calibri" w:hAnsi="Calibri" w:cs="Times New Roman"/>
          <w:color w:val="auto"/>
          <w:sz w:val="22"/>
          <w:szCs w:val="22"/>
          <w:lang w:eastAsia="en-US"/>
        </w:rPr>
        <w:id w:val="-1878543133"/>
        <w:docPartObj>
          <w:docPartGallery w:val="Table of Contents"/>
          <w:docPartUnique/>
        </w:docPartObj>
      </w:sdtPr>
      <w:sdtEndPr>
        <w:rPr>
          <w:b/>
          <w:bCs/>
        </w:rPr>
      </w:sdtEndPr>
      <w:sdtContent>
        <w:p w14:paraId="28479A9A" w14:textId="6333745D" w:rsidR="007F059D" w:rsidRPr="00CF2ABA" w:rsidRDefault="007F059D">
          <w:pPr>
            <w:pStyle w:val="af1"/>
            <w:rPr>
              <w:rFonts w:ascii="Times New Roman" w:hAnsi="Times New Roman" w:cs="Times New Roman"/>
              <w:color w:val="000000" w:themeColor="text1"/>
              <w:sz w:val="28"/>
              <w:szCs w:val="28"/>
            </w:rPr>
          </w:pPr>
          <w:r w:rsidRPr="00CF2ABA">
            <w:rPr>
              <w:rFonts w:ascii="Times New Roman" w:hAnsi="Times New Roman" w:cs="Times New Roman"/>
              <w:color w:val="000000" w:themeColor="text1"/>
              <w:sz w:val="28"/>
              <w:szCs w:val="28"/>
            </w:rPr>
            <w:t>Оглавление</w:t>
          </w:r>
        </w:p>
        <w:p w14:paraId="2AE43546" w14:textId="4B65CC37" w:rsidR="00CF2ABA" w:rsidRPr="00CF2ABA" w:rsidRDefault="007F059D">
          <w:pPr>
            <w:pStyle w:val="12"/>
            <w:tabs>
              <w:tab w:val="right" w:leader="dot" w:pos="9627"/>
            </w:tabs>
            <w:rPr>
              <w:rFonts w:ascii="Times New Roman" w:eastAsiaTheme="minorEastAsia" w:hAnsi="Times New Roman"/>
              <w:noProof/>
              <w:sz w:val="28"/>
              <w:szCs w:val="28"/>
              <w:lang w:eastAsia="ru-RU"/>
            </w:rPr>
          </w:pPr>
          <w:r w:rsidRPr="00CF2ABA">
            <w:rPr>
              <w:rFonts w:ascii="Times New Roman" w:hAnsi="Times New Roman"/>
              <w:color w:val="000000" w:themeColor="text1"/>
              <w:sz w:val="28"/>
              <w:szCs w:val="28"/>
            </w:rPr>
            <w:fldChar w:fldCharType="begin"/>
          </w:r>
          <w:r w:rsidRPr="00CF2ABA">
            <w:rPr>
              <w:rFonts w:ascii="Times New Roman" w:hAnsi="Times New Roman"/>
              <w:color w:val="000000" w:themeColor="text1"/>
              <w:sz w:val="28"/>
              <w:szCs w:val="28"/>
            </w:rPr>
            <w:instrText xml:space="preserve"> TOC \o "1-3" \h \z \u </w:instrText>
          </w:r>
          <w:r w:rsidRPr="00CF2ABA">
            <w:rPr>
              <w:rFonts w:ascii="Times New Roman" w:hAnsi="Times New Roman"/>
              <w:color w:val="000000" w:themeColor="text1"/>
              <w:sz w:val="28"/>
              <w:szCs w:val="28"/>
            </w:rPr>
            <w:fldChar w:fldCharType="separate"/>
          </w:r>
          <w:hyperlink w:anchor="_Toc91068752" w:history="1">
            <w:r w:rsidR="00CF2ABA" w:rsidRPr="00CF2ABA">
              <w:rPr>
                <w:rStyle w:val="af0"/>
                <w:rFonts w:ascii="Times New Roman" w:hAnsi="Times New Roman"/>
                <w:iCs/>
                <w:noProof/>
                <w:sz w:val="28"/>
                <w:szCs w:val="28"/>
              </w:rPr>
              <w:t>Введение</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_Toc91068752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3</w:t>
            </w:r>
            <w:r w:rsidR="00CF2ABA" w:rsidRPr="00CF2ABA">
              <w:rPr>
                <w:rFonts w:ascii="Times New Roman" w:hAnsi="Times New Roman"/>
                <w:noProof/>
                <w:webHidden/>
                <w:sz w:val="28"/>
                <w:szCs w:val="28"/>
              </w:rPr>
              <w:fldChar w:fldCharType="end"/>
            </w:r>
          </w:hyperlink>
        </w:p>
        <w:p w14:paraId="0FDC7A3A" w14:textId="2288CFC1"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3" w:history="1">
            <w:r w:rsidR="00CF2ABA" w:rsidRPr="00CF2ABA">
              <w:rPr>
                <w:rStyle w:val="af0"/>
                <w:rFonts w:ascii="Times New Roman" w:hAnsi="Times New Roman"/>
                <w:iCs/>
                <w:noProof/>
                <w:sz w:val="28"/>
                <w:szCs w:val="28"/>
                <w:shd w:val="clear" w:color="auto" w:fill="FFFFFF"/>
              </w:rPr>
              <w:t>1.Предобработка данных</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_Toc91068753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5</w:t>
            </w:r>
            <w:r w:rsidR="00CF2ABA" w:rsidRPr="00CF2ABA">
              <w:rPr>
                <w:rFonts w:ascii="Times New Roman" w:hAnsi="Times New Roman"/>
                <w:noProof/>
                <w:webHidden/>
                <w:sz w:val="28"/>
                <w:szCs w:val="28"/>
              </w:rPr>
              <w:fldChar w:fldCharType="end"/>
            </w:r>
          </w:hyperlink>
        </w:p>
        <w:p w14:paraId="1849B49A" w14:textId="3883C0B9"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4" w:history="1">
            <w:r w:rsidR="00CF2ABA" w:rsidRPr="00CF2ABA">
              <w:rPr>
                <w:rStyle w:val="af0"/>
                <w:rFonts w:ascii="Times New Roman" w:hAnsi="Times New Roman"/>
                <w:iCs/>
                <w:noProof/>
                <w:sz w:val="28"/>
                <w:szCs w:val="28"/>
                <w:shd w:val="clear" w:color="auto" w:fill="FFFFFF"/>
              </w:rPr>
              <w:t>1.1 Устанение пропусков</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_Toc91068754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5</w:t>
            </w:r>
            <w:r w:rsidR="00CF2ABA" w:rsidRPr="00CF2ABA">
              <w:rPr>
                <w:rFonts w:ascii="Times New Roman" w:hAnsi="Times New Roman"/>
                <w:noProof/>
                <w:webHidden/>
                <w:sz w:val="28"/>
                <w:szCs w:val="28"/>
              </w:rPr>
              <w:fldChar w:fldCharType="end"/>
            </w:r>
          </w:hyperlink>
        </w:p>
        <w:p w14:paraId="5EA22DE4" w14:textId="62348C03"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5" w:history="1">
            <w:r w:rsidR="00CF2ABA" w:rsidRPr="00CF2ABA">
              <w:rPr>
                <w:rStyle w:val="af0"/>
                <w:rFonts w:ascii="Times New Roman" w:hAnsi="Times New Roman"/>
                <w:iCs/>
                <w:noProof/>
                <w:sz w:val="28"/>
                <w:szCs w:val="28"/>
                <w:shd w:val="clear" w:color="auto" w:fill="FFFFFF"/>
              </w:rPr>
              <w:t>1.2 Обработка не стандартных признаков</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_Toc91068755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8</w:t>
            </w:r>
            <w:r w:rsidR="00CF2ABA" w:rsidRPr="00CF2ABA">
              <w:rPr>
                <w:rFonts w:ascii="Times New Roman" w:hAnsi="Times New Roman"/>
                <w:noProof/>
                <w:webHidden/>
                <w:sz w:val="28"/>
                <w:szCs w:val="28"/>
              </w:rPr>
              <w:fldChar w:fldCharType="end"/>
            </w:r>
          </w:hyperlink>
        </w:p>
        <w:p w14:paraId="0EC77BA4" w14:textId="47744FE3"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6" w:history="1">
            <w:r w:rsidR="00CF2ABA" w:rsidRPr="00CF2ABA">
              <w:rPr>
                <w:rStyle w:val="af0"/>
                <w:rFonts w:ascii="Times New Roman" w:hAnsi="Times New Roman"/>
                <w:iCs/>
                <w:noProof/>
                <w:sz w:val="28"/>
                <w:szCs w:val="28"/>
                <w:shd w:val="clear" w:color="auto" w:fill="FFFFFF"/>
              </w:rPr>
              <w:t>1.3 Масштабирование признаков</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_Toc91068756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12</w:t>
            </w:r>
            <w:r w:rsidR="00CF2ABA" w:rsidRPr="00CF2ABA">
              <w:rPr>
                <w:rFonts w:ascii="Times New Roman" w:hAnsi="Times New Roman"/>
                <w:noProof/>
                <w:webHidden/>
                <w:sz w:val="28"/>
                <w:szCs w:val="28"/>
              </w:rPr>
              <w:fldChar w:fldCharType="end"/>
            </w:r>
          </w:hyperlink>
        </w:p>
        <w:p w14:paraId="15DF0711" w14:textId="575C8A2A"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7" w:history="1">
            <w:r w:rsidR="00CF2ABA" w:rsidRPr="00CF2ABA">
              <w:rPr>
                <w:rStyle w:val="af0"/>
                <w:rFonts w:ascii="Times New Roman" w:hAnsi="Times New Roman"/>
                <w:iCs/>
                <w:noProof/>
                <w:sz w:val="28"/>
                <w:szCs w:val="28"/>
              </w:rPr>
              <w:t>1.4 Кодирование категориальных значений</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_Toc91068757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16</w:t>
            </w:r>
            <w:r w:rsidR="00CF2ABA" w:rsidRPr="00CF2ABA">
              <w:rPr>
                <w:rFonts w:ascii="Times New Roman" w:hAnsi="Times New Roman"/>
                <w:noProof/>
                <w:webHidden/>
                <w:sz w:val="28"/>
                <w:szCs w:val="28"/>
              </w:rPr>
              <w:fldChar w:fldCharType="end"/>
            </w:r>
          </w:hyperlink>
        </w:p>
        <w:p w14:paraId="281ECB67" w14:textId="2B32378B"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8" w:history="1">
            <w:r w:rsidR="00CF2ABA" w:rsidRPr="00CF2ABA">
              <w:rPr>
                <w:rStyle w:val="af0"/>
                <w:rFonts w:ascii="Times New Roman" w:hAnsi="Times New Roman"/>
                <w:iCs/>
                <w:noProof/>
                <w:sz w:val="28"/>
                <w:szCs w:val="28"/>
              </w:rPr>
              <w:t>1.5 Устраниение выбросов в данных</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_Toc91068758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17</w:t>
            </w:r>
            <w:r w:rsidR="00CF2ABA" w:rsidRPr="00CF2ABA">
              <w:rPr>
                <w:rFonts w:ascii="Times New Roman" w:hAnsi="Times New Roman"/>
                <w:noProof/>
                <w:webHidden/>
                <w:sz w:val="28"/>
                <w:szCs w:val="28"/>
              </w:rPr>
              <w:fldChar w:fldCharType="end"/>
            </w:r>
          </w:hyperlink>
        </w:p>
        <w:p w14:paraId="406DF90C" w14:textId="7BADDFDC"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59" w:history="1">
            <w:r w:rsidR="00CF2ABA" w:rsidRPr="00CF2ABA">
              <w:rPr>
                <w:rStyle w:val="af0"/>
                <w:rFonts w:ascii="Times New Roman" w:hAnsi="Times New Roman"/>
                <w:iCs/>
                <w:noProof/>
                <w:sz w:val="28"/>
                <w:szCs w:val="28"/>
              </w:rPr>
              <w:t>2. Построение модели машинного обучения.</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_Toc91068759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19</w:t>
            </w:r>
            <w:r w:rsidR="00CF2ABA" w:rsidRPr="00CF2ABA">
              <w:rPr>
                <w:rFonts w:ascii="Times New Roman" w:hAnsi="Times New Roman"/>
                <w:noProof/>
                <w:webHidden/>
                <w:sz w:val="28"/>
                <w:szCs w:val="28"/>
              </w:rPr>
              <w:fldChar w:fldCharType="end"/>
            </w:r>
          </w:hyperlink>
        </w:p>
        <w:p w14:paraId="55F817E7" w14:textId="27545108"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60" w:history="1">
            <w:r w:rsidR="00CF2ABA" w:rsidRPr="00CF2ABA">
              <w:rPr>
                <w:rStyle w:val="af0"/>
                <w:rFonts w:ascii="Times New Roman" w:hAnsi="Times New Roman"/>
                <w:iCs/>
                <w:noProof/>
                <w:sz w:val="28"/>
                <w:szCs w:val="28"/>
              </w:rPr>
              <w:t>2.1 Отбор признаков</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_Toc91068760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19</w:t>
            </w:r>
            <w:r w:rsidR="00CF2ABA" w:rsidRPr="00CF2ABA">
              <w:rPr>
                <w:rFonts w:ascii="Times New Roman" w:hAnsi="Times New Roman"/>
                <w:noProof/>
                <w:webHidden/>
                <w:sz w:val="28"/>
                <w:szCs w:val="28"/>
              </w:rPr>
              <w:fldChar w:fldCharType="end"/>
            </w:r>
          </w:hyperlink>
        </w:p>
        <w:p w14:paraId="29B9CAE4" w14:textId="0F8345D2"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61" w:history="1">
            <w:r w:rsidR="00CF2ABA" w:rsidRPr="00CF2ABA">
              <w:rPr>
                <w:rStyle w:val="af0"/>
                <w:rFonts w:ascii="Times New Roman" w:hAnsi="Times New Roman"/>
                <w:iCs/>
                <w:noProof/>
                <w:sz w:val="28"/>
                <w:szCs w:val="28"/>
              </w:rPr>
              <w:t>2.2 Обучение и тестирование модели</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_Toc91068761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20</w:t>
            </w:r>
            <w:r w:rsidR="00CF2ABA" w:rsidRPr="00CF2ABA">
              <w:rPr>
                <w:rFonts w:ascii="Times New Roman" w:hAnsi="Times New Roman"/>
                <w:noProof/>
                <w:webHidden/>
                <w:sz w:val="28"/>
                <w:szCs w:val="28"/>
              </w:rPr>
              <w:fldChar w:fldCharType="end"/>
            </w:r>
          </w:hyperlink>
        </w:p>
        <w:p w14:paraId="57A95BBA" w14:textId="1B4C605F" w:rsidR="00CF2ABA" w:rsidRPr="00CF2ABA" w:rsidRDefault="00000000">
          <w:pPr>
            <w:pStyle w:val="12"/>
            <w:tabs>
              <w:tab w:val="right" w:leader="dot" w:pos="9627"/>
            </w:tabs>
            <w:rPr>
              <w:rFonts w:ascii="Times New Roman" w:eastAsiaTheme="minorEastAsia" w:hAnsi="Times New Roman"/>
              <w:noProof/>
              <w:sz w:val="28"/>
              <w:szCs w:val="28"/>
              <w:lang w:eastAsia="ru-RU"/>
            </w:rPr>
          </w:pPr>
          <w:hyperlink w:anchor="_Toc91068762" w:history="1">
            <w:r w:rsidR="00CF2ABA" w:rsidRPr="00CF2ABA">
              <w:rPr>
                <w:rStyle w:val="af0"/>
                <w:rFonts w:ascii="Times New Roman" w:hAnsi="Times New Roman"/>
                <w:iCs/>
                <w:noProof/>
                <w:sz w:val="28"/>
                <w:szCs w:val="28"/>
              </w:rPr>
              <w:t>3. Список литературы</w:t>
            </w:r>
            <w:r w:rsidR="00CF2ABA" w:rsidRPr="00CF2ABA">
              <w:rPr>
                <w:rFonts w:ascii="Times New Roman" w:hAnsi="Times New Roman"/>
                <w:noProof/>
                <w:webHidden/>
                <w:sz w:val="28"/>
                <w:szCs w:val="28"/>
              </w:rPr>
              <w:tab/>
            </w:r>
            <w:r w:rsidR="00CF2ABA" w:rsidRPr="00CF2ABA">
              <w:rPr>
                <w:rFonts w:ascii="Times New Roman" w:hAnsi="Times New Roman"/>
                <w:noProof/>
                <w:webHidden/>
                <w:sz w:val="28"/>
                <w:szCs w:val="28"/>
              </w:rPr>
              <w:fldChar w:fldCharType="begin"/>
            </w:r>
            <w:r w:rsidR="00CF2ABA" w:rsidRPr="00CF2ABA">
              <w:rPr>
                <w:rFonts w:ascii="Times New Roman" w:hAnsi="Times New Roman"/>
                <w:noProof/>
                <w:webHidden/>
                <w:sz w:val="28"/>
                <w:szCs w:val="28"/>
              </w:rPr>
              <w:instrText xml:space="preserve"> PAGEREF _Toc91068762 \h </w:instrText>
            </w:r>
            <w:r w:rsidR="00CF2ABA" w:rsidRPr="00CF2ABA">
              <w:rPr>
                <w:rFonts w:ascii="Times New Roman" w:hAnsi="Times New Roman"/>
                <w:noProof/>
                <w:webHidden/>
                <w:sz w:val="28"/>
                <w:szCs w:val="28"/>
              </w:rPr>
            </w:r>
            <w:r w:rsidR="00CF2ABA" w:rsidRPr="00CF2ABA">
              <w:rPr>
                <w:rFonts w:ascii="Times New Roman" w:hAnsi="Times New Roman"/>
                <w:noProof/>
                <w:webHidden/>
                <w:sz w:val="28"/>
                <w:szCs w:val="28"/>
              </w:rPr>
              <w:fldChar w:fldCharType="separate"/>
            </w:r>
            <w:r w:rsidR="002031AF">
              <w:rPr>
                <w:rFonts w:ascii="Times New Roman" w:hAnsi="Times New Roman"/>
                <w:noProof/>
                <w:webHidden/>
                <w:sz w:val="28"/>
                <w:szCs w:val="28"/>
              </w:rPr>
              <w:t>22</w:t>
            </w:r>
            <w:r w:rsidR="00CF2ABA" w:rsidRPr="00CF2ABA">
              <w:rPr>
                <w:rFonts w:ascii="Times New Roman" w:hAnsi="Times New Roman"/>
                <w:noProof/>
                <w:webHidden/>
                <w:sz w:val="28"/>
                <w:szCs w:val="28"/>
              </w:rPr>
              <w:fldChar w:fldCharType="end"/>
            </w:r>
          </w:hyperlink>
        </w:p>
        <w:p w14:paraId="5E02C7A8" w14:textId="081F81FA" w:rsidR="007F059D" w:rsidRDefault="007F059D">
          <w:r w:rsidRPr="00CF2ABA">
            <w:rPr>
              <w:rFonts w:ascii="Times New Roman" w:hAnsi="Times New Roman"/>
              <w:b/>
              <w:bCs/>
              <w:color w:val="000000" w:themeColor="text1"/>
              <w:sz w:val="28"/>
              <w:szCs w:val="28"/>
            </w:rPr>
            <w:fldChar w:fldCharType="end"/>
          </w:r>
        </w:p>
      </w:sdtContent>
    </w:sdt>
    <w:p w14:paraId="0BB159E5" w14:textId="77777777" w:rsidR="007F059D" w:rsidRDefault="007F059D" w:rsidP="00A00949">
      <w:pPr>
        <w:ind w:firstLine="708"/>
        <w:rPr>
          <w:rFonts w:ascii="Segoe UI" w:hAnsi="Segoe UI" w:cs="Segoe UI"/>
          <w:sz w:val="21"/>
          <w:szCs w:val="21"/>
          <w:shd w:val="clear" w:color="auto" w:fill="FFFFFF"/>
        </w:rPr>
      </w:pPr>
    </w:p>
    <w:p w14:paraId="3B197A2B" w14:textId="77777777" w:rsidR="007F059D" w:rsidRDefault="007F059D" w:rsidP="00A00949">
      <w:pPr>
        <w:ind w:firstLine="708"/>
        <w:rPr>
          <w:rFonts w:ascii="Segoe UI" w:hAnsi="Segoe UI" w:cs="Segoe UI"/>
          <w:sz w:val="21"/>
          <w:szCs w:val="21"/>
          <w:shd w:val="clear" w:color="auto" w:fill="FFFFFF"/>
        </w:rPr>
      </w:pPr>
    </w:p>
    <w:p w14:paraId="656B078D" w14:textId="560D950C" w:rsidR="00897B1E" w:rsidRDefault="00897B1E" w:rsidP="00897B1E">
      <w:pPr>
        <w:rPr>
          <w:rFonts w:ascii="Segoe UI" w:hAnsi="Segoe UI" w:cs="Segoe UI"/>
          <w:sz w:val="21"/>
          <w:szCs w:val="21"/>
          <w:shd w:val="clear" w:color="auto" w:fill="FFFFFF"/>
        </w:rPr>
      </w:pPr>
    </w:p>
    <w:p w14:paraId="0DEE04BA" w14:textId="77777777" w:rsidR="007F059D" w:rsidRDefault="007F059D">
      <w:pPr>
        <w:spacing w:after="160" w:line="259" w:lineRule="auto"/>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621BCB9E" w14:textId="0CCAC8B8" w:rsidR="00897B1E" w:rsidRPr="00DF590C" w:rsidRDefault="00702A5D" w:rsidP="00A9632D">
      <w:pPr>
        <w:pStyle w:val="CustomHeader"/>
        <w:rPr>
          <w:rFonts w:ascii="Times New Roman" w:hAnsi="Times New Roman" w:cs="Times New Roman"/>
          <w:i w:val="0"/>
          <w:iCs/>
          <w:sz w:val="36"/>
          <w:szCs w:val="36"/>
          <w:shd w:val="clear" w:color="auto" w:fill="FFFFFF"/>
        </w:rPr>
      </w:pPr>
      <w:bookmarkStart w:id="1" w:name="_Toc91068753"/>
      <w:r>
        <w:rPr>
          <w:rFonts w:ascii="Times New Roman" w:hAnsi="Times New Roman" w:cs="Times New Roman"/>
          <w:i w:val="0"/>
          <w:iCs/>
          <w:sz w:val="36"/>
          <w:szCs w:val="36"/>
          <w:shd w:val="clear" w:color="auto" w:fill="FFFFFF"/>
        </w:rPr>
        <w:lastRenderedPageBreak/>
        <w:t>1.</w:t>
      </w:r>
      <w:r w:rsidR="00897B1E" w:rsidRPr="00A9632D">
        <w:rPr>
          <w:rFonts w:ascii="Times New Roman" w:hAnsi="Times New Roman" w:cs="Times New Roman"/>
          <w:i w:val="0"/>
          <w:iCs/>
          <w:sz w:val="36"/>
          <w:szCs w:val="36"/>
          <w:shd w:val="clear" w:color="auto" w:fill="FFFFFF"/>
        </w:rPr>
        <w:t>Предобработка данных</w:t>
      </w:r>
      <w:bookmarkEnd w:id="1"/>
    </w:p>
    <w:p w14:paraId="4B350B83" w14:textId="77777777" w:rsidR="00A9632D" w:rsidRDefault="00A9632D" w:rsidP="00897B1E">
      <w:pPr>
        <w:ind w:firstLine="708"/>
        <w:rPr>
          <w:rFonts w:ascii="Times New Roman" w:hAnsi="Times New Roman"/>
          <w:sz w:val="28"/>
          <w:szCs w:val="28"/>
        </w:rPr>
      </w:pPr>
    </w:p>
    <w:p w14:paraId="786C5479" w14:textId="73F5F601" w:rsidR="00A626DF" w:rsidRDefault="00897B1E" w:rsidP="00A626DF">
      <w:pPr>
        <w:ind w:firstLine="708"/>
        <w:rPr>
          <w:rFonts w:ascii="Times New Roman" w:hAnsi="Times New Roman"/>
          <w:sz w:val="28"/>
          <w:szCs w:val="28"/>
        </w:rPr>
      </w:pPr>
      <w:r w:rsidRPr="00A9632D">
        <w:rPr>
          <w:rFonts w:ascii="Times New Roman" w:hAnsi="Times New Roman"/>
          <w:sz w:val="28"/>
          <w:szCs w:val="28"/>
        </w:rPr>
        <w:t>Предварительная обработка и очистка данных должны проводиться до того, как набор данных будет использоваться для обучения модели. Необработанные данные зачастую искажены и ненадежны, и в них могут быть пропущены значения. Использование таких данных при моделировании может приводить к неверным результатам. Исследуем датасет на наличие не нормированных значений, пропусков, категориальных признаков</w:t>
      </w:r>
      <w:r w:rsidR="00A626DF">
        <w:rPr>
          <w:rFonts w:ascii="Times New Roman" w:hAnsi="Times New Roman"/>
          <w:sz w:val="28"/>
          <w:szCs w:val="28"/>
        </w:rPr>
        <w:t>ю</w:t>
      </w:r>
    </w:p>
    <w:p w14:paraId="24EFAE6D" w14:textId="177F8A14" w:rsidR="00702A5D" w:rsidRPr="00DF590C" w:rsidRDefault="00702A5D" w:rsidP="00702A5D">
      <w:pPr>
        <w:pStyle w:val="CustomHeader"/>
        <w:rPr>
          <w:rFonts w:ascii="Times New Roman" w:hAnsi="Times New Roman" w:cs="Times New Roman"/>
          <w:i w:val="0"/>
          <w:iCs/>
          <w:sz w:val="36"/>
          <w:szCs w:val="36"/>
          <w:shd w:val="clear" w:color="auto" w:fill="FFFFFF"/>
        </w:rPr>
      </w:pPr>
      <w:bookmarkStart w:id="2" w:name="_Toc91068754"/>
      <w:r>
        <w:rPr>
          <w:rFonts w:ascii="Times New Roman" w:hAnsi="Times New Roman" w:cs="Times New Roman"/>
          <w:i w:val="0"/>
          <w:iCs/>
          <w:sz w:val="36"/>
          <w:szCs w:val="36"/>
          <w:shd w:val="clear" w:color="auto" w:fill="FFFFFF"/>
        </w:rPr>
        <w:t>1.1 Устанение пропусков</w:t>
      </w:r>
      <w:bookmarkEnd w:id="2"/>
    </w:p>
    <w:p w14:paraId="3DEB7C79" w14:textId="77777777" w:rsidR="00702A5D" w:rsidRDefault="00702A5D" w:rsidP="00A626DF">
      <w:pPr>
        <w:ind w:firstLine="708"/>
        <w:rPr>
          <w:rFonts w:ascii="Times New Roman" w:hAnsi="Times New Roman"/>
          <w:sz w:val="28"/>
          <w:szCs w:val="28"/>
        </w:rPr>
      </w:pPr>
    </w:p>
    <w:p w14:paraId="6B000397" w14:textId="19FA9377" w:rsidR="003A2BD4" w:rsidRDefault="00A626DF" w:rsidP="00A626DF">
      <w:pPr>
        <w:ind w:firstLine="708"/>
        <w:rPr>
          <w:rFonts w:ascii="Times New Roman" w:hAnsi="Times New Roman"/>
          <w:sz w:val="28"/>
          <w:szCs w:val="28"/>
        </w:rPr>
      </w:pPr>
      <w:r>
        <w:rPr>
          <w:rFonts w:ascii="Times New Roman" w:hAnsi="Times New Roman"/>
          <w:sz w:val="28"/>
          <w:szCs w:val="28"/>
        </w:rPr>
        <w:tab/>
        <w:t xml:space="preserve">Часть признаков данном датасете содержит пропуски. Наличие пропусков в данных недпустимо при обучении большинства моделей машинного обучения, а также построении корреляционной матрицы. Одна из стратегий устранения пропусков, предполагает удаление </w:t>
      </w:r>
      <w:r w:rsidR="003A2BD4">
        <w:rPr>
          <w:rFonts w:ascii="Times New Roman" w:hAnsi="Times New Roman"/>
          <w:sz w:val="28"/>
          <w:szCs w:val="28"/>
        </w:rPr>
        <w:t xml:space="preserve">признаков целиком если число пропусков велико – например более 30%. Проверим датасет </w:t>
      </w:r>
      <w:r w:rsidR="0011114C">
        <w:rPr>
          <w:rFonts w:ascii="Times New Roman" w:hAnsi="Times New Roman"/>
          <w:sz w:val="28"/>
          <w:szCs w:val="28"/>
        </w:rPr>
        <w:t>на наличие пропусков и удалим слишком разряженные признаки:</w:t>
      </w:r>
    </w:p>
    <w:p w14:paraId="1055084F" w14:textId="77777777" w:rsidR="0011114C" w:rsidRPr="00DF590C" w:rsidRDefault="0011114C" w:rsidP="0011114C">
      <w:pPr>
        <w:pStyle w:val="HTML"/>
        <w:spacing w:line="244" w:lineRule="atLeast"/>
        <w:rPr>
          <w:rStyle w:val="k"/>
          <w:b/>
          <w:bCs/>
          <w:color w:val="212121"/>
        </w:rPr>
      </w:pPr>
    </w:p>
    <w:p w14:paraId="33CF9C5D" w14:textId="5C219B70" w:rsidR="0011114C" w:rsidRPr="0011114C" w:rsidRDefault="0011114C" w:rsidP="0011114C">
      <w:pPr>
        <w:pStyle w:val="HTML"/>
        <w:spacing w:line="244" w:lineRule="atLeast"/>
        <w:rPr>
          <w:color w:val="212121"/>
          <w:lang w:val="en-US"/>
        </w:rPr>
      </w:pPr>
      <w:r w:rsidRPr="0011114C">
        <w:rPr>
          <w:rStyle w:val="k"/>
          <w:b/>
          <w:bCs/>
          <w:color w:val="212121"/>
          <w:lang w:val="en-US"/>
        </w:rPr>
        <w:t>def</w:t>
      </w:r>
      <w:r w:rsidRPr="0011114C">
        <w:rPr>
          <w:color w:val="212121"/>
          <w:lang w:val="en-US"/>
        </w:rPr>
        <w:t xml:space="preserve"> </w:t>
      </w:r>
      <w:r w:rsidRPr="0011114C">
        <w:rPr>
          <w:rStyle w:val="nf"/>
          <w:rFonts w:eastAsia="Calibri"/>
          <w:color w:val="212121"/>
          <w:lang w:val="en-US"/>
        </w:rPr>
        <w:t>get_missing_columns</w:t>
      </w:r>
      <w:r w:rsidRPr="0011114C">
        <w:rPr>
          <w:rStyle w:val="p"/>
          <w:color w:val="212121"/>
          <w:lang w:val="en-US"/>
        </w:rPr>
        <w:t>(</w:t>
      </w:r>
      <w:r w:rsidRPr="0011114C">
        <w:rPr>
          <w:rStyle w:val="n"/>
          <w:rFonts w:eastAsia="Calibri"/>
          <w:color w:val="212121"/>
          <w:lang w:val="en-US"/>
        </w:rPr>
        <w:t>dataset</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percent_min</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mi"/>
          <w:rFonts w:eastAsia="Calibri"/>
          <w:color w:val="212121"/>
          <w:lang w:val="en-US"/>
        </w:rPr>
        <w:t>0</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percent_max</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mi"/>
          <w:rFonts w:eastAsia="Calibri"/>
          <w:color w:val="212121"/>
          <w:lang w:val="en-US"/>
        </w:rPr>
        <w:t>100</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is_print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kc"/>
          <w:b/>
          <w:bCs/>
          <w:color w:val="212121"/>
          <w:lang w:val="en-US"/>
        </w:rPr>
        <w:t>True</w:t>
      </w:r>
      <w:r w:rsidRPr="0011114C">
        <w:rPr>
          <w:rStyle w:val="p"/>
          <w:color w:val="212121"/>
          <w:lang w:val="en-US"/>
        </w:rPr>
        <w:t>):</w:t>
      </w:r>
    </w:p>
    <w:p w14:paraId="3EAE5E9F"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
          <w:rFonts w:eastAsia="Calibri"/>
          <w:color w:val="212121"/>
          <w:lang w:val="en-US"/>
        </w:rPr>
        <w:t>columns_with_omissions</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p"/>
          <w:color w:val="212121"/>
          <w:lang w:val="en-US"/>
        </w:rPr>
        <w:t>[]</w:t>
      </w:r>
    </w:p>
    <w:p w14:paraId="4270D480"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
          <w:rFonts w:eastAsia="Calibri"/>
          <w:color w:val="212121"/>
          <w:lang w:val="en-US"/>
        </w:rPr>
        <w:t>row_count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n"/>
          <w:rFonts w:eastAsia="Calibri"/>
          <w:color w:val="212121"/>
          <w:lang w:val="en-US"/>
        </w:rPr>
        <w:t>dataset</w:t>
      </w:r>
      <w:r w:rsidRPr="0011114C">
        <w:rPr>
          <w:rStyle w:val="o"/>
          <w:b/>
          <w:bCs/>
          <w:color w:val="212121"/>
          <w:lang w:val="en-US"/>
        </w:rPr>
        <w:t>.</w:t>
      </w:r>
      <w:r w:rsidRPr="0011114C">
        <w:rPr>
          <w:rStyle w:val="n"/>
          <w:rFonts w:eastAsia="Calibri"/>
          <w:color w:val="212121"/>
          <w:lang w:val="en-US"/>
        </w:rPr>
        <w:t>shape</w:t>
      </w:r>
      <w:r w:rsidRPr="0011114C">
        <w:rPr>
          <w:rStyle w:val="p"/>
          <w:color w:val="212121"/>
          <w:lang w:val="en-US"/>
        </w:rPr>
        <w:t>[</w:t>
      </w:r>
      <w:r w:rsidRPr="0011114C">
        <w:rPr>
          <w:rStyle w:val="mi"/>
          <w:rFonts w:eastAsia="Calibri"/>
          <w:color w:val="212121"/>
          <w:lang w:val="en-US"/>
        </w:rPr>
        <w:t>0</w:t>
      </w:r>
      <w:r w:rsidRPr="0011114C">
        <w:rPr>
          <w:rStyle w:val="p"/>
          <w:color w:val="212121"/>
          <w:lang w:val="en-US"/>
        </w:rPr>
        <w:t>]</w:t>
      </w:r>
    </w:p>
    <w:p w14:paraId="7D950B10"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k"/>
          <w:b/>
          <w:bCs/>
          <w:color w:val="212121"/>
          <w:lang w:val="en-US"/>
        </w:rPr>
        <w:t>for</w:t>
      </w:r>
      <w:r w:rsidRPr="0011114C">
        <w:rPr>
          <w:color w:val="212121"/>
          <w:lang w:val="en-US"/>
        </w:rPr>
        <w:t xml:space="preserve"> </w:t>
      </w:r>
      <w:r w:rsidRPr="0011114C">
        <w:rPr>
          <w:rStyle w:val="n"/>
          <w:rFonts w:eastAsia="Calibri"/>
          <w:color w:val="212121"/>
          <w:lang w:val="en-US"/>
        </w:rPr>
        <w:t>col</w:t>
      </w:r>
      <w:r w:rsidRPr="0011114C">
        <w:rPr>
          <w:color w:val="212121"/>
          <w:lang w:val="en-US"/>
        </w:rPr>
        <w:t xml:space="preserve"> </w:t>
      </w:r>
      <w:r w:rsidRPr="0011114C">
        <w:rPr>
          <w:rStyle w:val="ow"/>
          <w:b/>
          <w:bCs/>
          <w:color w:val="212121"/>
          <w:lang w:val="en-US"/>
        </w:rPr>
        <w:t>in</w:t>
      </w:r>
      <w:r w:rsidRPr="0011114C">
        <w:rPr>
          <w:color w:val="212121"/>
          <w:lang w:val="en-US"/>
        </w:rPr>
        <w:t xml:space="preserve"> </w:t>
      </w:r>
      <w:r w:rsidRPr="0011114C">
        <w:rPr>
          <w:rStyle w:val="n"/>
          <w:rFonts w:eastAsia="Calibri"/>
          <w:color w:val="212121"/>
          <w:lang w:val="en-US"/>
        </w:rPr>
        <w:t>dataset</w:t>
      </w:r>
      <w:r w:rsidRPr="0011114C">
        <w:rPr>
          <w:rStyle w:val="o"/>
          <w:b/>
          <w:bCs/>
          <w:color w:val="212121"/>
          <w:lang w:val="en-US"/>
        </w:rPr>
        <w:t>.</w:t>
      </w:r>
      <w:r w:rsidRPr="0011114C">
        <w:rPr>
          <w:rStyle w:val="n"/>
          <w:rFonts w:eastAsia="Calibri"/>
          <w:color w:val="212121"/>
          <w:lang w:val="en-US"/>
        </w:rPr>
        <w:t>columns</w:t>
      </w:r>
      <w:r w:rsidRPr="0011114C">
        <w:rPr>
          <w:rStyle w:val="p"/>
          <w:color w:val="212121"/>
          <w:lang w:val="en-US"/>
        </w:rPr>
        <w:t>:</w:t>
      </w:r>
    </w:p>
    <w:p w14:paraId="59D65979"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
          <w:rFonts w:eastAsia="Calibri"/>
          <w:color w:val="212121"/>
          <w:lang w:val="en-US"/>
        </w:rPr>
        <w:t>percent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nb"/>
          <w:color w:val="212121"/>
          <w:lang w:val="en-US"/>
        </w:rPr>
        <w:t>round</w:t>
      </w:r>
      <w:r w:rsidRPr="0011114C">
        <w:rPr>
          <w:rStyle w:val="p"/>
          <w:color w:val="212121"/>
          <w:lang w:val="en-US"/>
        </w:rPr>
        <w:t>((</w:t>
      </w:r>
      <w:r w:rsidRPr="0011114C">
        <w:rPr>
          <w:rStyle w:val="n"/>
          <w:rFonts w:eastAsia="Calibri"/>
          <w:color w:val="212121"/>
          <w:lang w:val="en-US"/>
        </w:rPr>
        <w:t>dataset</w:t>
      </w:r>
      <w:r w:rsidRPr="0011114C">
        <w:rPr>
          <w:rStyle w:val="p"/>
          <w:color w:val="212121"/>
          <w:lang w:val="en-US"/>
        </w:rPr>
        <w:t>[</w:t>
      </w:r>
      <w:r w:rsidRPr="0011114C">
        <w:rPr>
          <w:rStyle w:val="n"/>
          <w:rFonts w:eastAsia="Calibri"/>
          <w:color w:val="212121"/>
          <w:lang w:val="en-US"/>
        </w:rPr>
        <w:t>col</w:t>
      </w:r>
      <w:r w:rsidRPr="0011114C">
        <w:rPr>
          <w:rStyle w:val="p"/>
          <w:color w:val="212121"/>
          <w:lang w:val="en-US"/>
        </w:rPr>
        <w:t>]</w:t>
      </w:r>
      <w:r w:rsidRPr="0011114C">
        <w:rPr>
          <w:rStyle w:val="o"/>
          <w:b/>
          <w:bCs/>
          <w:color w:val="212121"/>
          <w:lang w:val="en-US"/>
        </w:rPr>
        <w:t>.</w:t>
      </w:r>
      <w:r w:rsidRPr="0011114C">
        <w:rPr>
          <w:rStyle w:val="n"/>
          <w:rFonts w:eastAsia="Calibri"/>
          <w:color w:val="212121"/>
          <w:lang w:val="en-US"/>
        </w:rPr>
        <w:t>isnull</w:t>
      </w:r>
      <w:r w:rsidRPr="0011114C">
        <w:rPr>
          <w:rStyle w:val="p"/>
          <w:color w:val="212121"/>
          <w:lang w:val="en-US"/>
        </w:rPr>
        <w:t>()</w:t>
      </w:r>
      <w:r w:rsidRPr="0011114C">
        <w:rPr>
          <w:rStyle w:val="o"/>
          <w:b/>
          <w:bCs/>
          <w:color w:val="212121"/>
          <w:lang w:val="en-US"/>
        </w:rPr>
        <w:t>.</w:t>
      </w:r>
      <w:r w:rsidRPr="0011114C">
        <w:rPr>
          <w:rStyle w:val="n"/>
          <w:rFonts w:eastAsia="Calibri"/>
          <w:color w:val="212121"/>
          <w:lang w:val="en-US"/>
        </w:rPr>
        <w:t>sum</w:t>
      </w:r>
      <w:r w:rsidRPr="0011114C">
        <w:rPr>
          <w:rStyle w:val="p"/>
          <w:color w:val="212121"/>
          <w:lang w:val="en-US"/>
        </w:rPr>
        <w: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n"/>
          <w:rFonts w:eastAsia="Calibri"/>
          <w:color w:val="212121"/>
          <w:lang w:val="en-US"/>
        </w:rPr>
        <w:t>row_count</w:t>
      </w:r>
      <w:r w:rsidRPr="0011114C">
        <w:rPr>
          <w:rStyle w:val="p"/>
          <w:color w:val="212121"/>
          <w:lang w:val="en-US"/>
        </w:rPr>
        <w: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mi"/>
          <w:rFonts w:eastAsia="Calibri"/>
          <w:color w:val="212121"/>
          <w:lang w:val="en-US"/>
        </w:rPr>
        <w:t>100</w:t>
      </w:r>
      <w:r w:rsidRPr="0011114C">
        <w:rPr>
          <w:rStyle w:val="p"/>
          <w:color w:val="212121"/>
          <w:lang w:val="en-US"/>
        </w:rPr>
        <w:t>)</w:t>
      </w:r>
    </w:p>
    <w:p w14:paraId="0F33701F"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k"/>
          <w:b/>
          <w:bCs/>
          <w:color w:val="212121"/>
          <w:lang w:val="en-US"/>
        </w:rPr>
        <w:t>if</w:t>
      </w:r>
      <w:r w:rsidRPr="0011114C">
        <w:rPr>
          <w:color w:val="212121"/>
          <w:lang w:val="en-US"/>
        </w:rPr>
        <w:t xml:space="preserve"> </w:t>
      </w:r>
      <w:r w:rsidRPr="0011114C">
        <w:rPr>
          <w:rStyle w:val="n"/>
          <w:rFonts w:eastAsia="Calibri"/>
          <w:color w:val="212121"/>
          <w:lang w:val="en-US"/>
        </w:rPr>
        <w:t>is_print</w:t>
      </w:r>
      <w:r w:rsidRPr="0011114C">
        <w:rPr>
          <w:rStyle w:val="p"/>
          <w:color w:val="212121"/>
          <w:lang w:val="en-US"/>
        </w:rPr>
        <w:t>:</w:t>
      </w:r>
    </w:p>
    <w:p w14:paraId="4360FDB9"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b"/>
          <w:color w:val="212121"/>
          <w:lang w:val="en-US"/>
        </w:rPr>
        <w:t>print</w:t>
      </w:r>
      <w:r w:rsidRPr="0011114C">
        <w:rPr>
          <w:rStyle w:val="p"/>
          <w:color w:val="212121"/>
          <w:lang w:val="en-US"/>
        </w:rPr>
        <w:t>(</w:t>
      </w:r>
      <w:r w:rsidRPr="0011114C">
        <w:rPr>
          <w:rStyle w:val="s2"/>
          <w:color w:val="212121"/>
          <w:lang w:val="en-US"/>
        </w:rPr>
        <w:t>"</w:t>
      </w:r>
      <w:r w:rsidRPr="0011114C">
        <w:rPr>
          <w:rStyle w:val="se"/>
          <w:color w:val="212121"/>
          <w:lang w:val="en-US"/>
        </w:rPr>
        <w:t>\"</w:t>
      </w:r>
      <w:r w:rsidRPr="0011114C">
        <w:rPr>
          <w:rStyle w:val="si"/>
          <w:color w:val="212121"/>
          <w:lang w:val="en-US"/>
        </w:rPr>
        <w:t>{0}</w:t>
      </w:r>
      <w:r w:rsidRPr="0011114C">
        <w:rPr>
          <w:rStyle w:val="se"/>
          <w:color w:val="212121"/>
          <w:lang w:val="en-US"/>
        </w:rPr>
        <w:t>\"</w:t>
      </w:r>
      <w:r w:rsidRPr="0011114C">
        <w:rPr>
          <w:rStyle w:val="s2"/>
          <w:color w:val="212121"/>
          <w:lang w:val="en-US"/>
        </w:rPr>
        <w:t xml:space="preserve"> (</w:t>
      </w:r>
      <w:r w:rsidRPr="0011114C">
        <w:rPr>
          <w:rStyle w:val="si"/>
          <w:color w:val="212121"/>
          <w:lang w:val="en-US"/>
        </w:rPr>
        <w:t>{1}</w:t>
      </w:r>
      <w:r w:rsidRPr="0011114C">
        <w:rPr>
          <w:rStyle w:val="s2"/>
          <w:color w:val="212121"/>
          <w:lang w:val="en-US"/>
        </w:rPr>
        <w:t xml:space="preserve">) </w:t>
      </w:r>
      <w:r>
        <w:rPr>
          <w:rStyle w:val="s2"/>
          <w:color w:val="212121"/>
        </w:rPr>
        <w:t>пропущенно</w:t>
      </w:r>
      <w:r w:rsidRPr="0011114C">
        <w:rPr>
          <w:rStyle w:val="s2"/>
          <w:color w:val="212121"/>
          <w:lang w:val="en-US"/>
        </w:rPr>
        <w:t xml:space="preserve"> </w:t>
      </w:r>
      <w:r w:rsidRPr="0011114C">
        <w:rPr>
          <w:rStyle w:val="si"/>
          <w:color w:val="212121"/>
          <w:lang w:val="en-US"/>
        </w:rPr>
        <w:t>{2}</w:t>
      </w:r>
      <w:r w:rsidRPr="0011114C">
        <w:rPr>
          <w:rStyle w:val="s2"/>
          <w:color w:val="212121"/>
          <w:lang w:val="en-US"/>
        </w:rPr>
        <w:t>% "</w:t>
      </w:r>
      <w:r w:rsidRPr="0011114C">
        <w:rPr>
          <w:rStyle w:val="o"/>
          <w:b/>
          <w:bCs/>
          <w:color w:val="212121"/>
          <w:lang w:val="en-US"/>
        </w:rPr>
        <w:t>.</w:t>
      </w:r>
      <w:r w:rsidRPr="0011114C">
        <w:rPr>
          <w:rStyle w:val="n"/>
          <w:rFonts w:eastAsia="Calibri"/>
          <w:color w:val="212121"/>
          <w:lang w:val="en-US"/>
        </w:rPr>
        <w:t>format</w:t>
      </w:r>
      <w:r w:rsidRPr="0011114C">
        <w:rPr>
          <w:rStyle w:val="p"/>
          <w:color w:val="212121"/>
          <w:lang w:val="en-US"/>
        </w:rPr>
        <w:t>(</w:t>
      </w:r>
      <w:r w:rsidRPr="0011114C">
        <w:rPr>
          <w:rStyle w:val="n"/>
          <w:rFonts w:eastAsia="Calibri"/>
          <w:color w:val="212121"/>
          <w:lang w:val="en-US"/>
        </w:rPr>
        <w:t>col</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dataset</w:t>
      </w:r>
      <w:r w:rsidRPr="0011114C">
        <w:rPr>
          <w:rStyle w:val="p"/>
          <w:color w:val="212121"/>
          <w:lang w:val="en-US"/>
        </w:rPr>
        <w:t>[</w:t>
      </w:r>
      <w:r w:rsidRPr="0011114C">
        <w:rPr>
          <w:rStyle w:val="n"/>
          <w:rFonts w:eastAsia="Calibri"/>
          <w:color w:val="212121"/>
          <w:lang w:val="en-US"/>
        </w:rPr>
        <w:t>col</w:t>
      </w:r>
      <w:r w:rsidRPr="0011114C">
        <w:rPr>
          <w:rStyle w:val="p"/>
          <w:color w:val="212121"/>
          <w:lang w:val="en-US"/>
        </w:rPr>
        <w:t>]</w:t>
      </w:r>
      <w:r w:rsidRPr="0011114C">
        <w:rPr>
          <w:rStyle w:val="o"/>
          <w:b/>
          <w:bCs/>
          <w:color w:val="212121"/>
          <w:lang w:val="en-US"/>
        </w:rPr>
        <w:t>.</w:t>
      </w:r>
      <w:r w:rsidRPr="0011114C">
        <w:rPr>
          <w:rStyle w:val="n"/>
          <w:rFonts w:eastAsia="Calibri"/>
          <w:color w:val="212121"/>
          <w:lang w:val="en-US"/>
        </w:rPr>
        <w:t>dtype</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percent</w:t>
      </w:r>
      <w:r w:rsidRPr="0011114C">
        <w:rPr>
          <w:rStyle w:val="p"/>
          <w:color w:val="212121"/>
          <w:lang w:val="en-US"/>
        </w:rPr>
        <w:t>))</w:t>
      </w:r>
    </w:p>
    <w:p w14:paraId="7AF27F57"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k"/>
          <w:b/>
          <w:bCs/>
          <w:color w:val="212121"/>
          <w:lang w:val="en-US"/>
        </w:rPr>
        <w:t>if</w:t>
      </w:r>
      <w:r w:rsidRPr="0011114C">
        <w:rPr>
          <w:color w:val="212121"/>
          <w:lang w:val="en-US"/>
        </w:rPr>
        <w:t xml:space="preserve"> </w:t>
      </w:r>
      <w:r w:rsidRPr="0011114C">
        <w:rPr>
          <w:rStyle w:val="n"/>
          <w:rFonts w:eastAsia="Calibri"/>
          <w:color w:val="212121"/>
          <w:lang w:val="en-US"/>
        </w:rPr>
        <w:t>percent</w:t>
      </w:r>
      <w:r w:rsidRPr="0011114C">
        <w:rPr>
          <w:color w:val="212121"/>
          <w:lang w:val="en-US"/>
        </w:rPr>
        <w:t xml:space="preserve"> </w:t>
      </w:r>
      <w:r w:rsidRPr="0011114C">
        <w:rPr>
          <w:rStyle w:val="o"/>
          <w:b/>
          <w:bCs/>
          <w:color w:val="212121"/>
          <w:lang w:val="en-US"/>
        </w:rPr>
        <w:t>&gt;</w:t>
      </w:r>
      <w:r w:rsidRPr="0011114C">
        <w:rPr>
          <w:color w:val="212121"/>
          <w:lang w:val="en-US"/>
        </w:rPr>
        <w:t xml:space="preserve"> </w:t>
      </w:r>
      <w:r w:rsidRPr="0011114C">
        <w:rPr>
          <w:rStyle w:val="n"/>
          <w:rFonts w:eastAsia="Calibri"/>
          <w:color w:val="212121"/>
          <w:lang w:val="en-US"/>
        </w:rPr>
        <w:t>percent_min</w:t>
      </w:r>
      <w:r w:rsidRPr="0011114C">
        <w:rPr>
          <w:color w:val="212121"/>
          <w:lang w:val="en-US"/>
        </w:rPr>
        <w:t xml:space="preserve"> </w:t>
      </w:r>
      <w:r w:rsidRPr="0011114C">
        <w:rPr>
          <w:rStyle w:val="ow"/>
          <w:b/>
          <w:bCs/>
          <w:color w:val="212121"/>
          <w:lang w:val="en-US"/>
        </w:rPr>
        <w:t>and</w:t>
      </w:r>
      <w:r w:rsidRPr="0011114C">
        <w:rPr>
          <w:color w:val="212121"/>
          <w:lang w:val="en-US"/>
        </w:rPr>
        <w:t xml:space="preserve"> </w:t>
      </w:r>
      <w:r w:rsidRPr="0011114C">
        <w:rPr>
          <w:rStyle w:val="n"/>
          <w:rFonts w:eastAsia="Calibri"/>
          <w:color w:val="212121"/>
          <w:lang w:val="en-US"/>
        </w:rPr>
        <w:t>percent</w:t>
      </w:r>
      <w:r w:rsidRPr="0011114C">
        <w:rPr>
          <w:color w:val="212121"/>
          <w:lang w:val="en-US"/>
        </w:rPr>
        <w:t xml:space="preserve"> </w:t>
      </w:r>
      <w:r w:rsidRPr="0011114C">
        <w:rPr>
          <w:rStyle w:val="o"/>
          <w:b/>
          <w:bCs/>
          <w:color w:val="212121"/>
          <w:lang w:val="en-US"/>
        </w:rPr>
        <w:t>&lt;=</w:t>
      </w:r>
      <w:r w:rsidRPr="0011114C">
        <w:rPr>
          <w:color w:val="212121"/>
          <w:lang w:val="en-US"/>
        </w:rPr>
        <w:t xml:space="preserve"> </w:t>
      </w:r>
      <w:r w:rsidRPr="0011114C">
        <w:rPr>
          <w:rStyle w:val="n"/>
          <w:rFonts w:eastAsia="Calibri"/>
          <w:color w:val="212121"/>
          <w:lang w:val="en-US"/>
        </w:rPr>
        <w:t>percent_max</w:t>
      </w:r>
      <w:r w:rsidRPr="0011114C">
        <w:rPr>
          <w:rStyle w:val="p"/>
          <w:color w:val="212121"/>
          <w:lang w:val="en-US"/>
        </w:rPr>
        <w:t>:</w:t>
      </w:r>
    </w:p>
    <w:p w14:paraId="440C2457"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
          <w:rFonts w:eastAsia="Calibri"/>
          <w:color w:val="212121"/>
          <w:lang w:val="en-US"/>
        </w:rPr>
        <w:t>columns_with_omissions</w:t>
      </w:r>
      <w:r w:rsidRPr="0011114C">
        <w:rPr>
          <w:rStyle w:val="o"/>
          <w:b/>
          <w:bCs/>
          <w:color w:val="212121"/>
          <w:lang w:val="en-US"/>
        </w:rPr>
        <w:t>.</w:t>
      </w:r>
      <w:r w:rsidRPr="0011114C">
        <w:rPr>
          <w:rStyle w:val="n"/>
          <w:rFonts w:eastAsia="Calibri"/>
          <w:color w:val="212121"/>
          <w:lang w:val="en-US"/>
        </w:rPr>
        <w:t>append</w:t>
      </w:r>
      <w:r w:rsidRPr="0011114C">
        <w:rPr>
          <w:rStyle w:val="p"/>
          <w:color w:val="212121"/>
          <w:lang w:val="en-US"/>
        </w:rPr>
        <w:t>(</w:t>
      </w:r>
      <w:r w:rsidRPr="0011114C">
        <w:rPr>
          <w:rStyle w:val="n"/>
          <w:rFonts w:eastAsia="Calibri"/>
          <w:color w:val="212121"/>
          <w:lang w:val="en-US"/>
        </w:rPr>
        <w:t>col</w:t>
      </w:r>
      <w:r w:rsidRPr="0011114C">
        <w:rPr>
          <w:rStyle w:val="p"/>
          <w:color w:val="212121"/>
          <w:lang w:val="en-US"/>
        </w:rPr>
        <w:t>)</w:t>
      </w:r>
    </w:p>
    <w:p w14:paraId="20DB01A3"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k"/>
          <w:b/>
          <w:bCs/>
          <w:color w:val="212121"/>
          <w:lang w:val="en-US"/>
        </w:rPr>
        <w:t>return</w:t>
      </w:r>
      <w:r w:rsidRPr="0011114C">
        <w:rPr>
          <w:color w:val="212121"/>
          <w:lang w:val="en-US"/>
        </w:rPr>
        <w:t xml:space="preserve"> </w:t>
      </w:r>
      <w:r w:rsidRPr="0011114C">
        <w:rPr>
          <w:rStyle w:val="n"/>
          <w:rFonts w:eastAsia="Calibri"/>
          <w:color w:val="212121"/>
          <w:lang w:val="en-US"/>
        </w:rPr>
        <w:t>columns_with_omissions</w:t>
      </w:r>
    </w:p>
    <w:p w14:paraId="0CDA9080" w14:textId="77777777" w:rsidR="0011114C" w:rsidRPr="0011114C" w:rsidRDefault="0011114C" w:rsidP="0011114C">
      <w:pPr>
        <w:pStyle w:val="HTML"/>
        <w:spacing w:line="244" w:lineRule="atLeast"/>
        <w:rPr>
          <w:color w:val="212121"/>
          <w:lang w:val="en-US"/>
        </w:rPr>
      </w:pPr>
    </w:p>
    <w:p w14:paraId="37E64083" w14:textId="77777777" w:rsidR="0011114C" w:rsidRPr="0011114C" w:rsidRDefault="0011114C" w:rsidP="0011114C">
      <w:pPr>
        <w:pStyle w:val="HTML"/>
        <w:spacing w:line="244" w:lineRule="atLeast"/>
        <w:rPr>
          <w:color w:val="212121"/>
          <w:lang w:val="en-US"/>
        </w:rPr>
      </w:pPr>
      <w:r w:rsidRPr="0011114C">
        <w:rPr>
          <w:rStyle w:val="n"/>
          <w:rFonts w:eastAsia="Calibri"/>
          <w:color w:val="212121"/>
          <w:lang w:val="en-US"/>
        </w:rPr>
        <w:t>del_cols_names</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n"/>
          <w:rFonts w:eastAsia="Calibri"/>
          <w:color w:val="212121"/>
          <w:lang w:val="en-US"/>
        </w:rPr>
        <w:t>get_missing_columns</w:t>
      </w:r>
      <w:r w:rsidRPr="0011114C">
        <w:rPr>
          <w:rStyle w:val="p"/>
          <w:color w:val="212121"/>
          <w:lang w:val="en-US"/>
        </w:rPr>
        <w:t>(</w:t>
      </w:r>
      <w:r w:rsidRPr="0011114C">
        <w:rPr>
          <w:rStyle w:val="n"/>
          <w:rFonts w:eastAsia="Calibri"/>
          <w:color w:val="212121"/>
          <w:lang w:val="en-US"/>
        </w:rPr>
        <w:t>dataset</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percent_min</w:t>
      </w:r>
      <w:r w:rsidRPr="0011114C">
        <w:rPr>
          <w:rStyle w:val="o"/>
          <w:b/>
          <w:bCs/>
          <w:color w:val="212121"/>
          <w:lang w:val="en-US"/>
        </w:rPr>
        <w:t>=</w:t>
      </w:r>
      <w:r w:rsidRPr="0011114C">
        <w:rPr>
          <w:rStyle w:val="mi"/>
          <w:rFonts w:eastAsia="Calibri"/>
          <w:color w:val="212121"/>
          <w:lang w:val="en-US"/>
        </w:rPr>
        <w:t>30</w:t>
      </w:r>
      <w:r w:rsidRPr="0011114C">
        <w:rPr>
          <w:rStyle w:val="p"/>
          <w:color w:val="212121"/>
          <w:lang w:val="en-US"/>
        </w:rPr>
        <w:t>)</w:t>
      </w:r>
    </w:p>
    <w:p w14:paraId="1745BC68" w14:textId="77777777" w:rsidR="0011114C" w:rsidRPr="0011114C" w:rsidRDefault="0011114C" w:rsidP="0011114C">
      <w:pPr>
        <w:pStyle w:val="HTML"/>
        <w:spacing w:line="244" w:lineRule="atLeast"/>
        <w:rPr>
          <w:color w:val="212121"/>
          <w:lang w:val="en-US"/>
        </w:rPr>
      </w:pPr>
    </w:p>
    <w:p w14:paraId="69599AF3" w14:textId="77777777" w:rsidR="0011114C" w:rsidRPr="0011114C" w:rsidRDefault="0011114C" w:rsidP="0011114C">
      <w:pPr>
        <w:pStyle w:val="HTML"/>
        <w:spacing w:line="244" w:lineRule="atLeast"/>
        <w:rPr>
          <w:color w:val="212121"/>
          <w:lang w:val="en-US"/>
        </w:rPr>
      </w:pPr>
      <w:r w:rsidRPr="0011114C">
        <w:rPr>
          <w:rStyle w:val="k"/>
          <w:b/>
          <w:bCs/>
          <w:color w:val="212121"/>
          <w:lang w:val="en-US"/>
        </w:rPr>
        <w:t>for</w:t>
      </w:r>
      <w:r w:rsidRPr="0011114C">
        <w:rPr>
          <w:color w:val="212121"/>
          <w:lang w:val="en-US"/>
        </w:rPr>
        <w:t xml:space="preserve"> </w:t>
      </w:r>
      <w:r w:rsidRPr="0011114C">
        <w:rPr>
          <w:rStyle w:val="n"/>
          <w:rFonts w:eastAsia="Calibri"/>
          <w:color w:val="212121"/>
          <w:lang w:val="en-US"/>
        </w:rPr>
        <w:t>col</w:t>
      </w:r>
      <w:r w:rsidRPr="0011114C">
        <w:rPr>
          <w:color w:val="212121"/>
          <w:lang w:val="en-US"/>
        </w:rPr>
        <w:t xml:space="preserve"> </w:t>
      </w:r>
      <w:r w:rsidRPr="0011114C">
        <w:rPr>
          <w:rStyle w:val="ow"/>
          <w:b/>
          <w:bCs/>
          <w:color w:val="212121"/>
          <w:lang w:val="en-US"/>
        </w:rPr>
        <w:t>in</w:t>
      </w:r>
      <w:r w:rsidRPr="0011114C">
        <w:rPr>
          <w:color w:val="212121"/>
          <w:lang w:val="en-US"/>
        </w:rPr>
        <w:t xml:space="preserve"> </w:t>
      </w:r>
      <w:r w:rsidRPr="0011114C">
        <w:rPr>
          <w:rStyle w:val="n"/>
          <w:rFonts w:eastAsia="Calibri"/>
          <w:color w:val="212121"/>
          <w:lang w:val="en-US"/>
        </w:rPr>
        <w:t>del_cols_names</w:t>
      </w:r>
      <w:r w:rsidRPr="0011114C">
        <w:rPr>
          <w:rStyle w:val="p"/>
          <w:color w:val="212121"/>
          <w:lang w:val="en-US"/>
        </w:rPr>
        <w:t>:</w:t>
      </w:r>
    </w:p>
    <w:p w14:paraId="2D9A4CD2" w14:textId="77777777" w:rsidR="0011114C" w:rsidRPr="0011114C" w:rsidRDefault="0011114C" w:rsidP="0011114C">
      <w:pPr>
        <w:pStyle w:val="HTML"/>
        <w:spacing w:line="244" w:lineRule="atLeast"/>
        <w:rPr>
          <w:color w:val="212121"/>
          <w:lang w:val="en-US"/>
        </w:rPr>
      </w:pPr>
      <w:r w:rsidRPr="0011114C">
        <w:rPr>
          <w:color w:val="212121"/>
          <w:lang w:val="en-US"/>
        </w:rPr>
        <w:t xml:space="preserve">    </w:t>
      </w:r>
      <w:r w:rsidRPr="0011114C">
        <w:rPr>
          <w:rStyle w:val="n"/>
          <w:rFonts w:eastAsia="Calibri"/>
          <w:color w:val="212121"/>
          <w:lang w:val="en-US"/>
        </w:rPr>
        <w:t>dataset</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n"/>
          <w:rFonts w:eastAsia="Calibri"/>
          <w:color w:val="212121"/>
          <w:lang w:val="en-US"/>
        </w:rPr>
        <w:t>dataset</w:t>
      </w:r>
      <w:r w:rsidRPr="0011114C">
        <w:rPr>
          <w:rStyle w:val="o"/>
          <w:b/>
          <w:bCs/>
          <w:color w:val="212121"/>
          <w:lang w:val="en-US"/>
        </w:rPr>
        <w:t>.</w:t>
      </w:r>
      <w:r w:rsidRPr="0011114C">
        <w:rPr>
          <w:rStyle w:val="n"/>
          <w:rFonts w:eastAsia="Calibri"/>
          <w:color w:val="212121"/>
          <w:lang w:val="en-US"/>
        </w:rPr>
        <w:t>drop</w:t>
      </w:r>
      <w:r w:rsidRPr="0011114C">
        <w:rPr>
          <w:rStyle w:val="p"/>
          <w:color w:val="212121"/>
          <w:lang w:val="en-US"/>
        </w:rPr>
        <w:t>(</w:t>
      </w:r>
      <w:r w:rsidRPr="0011114C">
        <w:rPr>
          <w:rStyle w:val="n"/>
          <w:rFonts w:eastAsia="Calibri"/>
          <w:color w:val="212121"/>
          <w:lang w:val="en-US"/>
        </w:rPr>
        <w:t>col</w:t>
      </w:r>
      <w:r w:rsidRPr="0011114C">
        <w:rPr>
          <w:rStyle w:val="p"/>
          <w:color w:val="212121"/>
          <w:lang w:val="en-US"/>
        </w:rPr>
        <w:t>,</w:t>
      </w:r>
      <w:r w:rsidRPr="0011114C">
        <w:rPr>
          <w:color w:val="212121"/>
          <w:lang w:val="en-US"/>
        </w:rPr>
        <w:t xml:space="preserve"> </w:t>
      </w:r>
      <w:r w:rsidRPr="0011114C">
        <w:rPr>
          <w:rStyle w:val="n"/>
          <w:rFonts w:eastAsia="Calibri"/>
          <w:color w:val="212121"/>
          <w:lang w:val="en-US"/>
        </w:rPr>
        <w:t>axis</w:t>
      </w:r>
      <w:r w:rsidRPr="0011114C">
        <w:rPr>
          <w:color w:val="212121"/>
          <w:lang w:val="en-US"/>
        </w:rPr>
        <w:t xml:space="preserve"> </w:t>
      </w:r>
      <w:r w:rsidRPr="0011114C">
        <w:rPr>
          <w:rStyle w:val="o"/>
          <w:b/>
          <w:bCs/>
          <w:color w:val="212121"/>
          <w:lang w:val="en-US"/>
        </w:rPr>
        <w:t>=</w:t>
      </w:r>
      <w:r w:rsidRPr="0011114C">
        <w:rPr>
          <w:color w:val="212121"/>
          <w:lang w:val="en-US"/>
        </w:rPr>
        <w:t xml:space="preserve"> </w:t>
      </w:r>
      <w:r w:rsidRPr="0011114C">
        <w:rPr>
          <w:rStyle w:val="mi"/>
          <w:rFonts w:eastAsia="Calibri"/>
          <w:color w:val="212121"/>
          <w:lang w:val="en-US"/>
        </w:rPr>
        <w:t>1</w:t>
      </w:r>
      <w:r w:rsidRPr="0011114C">
        <w:rPr>
          <w:rStyle w:val="p"/>
          <w:color w:val="212121"/>
          <w:lang w:val="en-US"/>
        </w:rPr>
        <w:t>)</w:t>
      </w:r>
    </w:p>
    <w:p w14:paraId="1381E763" w14:textId="77777777" w:rsidR="0011114C" w:rsidRPr="0011114C" w:rsidRDefault="0011114C" w:rsidP="0011114C">
      <w:pPr>
        <w:pStyle w:val="HTML"/>
        <w:spacing w:line="244" w:lineRule="atLeast"/>
        <w:rPr>
          <w:color w:val="212121"/>
          <w:lang w:val="en-US"/>
        </w:rPr>
      </w:pPr>
    </w:p>
    <w:p w14:paraId="7996854C" w14:textId="77777777" w:rsidR="0011114C" w:rsidRPr="0011114C" w:rsidRDefault="0011114C" w:rsidP="0011114C">
      <w:pPr>
        <w:pStyle w:val="HTML"/>
        <w:spacing w:line="244" w:lineRule="atLeast"/>
        <w:rPr>
          <w:color w:val="212121"/>
          <w:lang w:val="en-US"/>
        </w:rPr>
      </w:pPr>
      <w:r w:rsidRPr="0011114C">
        <w:rPr>
          <w:rStyle w:val="nb"/>
          <w:color w:val="212121"/>
          <w:lang w:val="en-US"/>
        </w:rPr>
        <w:t>print</w:t>
      </w:r>
      <w:r w:rsidRPr="0011114C">
        <w:rPr>
          <w:rStyle w:val="p"/>
          <w:color w:val="212121"/>
          <w:lang w:val="en-US"/>
        </w:rPr>
        <w:t>(</w:t>
      </w:r>
      <w:r w:rsidRPr="0011114C">
        <w:rPr>
          <w:rStyle w:val="s1"/>
          <w:color w:val="212121"/>
          <w:lang w:val="en-US"/>
        </w:rPr>
        <w:t>'</w:t>
      </w:r>
      <w:r>
        <w:rPr>
          <w:rStyle w:val="s1"/>
          <w:color w:val="212121"/>
        </w:rPr>
        <w:t>Удалено</w:t>
      </w:r>
      <w:r w:rsidRPr="0011114C">
        <w:rPr>
          <w:rStyle w:val="s1"/>
          <w:color w:val="212121"/>
          <w:lang w:val="en-US"/>
        </w:rPr>
        <w:t xml:space="preserve"> </w:t>
      </w:r>
      <w:r w:rsidRPr="0011114C">
        <w:rPr>
          <w:rStyle w:val="si"/>
          <w:color w:val="212121"/>
          <w:lang w:val="en-US"/>
        </w:rPr>
        <w:t>{}</w:t>
      </w:r>
      <w:r w:rsidRPr="0011114C">
        <w:rPr>
          <w:rStyle w:val="s1"/>
          <w:color w:val="212121"/>
          <w:lang w:val="en-US"/>
        </w:rPr>
        <w:t xml:space="preserve"> </w:t>
      </w:r>
      <w:r>
        <w:rPr>
          <w:rStyle w:val="s1"/>
          <w:color w:val="212121"/>
        </w:rPr>
        <w:t>признаков</w:t>
      </w:r>
      <w:r w:rsidRPr="0011114C">
        <w:rPr>
          <w:rStyle w:val="s1"/>
          <w:color w:val="212121"/>
          <w:lang w:val="en-US"/>
        </w:rPr>
        <w:t>: '</w:t>
      </w:r>
      <w:r w:rsidRPr="0011114C">
        <w:rPr>
          <w:rStyle w:val="o"/>
          <w:b/>
          <w:bCs/>
          <w:color w:val="212121"/>
          <w:lang w:val="en-US"/>
        </w:rPr>
        <w:t>.</w:t>
      </w:r>
      <w:r w:rsidRPr="0011114C">
        <w:rPr>
          <w:rStyle w:val="n"/>
          <w:rFonts w:eastAsia="Calibri"/>
          <w:color w:val="212121"/>
          <w:lang w:val="en-US"/>
        </w:rPr>
        <w:t>format</w:t>
      </w:r>
      <w:r w:rsidRPr="0011114C">
        <w:rPr>
          <w:rStyle w:val="p"/>
          <w:color w:val="212121"/>
          <w:lang w:val="en-US"/>
        </w:rPr>
        <w:t>(</w:t>
      </w:r>
      <w:r w:rsidRPr="0011114C">
        <w:rPr>
          <w:rStyle w:val="nb"/>
          <w:color w:val="212121"/>
          <w:lang w:val="en-US"/>
        </w:rPr>
        <w:t>len</w:t>
      </w:r>
      <w:r w:rsidRPr="0011114C">
        <w:rPr>
          <w:rStyle w:val="p"/>
          <w:color w:val="212121"/>
          <w:lang w:val="en-US"/>
        </w:rPr>
        <w:t>(</w:t>
      </w:r>
      <w:r w:rsidRPr="0011114C">
        <w:rPr>
          <w:rStyle w:val="n"/>
          <w:rFonts w:eastAsia="Calibri"/>
          <w:color w:val="212121"/>
          <w:lang w:val="en-US"/>
        </w:rPr>
        <w:t>del_cols_names</w:t>
      </w:r>
      <w:r w:rsidRPr="0011114C">
        <w:rPr>
          <w:rStyle w:val="p"/>
          <w:color w:val="212121"/>
          <w:lang w:val="en-US"/>
        </w:rPr>
        <w:t>)))</w:t>
      </w:r>
    </w:p>
    <w:p w14:paraId="1E84A7A0" w14:textId="77777777" w:rsidR="0011114C" w:rsidRPr="00DF590C" w:rsidRDefault="0011114C" w:rsidP="0011114C">
      <w:pPr>
        <w:pStyle w:val="HTML"/>
        <w:spacing w:line="244" w:lineRule="atLeast"/>
        <w:rPr>
          <w:color w:val="212121"/>
        </w:rPr>
      </w:pPr>
      <w:r w:rsidRPr="0011114C">
        <w:rPr>
          <w:rStyle w:val="nb"/>
          <w:color w:val="212121"/>
          <w:lang w:val="en-US"/>
        </w:rPr>
        <w:t>print</w:t>
      </w:r>
      <w:r w:rsidRPr="00DF590C">
        <w:rPr>
          <w:rStyle w:val="p"/>
          <w:color w:val="212121"/>
        </w:rPr>
        <w:t>(</w:t>
      </w:r>
      <w:r w:rsidRPr="0011114C">
        <w:rPr>
          <w:rStyle w:val="n"/>
          <w:rFonts w:eastAsia="Calibri"/>
          <w:color w:val="212121"/>
          <w:lang w:val="en-US"/>
        </w:rPr>
        <w:t>del</w:t>
      </w:r>
      <w:r w:rsidRPr="00DF590C">
        <w:rPr>
          <w:rStyle w:val="n"/>
          <w:rFonts w:eastAsia="Calibri"/>
          <w:color w:val="212121"/>
        </w:rPr>
        <w:t>_</w:t>
      </w:r>
      <w:r w:rsidRPr="0011114C">
        <w:rPr>
          <w:rStyle w:val="n"/>
          <w:rFonts w:eastAsia="Calibri"/>
          <w:color w:val="212121"/>
          <w:lang w:val="en-US"/>
        </w:rPr>
        <w:t>cols</w:t>
      </w:r>
      <w:r w:rsidRPr="00DF590C">
        <w:rPr>
          <w:rStyle w:val="n"/>
          <w:rFonts w:eastAsia="Calibri"/>
          <w:color w:val="212121"/>
        </w:rPr>
        <w:t>_</w:t>
      </w:r>
      <w:r w:rsidRPr="0011114C">
        <w:rPr>
          <w:rStyle w:val="n"/>
          <w:rFonts w:eastAsia="Calibri"/>
          <w:color w:val="212121"/>
          <w:lang w:val="en-US"/>
        </w:rPr>
        <w:t>names</w:t>
      </w:r>
      <w:r w:rsidRPr="00DF590C">
        <w:rPr>
          <w:rStyle w:val="p"/>
          <w:color w:val="212121"/>
        </w:rPr>
        <w:t>)</w:t>
      </w:r>
    </w:p>
    <w:p w14:paraId="43DB65E2" w14:textId="794B3192" w:rsidR="0011114C" w:rsidRPr="00DF590C" w:rsidRDefault="0011114C" w:rsidP="0011114C">
      <w:pPr>
        <w:jc w:val="center"/>
        <w:rPr>
          <w:rFonts w:ascii="Times New Roman" w:hAnsi="Times New Roman"/>
          <w:sz w:val="28"/>
          <w:szCs w:val="28"/>
        </w:rPr>
      </w:pPr>
      <w:r>
        <w:rPr>
          <w:rFonts w:ascii="Times New Roman" w:hAnsi="Times New Roman"/>
          <w:sz w:val="28"/>
          <w:szCs w:val="28"/>
        </w:rPr>
        <w:t>Функция для фильтрации признаков.</w:t>
      </w:r>
    </w:p>
    <w:p w14:paraId="7E261BC0" w14:textId="54B999A3" w:rsidR="003A2BD4" w:rsidRPr="00DF590C" w:rsidRDefault="003A2BD4">
      <w:pPr>
        <w:spacing w:after="160" w:line="259" w:lineRule="auto"/>
        <w:rPr>
          <w:rFonts w:ascii="Times New Roman" w:hAnsi="Times New Roman"/>
          <w:sz w:val="28"/>
          <w:szCs w:val="28"/>
        </w:rPr>
      </w:pPr>
      <w:r w:rsidRPr="00DF590C">
        <w:rPr>
          <w:rFonts w:ascii="Times New Roman" w:hAnsi="Times New Roman"/>
          <w:sz w:val="28"/>
          <w:szCs w:val="28"/>
        </w:rPr>
        <w:br w:type="page"/>
      </w:r>
    </w:p>
    <w:p w14:paraId="6F47D5C2" w14:textId="1DF7596D" w:rsidR="0011114C" w:rsidRPr="0011114C" w:rsidRDefault="0011114C">
      <w:pPr>
        <w:spacing w:after="160" w:line="259" w:lineRule="auto"/>
        <w:rPr>
          <w:rFonts w:ascii="Times New Roman" w:hAnsi="Times New Roman"/>
          <w:sz w:val="28"/>
          <w:szCs w:val="28"/>
          <w:lang w:val="en-US"/>
        </w:rPr>
      </w:pPr>
      <w:r>
        <w:rPr>
          <w:noProof/>
        </w:rPr>
        <w:lastRenderedPageBreak/>
        <w:drawing>
          <wp:inline distT="0" distB="0" distL="0" distR="0" wp14:anchorId="352E6DA9" wp14:editId="39F99FED">
            <wp:extent cx="6548506" cy="49530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7994" cy="4960176"/>
                    </a:xfrm>
                    <a:prstGeom prst="rect">
                      <a:avLst/>
                    </a:prstGeom>
                  </pic:spPr>
                </pic:pic>
              </a:graphicData>
            </a:graphic>
          </wp:inline>
        </w:drawing>
      </w:r>
    </w:p>
    <w:p w14:paraId="64AC5340" w14:textId="6793D742" w:rsidR="007F059D" w:rsidRDefault="0011114C" w:rsidP="0011114C">
      <w:pPr>
        <w:ind w:firstLine="708"/>
        <w:jc w:val="center"/>
        <w:rPr>
          <w:rFonts w:ascii="Times New Roman" w:hAnsi="Times New Roman"/>
          <w:sz w:val="28"/>
          <w:szCs w:val="28"/>
        </w:rPr>
      </w:pPr>
      <w:r>
        <w:rPr>
          <w:rFonts w:ascii="Times New Roman" w:hAnsi="Times New Roman"/>
          <w:sz w:val="28"/>
          <w:szCs w:val="28"/>
        </w:rPr>
        <w:t>Рисунок 1. Предобработка датасета.</w:t>
      </w:r>
    </w:p>
    <w:p w14:paraId="2DB5F01F" w14:textId="7E056E82" w:rsidR="0011114C" w:rsidRDefault="0011114C" w:rsidP="0011114C">
      <w:pPr>
        <w:ind w:firstLine="708"/>
        <w:rPr>
          <w:rFonts w:ascii="Times New Roman" w:hAnsi="Times New Roman"/>
          <w:sz w:val="28"/>
          <w:szCs w:val="28"/>
        </w:rPr>
      </w:pPr>
      <w:r>
        <w:rPr>
          <w:rFonts w:ascii="Times New Roman" w:hAnsi="Times New Roman"/>
          <w:sz w:val="28"/>
          <w:szCs w:val="28"/>
        </w:rPr>
        <w:t>В ходе работы функции было удалено 26 признаков из 45 не целевых. В удаленных признаках отсутствовало более 30% значений.</w:t>
      </w:r>
    </w:p>
    <w:p w14:paraId="316D6105" w14:textId="4C2FD6F4" w:rsidR="0011114C" w:rsidRDefault="0011114C" w:rsidP="0011114C">
      <w:pPr>
        <w:ind w:firstLine="708"/>
        <w:rPr>
          <w:rFonts w:ascii="Times New Roman" w:hAnsi="Times New Roman"/>
          <w:sz w:val="28"/>
          <w:szCs w:val="28"/>
        </w:rPr>
      </w:pPr>
    </w:p>
    <w:p w14:paraId="2D9131C5" w14:textId="77777777" w:rsidR="0011114C" w:rsidRDefault="0011114C" w:rsidP="0011114C">
      <w:pPr>
        <w:pStyle w:val="HTML"/>
        <w:spacing w:line="244" w:lineRule="atLeast"/>
        <w:rPr>
          <w:color w:val="212121"/>
        </w:rPr>
      </w:pPr>
      <w:r>
        <w:rPr>
          <w:rStyle w:val="c1"/>
          <w:i/>
          <w:iCs/>
          <w:color w:val="212121"/>
        </w:rPr>
        <w:t># Статистика числа пропусков для каждого оставшегося признака:</w:t>
      </w:r>
    </w:p>
    <w:p w14:paraId="362F16FA" w14:textId="77777777" w:rsidR="0011114C" w:rsidRPr="0011114C" w:rsidRDefault="0011114C" w:rsidP="0011114C">
      <w:pPr>
        <w:pStyle w:val="HTML"/>
        <w:spacing w:line="244" w:lineRule="atLeast"/>
        <w:rPr>
          <w:color w:val="212121"/>
          <w:lang w:val="en-US"/>
        </w:rPr>
      </w:pPr>
      <w:r w:rsidRPr="0011114C">
        <w:rPr>
          <w:rStyle w:val="n"/>
          <w:rFonts w:eastAsia="Calibri"/>
          <w:color w:val="212121"/>
          <w:lang w:val="en-US"/>
        </w:rPr>
        <w:t>get_missing_columns</w:t>
      </w:r>
      <w:r w:rsidRPr="0011114C">
        <w:rPr>
          <w:rStyle w:val="p"/>
          <w:color w:val="212121"/>
          <w:lang w:val="en-US"/>
        </w:rPr>
        <w:t>(</w:t>
      </w:r>
      <w:r w:rsidRPr="0011114C">
        <w:rPr>
          <w:rStyle w:val="n"/>
          <w:rFonts w:eastAsia="Calibri"/>
          <w:color w:val="212121"/>
          <w:lang w:val="en-US"/>
        </w:rPr>
        <w:t>dataset</w:t>
      </w:r>
      <w:r w:rsidRPr="0011114C">
        <w:rPr>
          <w:rStyle w:val="p"/>
          <w:color w:val="212121"/>
          <w:lang w:val="en-US"/>
        </w:rPr>
        <w:t>)</w:t>
      </w:r>
    </w:p>
    <w:p w14:paraId="47914871" w14:textId="77777777" w:rsidR="0011114C" w:rsidRPr="0011114C" w:rsidRDefault="0011114C" w:rsidP="0011114C">
      <w:pPr>
        <w:pStyle w:val="HTML"/>
        <w:spacing w:line="244" w:lineRule="atLeast"/>
        <w:rPr>
          <w:color w:val="212121"/>
          <w:lang w:val="en-US"/>
        </w:rPr>
      </w:pPr>
      <w:r w:rsidRPr="0011114C">
        <w:rPr>
          <w:rStyle w:val="nb"/>
          <w:rFonts w:eastAsia="Calibri"/>
          <w:color w:val="212121"/>
          <w:lang w:val="en-US"/>
        </w:rPr>
        <w:t>print</w:t>
      </w:r>
      <w:r w:rsidRPr="0011114C">
        <w:rPr>
          <w:rStyle w:val="p"/>
          <w:color w:val="212121"/>
          <w:lang w:val="en-US"/>
        </w:rPr>
        <w:t>(</w:t>
      </w:r>
      <w:r w:rsidRPr="0011114C">
        <w:rPr>
          <w:rStyle w:val="s2"/>
          <w:color w:val="212121"/>
          <w:lang w:val="en-US"/>
        </w:rPr>
        <w:t>"</w:t>
      </w:r>
      <w:r>
        <w:rPr>
          <w:rStyle w:val="s2"/>
          <w:color w:val="212121"/>
        </w:rPr>
        <w:t>Форма</w:t>
      </w:r>
      <w:r w:rsidRPr="0011114C">
        <w:rPr>
          <w:rStyle w:val="s2"/>
          <w:color w:val="212121"/>
          <w:lang w:val="en-US"/>
        </w:rPr>
        <w:t xml:space="preserve"> </w:t>
      </w:r>
      <w:r>
        <w:rPr>
          <w:rStyle w:val="s2"/>
          <w:color w:val="212121"/>
        </w:rPr>
        <w:t>датасета</w:t>
      </w:r>
      <w:r w:rsidRPr="0011114C">
        <w:rPr>
          <w:rStyle w:val="s2"/>
          <w:color w:val="212121"/>
          <w:lang w:val="en-US"/>
        </w:rPr>
        <w:t xml:space="preserve">: </w:t>
      </w:r>
      <w:r w:rsidRPr="0011114C">
        <w:rPr>
          <w:rStyle w:val="si"/>
          <w:rFonts w:eastAsia="Calibri"/>
          <w:color w:val="212121"/>
          <w:lang w:val="en-US"/>
        </w:rPr>
        <w:t>{}</w:t>
      </w:r>
      <w:r w:rsidRPr="0011114C">
        <w:rPr>
          <w:rStyle w:val="s2"/>
          <w:color w:val="212121"/>
          <w:lang w:val="en-US"/>
        </w:rPr>
        <w:t>"</w:t>
      </w:r>
      <w:r w:rsidRPr="0011114C">
        <w:rPr>
          <w:rStyle w:val="o"/>
          <w:b/>
          <w:bCs/>
          <w:color w:val="212121"/>
          <w:lang w:val="en-US"/>
        </w:rPr>
        <w:t>.</w:t>
      </w:r>
      <w:r w:rsidRPr="0011114C">
        <w:rPr>
          <w:rStyle w:val="n"/>
          <w:rFonts w:eastAsia="Calibri"/>
          <w:color w:val="212121"/>
          <w:lang w:val="en-US"/>
        </w:rPr>
        <w:t>format</w:t>
      </w:r>
      <w:r w:rsidRPr="0011114C">
        <w:rPr>
          <w:rStyle w:val="p"/>
          <w:color w:val="212121"/>
          <w:lang w:val="en-US"/>
        </w:rPr>
        <w:t>(</w:t>
      </w:r>
      <w:r w:rsidRPr="0011114C">
        <w:rPr>
          <w:rStyle w:val="nb"/>
          <w:rFonts w:eastAsia="Calibri"/>
          <w:color w:val="212121"/>
          <w:lang w:val="en-US"/>
        </w:rPr>
        <w:t>str</w:t>
      </w:r>
      <w:r w:rsidRPr="0011114C">
        <w:rPr>
          <w:rStyle w:val="p"/>
          <w:color w:val="212121"/>
          <w:lang w:val="en-US"/>
        </w:rPr>
        <w:t>(</w:t>
      </w:r>
      <w:r w:rsidRPr="0011114C">
        <w:rPr>
          <w:rStyle w:val="n"/>
          <w:rFonts w:eastAsia="Calibri"/>
          <w:color w:val="212121"/>
          <w:lang w:val="en-US"/>
        </w:rPr>
        <w:t>dataset</w:t>
      </w:r>
      <w:r w:rsidRPr="0011114C">
        <w:rPr>
          <w:rStyle w:val="o"/>
          <w:b/>
          <w:bCs/>
          <w:color w:val="212121"/>
          <w:lang w:val="en-US"/>
        </w:rPr>
        <w:t>.</w:t>
      </w:r>
      <w:r w:rsidRPr="0011114C">
        <w:rPr>
          <w:rStyle w:val="n"/>
          <w:rFonts w:eastAsia="Calibri"/>
          <w:color w:val="212121"/>
          <w:lang w:val="en-US"/>
        </w:rPr>
        <w:t>shape</w:t>
      </w:r>
      <w:r w:rsidRPr="0011114C">
        <w:rPr>
          <w:rStyle w:val="p"/>
          <w:color w:val="212121"/>
          <w:lang w:val="en-US"/>
        </w:rPr>
        <w:t>)))</w:t>
      </w:r>
    </w:p>
    <w:p w14:paraId="62563C2F" w14:textId="7D82D8C0" w:rsidR="0011114C" w:rsidRDefault="006D3A3B" w:rsidP="0011114C">
      <w:pPr>
        <w:ind w:firstLine="708"/>
        <w:rPr>
          <w:lang w:val="en-US"/>
        </w:rPr>
      </w:pPr>
      <w:r>
        <w:rPr>
          <w:noProof/>
        </w:rPr>
        <w:lastRenderedPageBreak/>
        <w:drawing>
          <wp:inline distT="0" distB="0" distL="0" distR="0" wp14:anchorId="1C89243D" wp14:editId="543FF59A">
            <wp:extent cx="4743450" cy="34956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3495675"/>
                    </a:xfrm>
                    <a:prstGeom prst="rect">
                      <a:avLst/>
                    </a:prstGeom>
                  </pic:spPr>
                </pic:pic>
              </a:graphicData>
            </a:graphic>
          </wp:inline>
        </w:drawing>
      </w:r>
    </w:p>
    <w:p w14:paraId="2676EA92" w14:textId="7211CA08" w:rsidR="006D3A3B" w:rsidRDefault="006D3A3B" w:rsidP="006D3A3B">
      <w:pPr>
        <w:ind w:firstLine="708"/>
        <w:jc w:val="center"/>
        <w:rPr>
          <w:rFonts w:ascii="Times New Roman" w:hAnsi="Times New Roman"/>
          <w:sz w:val="28"/>
          <w:szCs w:val="28"/>
        </w:rPr>
      </w:pPr>
      <w:r>
        <w:rPr>
          <w:rFonts w:ascii="Times New Roman" w:hAnsi="Times New Roman"/>
          <w:sz w:val="28"/>
          <w:szCs w:val="28"/>
        </w:rPr>
        <w:t>Рисунок 2. Число пропусков после обработки.</w:t>
      </w:r>
    </w:p>
    <w:p w14:paraId="2F808C0B" w14:textId="718954A4" w:rsidR="006D3A3B" w:rsidRDefault="006D3A3B" w:rsidP="006D3A3B">
      <w:pPr>
        <w:ind w:firstLine="708"/>
        <w:rPr>
          <w:rFonts w:ascii="Times New Roman" w:hAnsi="Times New Roman"/>
          <w:sz w:val="28"/>
          <w:szCs w:val="28"/>
        </w:rPr>
      </w:pPr>
    </w:p>
    <w:p w14:paraId="3C80FED4" w14:textId="3CF7FA92" w:rsidR="006D3A3B" w:rsidRDefault="006D3A3B" w:rsidP="006D3A3B">
      <w:pPr>
        <w:ind w:firstLine="708"/>
        <w:rPr>
          <w:rFonts w:ascii="Times New Roman" w:hAnsi="Times New Roman"/>
          <w:sz w:val="28"/>
          <w:szCs w:val="28"/>
        </w:rPr>
      </w:pPr>
      <w:r>
        <w:rPr>
          <w:rFonts w:ascii="Times New Roman" w:hAnsi="Times New Roman"/>
          <w:sz w:val="28"/>
          <w:szCs w:val="28"/>
        </w:rPr>
        <w:t>Следующая стратегия устанения пропусков – удаление строк. Ее следует применять, когда число пропусков не велико и удалее строк не приведет к существенному сокращению датасета. Удали строки где число пропущенных значений м</w:t>
      </w:r>
      <w:r w:rsidR="008522D3">
        <w:rPr>
          <w:rFonts w:ascii="Times New Roman" w:hAnsi="Times New Roman"/>
          <w:sz w:val="28"/>
          <w:szCs w:val="28"/>
        </w:rPr>
        <w:t>е</w:t>
      </w:r>
      <w:r>
        <w:rPr>
          <w:rFonts w:ascii="Times New Roman" w:hAnsi="Times New Roman"/>
          <w:sz w:val="28"/>
          <w:szCs w:val="28"/>
        </w:rPr>
        <w:t xml:space="preserve">нее 7%. </w:t>
      </w:r>
    </w:p>
    <w:p w14:paraId="3BA80F59" w14:textId="77777777" w:rsidR="006D3A3B" w:rsidRPr="00DF590C" w:rsidRDefault="006D3A3B" w:rsidP="006D3A3B">
      <w:pPr>
        <w:pStyle w:val="HTML"/>
        <w:spacing w:line="244" w:lineRule="atLeast"/>
        <w:rPr>
          <w:color w:val="212121"/>
        </w:rPr>
      </w:pPr>
      <w:r w:rsidRPr="006D3A3B">
        <w:rPr>
          <w:rStyle w:val="n"/>
          <w:color w:val="212121"/>
          <w:lang w:val="en-US"/>
        </w:rPr>
        <w:t>row</w:t>
      </w:r>
      <w:r w:rsidRPr="00DF590C">
        <w:rPr>
          <w:rStyle w:val="n"/>
          <w:color w:val="212121"/>
        </w:rPr>
        <w:t>_</w:t>
      </w:r>
      <w:r w:rsidRPr="006D3A3B">
        <w:rPr>
          <w:rStyle w:val="n"/>
          <w:color w:val="212121"/>
          <w:lang w:val="en-US"/>
        </w:rPr>
        <w:t>before</w:t>
      </w:r>
      <w:r w:rsidRPr="00DF590C">
        <w:rPr>
          <w:rStyle w:val="n"/>
          <w:color w:val="212121"/>
        </w:rPr>
        <w:t>_</w:t>
      </w:r>
      <w:r w:rsidRPr="006D3A3B">
        <w:rPr>
          <w:rStyle w:val="n"/>
          <w:color w:val="212121"/>
          <w:lang w:val="en-US"/>
        </w:rPr>
        <w:t>dpop</w:t>
      </w:r>
      <w:r w:rsidRPr="00DF590C">
        <w:rPr>
          <w:color w:val="212121"/>
        </w:rPr>
        <w:t xml:space="preserve"> </w:t>
      </w:r>
      <w:r w:rsidRPr="00DF590C">
        <w:rPr>
          <w:rStyle w:val="o"/>
          <w:rFonts w:eastAsia="Calibri"/>
          <w:b/>
          <w:bCs/>
          <w:color w:val="212121"/>
        </w:rPr>
        <w:t>=</w:t>
      </w:r>
      <w:r w:rsidRPr="00DF590C">
        <w:rPr>
          <w:color w:val="212121"/>
        </w:rPr>
        <w:t xml:space="preserve"> </w:t>
      </w:r>
      <w:r w:rsidRPr="006D3A3B">
        <w:rPr>
          <w:rStyle w:val="n"/>
          <w:color w:val="212121"/>
          <w:lang w:val="en-US"/>
        </w:rPr>
        <w:t>dataset</w:t>
      </w:r>
      <w:r w:rsidRPr="00DF590C">
        <w:rPr>
          <w:rStyle w:val="o"/>
          <w:rFonts w:eastAsia="Calibri"/>
          <w:b/>
          <w:bCs/>
          <w:color w:val="212121"/>
        </w:rPr>
        <w:t>.</w:t>
      </w:r>
      <w:r w:rsidRPr="006D3A3B">
        <w:rPr>
          <w:rStyle w:val="n"/>
          <w:color w:val="212121"/>
          <w:lang w:val="en-US"/>
        </w:rPr>
        <w:t>shape</w:t>
      </w:r>
      <w:r w:rsidRPr="00DF590C">
        <w:rPr>
          <w:rStyle w:val="p"/>
          <w:color w:val="212121"/>
        </w:rPr>
        <w:t>[</w:t>
      </w:r>
      <w:r w:rsidRPr="00DF590C">
        <w:rPr>
          <w:rStyle w:val="mi"/>
          <w:rFonts w:eastAsia="Calibri"/>
          <w:color w:val="212121"/>
        </w:rPr>
        <w:t>0</w:t>
      </w:r>
      <w:r w:rsidRPr="00DF590C">
        <w:rPr>
          <w:rStyle w:val="p"/>
          <w:color w:val="212121"/>
        </w:rPr>
        <w:t>]</w:t>
      </w:r>
    </w:p>
    <w:p w14:paraId="39619EC0" w14:textId="77777777" w:rsidR="006D3A3B" w:rsidRPr="006D3A3B" w:rsidRDefault="006D3A3B" w:rsidP="006D3A3B">
      <w:pPr>
        <w:pStyle w:val="HTML"/>
        <w:spacing w:line="244" w:lineRule="atLeast"/>
        <w:rPr>
          <w:color w:val="212121"/>
          <w:lang w:val="en-US"/>
        </w:rPr>
      </w:pPr>
      <w:r w:rsidRPr="006D3A3B">
        <w:rPr>
          <w:rStyle w:val="n"/>
          <w:color w:val="212121"/>
          <w:lang w:val="en-US"/>
        </w:rPr>
        <w:t>cols_with_nulls_rows</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n"/>
          <w:color w:val="212121"/>
          <w:lang w:val="en-US"/>
        </w:rPr>
        <w:t>get_missing_columns</w:t>
      </w:r>
      <w:r w:rsidRPr="006D3A3B">
        <w:rPr>
          <w:rStyle w:val="p"/>
          <w:color w:val="212121"/>
          <w:lang w:val="en-US"/>
        </w:rPr>
        <w:t>(</w:t>
      </w:r>
      <w:r w:rsidRPr="006D3A3B">
        <w:rPr>
          <w:rStyle w:val="n"/>
          <w:color w:val="212121"/>
          <w:lang w:val="en-US"/>
        </w:rPr>
        <w:t>dataset</w:t>
      </w:r>
      <w:r w:rsidRPr="006D3A3B">
        <w:rPr>
          <w:rStyle w:val="p"/>
          <w:color w:val="212121"/>
          <w:lang w:val="en-US"/>
        </w:rPr>
        <w:t>,</w:t>
      </w:r>
      <w:r w:rsidRPr="006D3A3B">
        <w:rPr>
          <w:color w:val="212121"/>
          <w:lang w:val="en-US"/>
        </w:rPr>
        <w:t xml:space="preserve"> </w:t>
      </w:r>
      <w:r w:rsidRPr="006D3A3B">
        <w:rPr>
          <w:rStyle w:val="n"/>
          <w:color w:val="212121"/>
          <w:lang w:val="en-US"/>
        </w:rPr>
        <w:t>percent_max</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mi"/>
          <w:rFonts w:eastAsia="Calibri"/>
          <w:color w:val="212121"/>
          <w:lang w:val="en-US"/>
        </w:rPr>
        <w:t>7</w:t>
      </w:r>
      <w:r w:rsidRPr="006D3A3B">
        <w:rPr>
          <w:rStyle w:val="p"/>
          <w:color w:val="212121"/>
          <w:lang w:val="en-US"/>
        </w:rPr>
        <w:t>,</w:t>
      </w:r>
      <w:r w:rsidRPr="006D3A3B">
        <w:rPr>
          <w:color w:val="212121"/>
          <w:lang w:val="en-US"/>
        </w:rPr>
        <w:t xml:space="preserve"> </w:t>
      </w:r>
      <w:r w:rsidRPr="006D3A3B">
        <w:rPr>
          <w:rStyle w:val="n"/>
          <w:color w:val="212121"/>
          <w:lang w:val="en-US"/>
        </w:rPr>
        <w:t>is_print</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kc"/>
          <w:b/>
          <w:bCs/>
          <w:color w:val="212121"/>
          <w:lang w:val="en-US"/>
        </w:rPr>
        <w:t>False</w:t>
      </w:r>
      <w:r w:rsidRPr="006D3A3B">
        <w:rPr>
          <w:rStyle w:val="p"/>
          <w:color w:val="212121"/>
          <w:lang w:val="en-US"/>
        </w:rPr>
        <w:t>)</w:t>
      </w:r>
    </w:p>
    <w:p w14:paraId="71140849" w14:textId="77777777" w:rsidR="006D3A3B" w:rsidRPr="006D3A3B" w:rsidRDefault="006D3A3B" w:rsidP="006D3A3B">
      <w:pPr>
        <w:pStyle w:val="HTML"/>
        <w:spacing w:line="244" w:lineRule="atLeast"/>
        <w:rPr>
          <w:color w:val="212121"/>
          <w:lang w:val="en-US"/>
        </w:rPr>
      </w:pPr>
      <w:r w:rsidRPr="006D3A3B">
        <w:rPr>
          <w:rStyle w:val="nb"/>
          <w:rFonts w:eastAsia="Calibri"/>
          <w:color w:val="212121"/>
          <w:lang w:val="en-US"/>
        </w:rPr>
        <w:t>print</w:t>
      </w:r>
      <w:r w:rsidRPr="006D3A3B">
        <w:rPr>
          <w:rStyle w:val="p"/>
          <w:color w:val="212121"/>
          <w:lang w:val="en-US"/>
        </w:rPr>
        <w:t>(</w:t>
      </w:r>
      <w:r w:rsidRPr="006D3A3B">
        <w:rPr>
          <w:rStyle w:val="s2"/>
          <w:color w:val="212121"/>
          <w:lang w:val="en-US"/>
        </w:rPr>
        <w:t>"</w:t>
      </w:r>
      <w:r>
        <w:rPr>
          <w:rStyle w:val="s2"/>
          <w:color w:val="212121"/>
        </w:rPr>
        <w:t>В</w:t>
      </w:r>
      <w:r w:rsidRPr="006D3A3B">
        <w:rPr>
          <w:rStyle w:val="s2"/>
          <w:color w:val="212121"/>
          <w:lang w:val="en-US"/>
        </w:rPr>
        <w:t xml:space="preserve"> </w:t>
      </w:r>
      <w:r>
        <w:rPr>
          <w:rStyle w:val="s2"/>
          <w:color w:val="212121"/>
        </w:rPr>
        <w:t>следующих</w:t>
      </w:r>
      <w:r w:rsidRPr="006D3A3B">
        <w:rPr>
          <w:rStyle w:val="s2"/>
          <w:color w:val="212121"/>
          <w:lang w:val="en-US"/>
        </w:rPr>
        <w:t xml:space="preserve"> </w:t>
      </w:r>
      <w:r>
        <w:rPr>
          <w:rStyle w:val="s2"/>
          <w:color w:val="212121"/>
        </w:rPr>
        <w:t>колонках</w:t>
      </w:r>
      <w:r w:rsidRPr="006D3A3B">
        <w:rPr>
          <w:rStyle w:val="s2"/>
          <w:color w:val="212121"/>
          <w:lang w:val="en-US"/>
        </w:rPr>
        <w:t xml:space="preserve"> </w:t>
      </w:r>
      <w:r>
        <w:rPr>
          <w:rStyle w:val="s2"/>
          <w:color w:val="212121"/>
        </w:rPr>
        <w:t>будут</w:t>
      </w:r>
      <w:r w:rsidRPr="006D3A3B">
        <w:rPr>
          <w:rStyle w:val="s2"/>
          <w:color w:val="212121"/>
          <w:lang w:val="en-US"/>
        </w:rPr>
        <w:t xml:space="preserve"> </w:t>
      </w:r>
      <w:r>
        <w:rPr>
          <w:rStyle w:val="s2"/>
          <w:color w:val="212121"/>
        </w:rPr>
        <w:t>удалены</w:t>
      </w:r>
      <w:r w:rsidRPr="006D3A3B">
        <w:rPr>
          <w:rStyle w:val="s2"/>
          <w:color w:val="212121"/>
          <w:lang w:val="en-US"/>
        </w:rPr>
        <w:t xml:space="preserve"> </w:t>
      </w:r>
      <w:r>
        <w:rPr>
          <w:rStyle w:val="s2"/>
          <w:color w:val="212121"/>
        </w:rPr>
        <w:t>строки</w:t>
      </w:r>
      <w:r w:rsidRPr="006D3A3B">
        <w:rPr>
          <w:rStyle w:val="s2"/>
          <w:color w:val="212121"/>
          <w:lang w:val="en-US"/>
        </w:rPr>
        <w:t xml:space="preserve">: </w:t>
      </w:r>
      <w:r w:rsidRPr="006D3A3B">
        <w:rPr>
          <w:rStyle w:val="si"/>
          <w:color w:val="212121"/>
          <w:lang w:val="en-US"/>
        </w:rPr>
        <w:t>{}</w:t>
      </w:r>
      <w:r w:rsidRPr="006D3A3B">
        <w:rPr>
          <w:rStyle w:val="s2"/>
          <w:color w:val="212121"/>
          <w:lang w:val="en-US"/>
        </w:rPr>
        <w:t>"</w:t>
      </w:r>
      <w:r w:rsidRPr="006D3A3B">
        <w:rPr>
          <w:rStyle w:val="o"/>
          <w:rFonts w:eastAsia="Calibri"/>
          <w:b/>
          <w:bCs/>
          <w:color w:val="212121"/>
          <w:lang w:val="en-US"/>
        </w:rPr>
        <w:t>.</w:t>
      </w:r>
      <w:r w:rsidRPr="006D3A3B">
        <w:rPr>
          <w:rStyle w:val="n"/>
          <w:color w:val="212121"/>
          <w:lang w:val="en-US"/>
        </w:rPr>
        <w:t>format</w:t>
      </w:r>
      <w:r w:rsidRPr="006D3A3B">
        <w:rPr>
          <w:rStyle w:val="p"/>
          <w:color w:val="212121"/>
          <w:lang w:val="en-US"/>
        </w:rPr>
        <w:t>(</w:t>
      </w:r>
      <w:r w:rsidRPr="006D3A3B">
        <w:rPr>
          <w:rStyle w:val="nb"/>
          <w:rFonts w:eastAsia="Calibri"/>
          <w:color w:val="212121"/>
          <w:lang w:val="en-US"/>
        </w:rPr>
        <w:t>str</w:t>
      </w:r>
      <w:r w:rsidRPr="006D3A3B">
        <w:rPr>
          <w:rStyle w:val="p"/>
          <w:color w:val="212121"/>
          <w:lang w:val="en-US"/>
        </w:rPr>
        <w:t>(</w:t>
      </w:r>
      <w:r w:rsidRPr="006D3A3B">
        <w:rPr>
          <w:rStyle w:val="n"/>
          <w:color w:val="212121"/>
          <w:lang w:val="en-US"/>
        </w:rPr>
        <w:t>cols_with_nulls_rows</w:t>
      </w:r>
      <w:r w:rsidRPr="006D3A3B">
        <w:rPr>
          <w:rStyle w:val="p"/>
          <w:color w:val="212121"/>
          <w:lang w:val="en-US"/>
        </w:rPr>
        <w:t>)))</w:t>
      </w:r>
    </w:p>
    <w:p w14:paraId="288EBEE0" w14:textId="77777777" w:rsidR="006D3A3B" w:rsidRPr="006D3A3B" w:rsidRDefault="006D3A3B" w:rsidP="006D3A3B">
      <w:pPr>
        <w:pStyle w:val="HTML"/>
        <w:spacing w:line="244" w:lineRule="atLeast"/>
        <w:rPr>
          <w:color w:val="212121"/>
          <w:lang w:val="en-US"/>
        </w:rPr>
      </w:pPr>
      <w:r w:rsidRPr="006D3A3B">
        <w:rPr>
          <w:rStyle w:val="n"/>
          <w:color w:val="212121"/>
          <w:lang w:val="en-US"/>
        </w:rPr>
        <w:t>dataset</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n"/>
          <w:color w:val="212121"/>
          <w:lang w:val="en-US"/>
        </w:rPr>
        <w:t>dataset</w:t>
      </w:r>
      <w:r w:rsidRPr="006D3A3B">
        <w:rPr>
          <w:rStyle w:val="o"/>
          <w:rFonts w:eastAsia="Calibri"/>
          <w:b/>
          <w:bCs/>
          <w:color w:val="212121"/>
          <w:lang w:val="en-US"/>
        </w:rPr>
        <w:t>.</w:t>
      </w:r>
      <w:r w:rsidRPr="006D3A3B">
        <w:rPr>
          <w:rStyle w:val="n"/>
          <w:color w:val="212121"/>
          <w:lang w:val="en-US"/>
        </w:rPr>
        <w:t>dropna</w:t>
      </w:r>
      <w:r w:rsidRPr="006D3A3B">
        <w:rPr>
          <w:rStyle w:val="p"/>
          <w:color w:val="212121"/>
          <w:lang w:val="en-US"/>
        </w:rPr>
        <w:t>(</w:t>
      </w:r>
      <w:r w:rsidRPr="006D3A3B">
        <w:rPr>
          <w:rStyle w:val="n"/>
          <w:color w:val="212121"/>
          <w:lang w:val="en-US"/>
        </w:rPr>
        <w:t>axis</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mi"/>
          <w:rFonts w:eastAsia="Calibri"/>
          <w:color w:val="212121"/>
          <w:lang w:val="en-US"/>
        </w:rPr>
        <w:t>0</w:t>
      </w:r>
      <w:r w:rsidRPr="006D3A3B">
        <w:rPr>
          <w:rStyle w:val="p"/>
          <w:color w:val="212121"/>
          <w:lang w:val="en-US"/>
        </w:rPr>
        <w:t>,</w:t>
      </w:r>
      <w:r w:rsidRPr="006D3A3B">
        <w:rPr>
          <w:color w:val="212121"/>
          <w:lang w:val="en-US"/>
        </w:rPr>
        <w:t xml:space="preserve"> </w:t>
      </w:r>
      <w:r w:rsidRPr="006D3A3B">
        <w:rPr>
          <w:rStyle w:val="n"/>
          <w:color w:val="212121"/>
          <w:lang w:val="en-US"/>
        </w:rPr>
        <w:t>subset</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n"/>
          <w:color w:val="212121"/>
          <w:lang w:val="en-US"/>
        </w:rPr>
        <w:t>cols_with_nulls_rows</w:t>
      </w:r>
      <w:r w:rsidRPr="006D3A3B">
        <w:rPr>
          <w:rStyle w:val="p"/>
          <w:color w:val="212121"/>
          <w:lang w:val="en-US"/>
        </w:rPr>
        <w:t>)</w:t>
      </w:r>
      <w:r w:rsidRPr="006D3A3B">
        <w:rPr>
          <w:color w:val="212121"/>
          <w:lang w:val="en-US"/>
        </w:rPr>
        <w:t xml:space="preserve">        </w:t>
      </w:r>
    </w:p>
    <w:p w14:paraId="073D4FA6" w14:textId="77777777" w:rsidR="006D3A3B" w:rsidRPr="006D3A3B" w:rsidRDefault="006D3A3B" w:rsidP="006D3A3B">
      <w:pPr>
        <w:pStyle w:val="HTML"/>
        <w:spacing w:line="244" w:lineRule="atLeast"/>
        <w:rPr>
          <w:color w:val="212121"/>
          <w:lang w:val="en-US"/>
        </w:rPr>
      </w:pPr>
      <w:r w:rsidRPr="006D3A3B">
        <w:rPr>
          <w:rStyle w:val="n"/>
          <w:color w:val="212121"/>
          <w:lang w:val="en-US"/>
        </w:rPr>
        <w:t>row_after_dpop</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n"/>
          <w:color w:val="212121"/>
          <w:lang w:val="en-US"/>
        </w:rPr>
        <w:t>dataset</w:t>
      </w:r>
      <w:r w:rsidRPr="006D3A3B">
        <w:rPr>
          <w:rStyle w:val="o"/>
          <w:rFonts w:eastAsia="Calibri"/>
          <w:b/>
          <w:bCs/>
          <w:color w:val="212121"/>
          <w:lang w:val="en-US"/>
        </w:rPr>
        <w:t>.</w:t>
      </w:r>
      <w:r w:rsidRPr="006D3A3B">
        <w:rPr>
          <w:rStyle w:val="n"/>
          <w:color w:val="212121"/>
          <w:lang w:val="en-US"/>
        </w:rPr>
        <w:t>shape</w:t>
      </w:r>
      <w:r w:rsidRPr="006D3A3B">
        <w:rPr>
          <w:rStyle w:val="p"/>
          <w:color w:val="212121"/>
          <w:lang w:val="en-US"/>
        </w:rPr>
        <w:t>[</w:t>
      </w:r>
      <w:r w:rsidRPr="006D3A3B">
        <w:rPr>
          <w:rStyle w:val="mi"/>
          <w:rFonts w:eastAsia="Calibri"/>
          <w:color w:val="212121"/>
          <w:lang w:val="en-US"/>
        </w:rPr>
        <w:t>0</w:t>
      </w:r>
      <w:r w:rsidRPr="006D3A3B">
        <w:rPr>
          <w:rStyle w:val="p"/>
          <w:color w:val="212121"/>
          <w:lang w:val="en-US"/>
        </w:rPr>
        <w:t>]</w:t>
      </w:r>
    </w:p>
    <w:p w14:paraId="56255697" w14:textId="77777777" w:rsidR="006D3A3B" w:rsidRPr="006D3A3B" w:rsidRDefault="006D3A3B" w:rsidP="006D3A3B">
      <w:pPr>
        <w:pStyle w:val="HTML"/>
        <w:spacing w:line="244" w:lineRule="atLeast"/>
        <w:rPr>
          <w:color w:val="212121"/>
          <w:lang w:val="en-US"/>
        </w:rPr>
      </w:pPr>
      <w:r w:rsidRPr="006D3A3B">
        <w:rPr>
          <w:rStyle w:val="nb"/>
          <w:rFonts w:eastAsia="Calibri"/>
          <w:color w:val="212121"/>
          <w:lang w:val="en-US"/>
        </w:rPr>
        <w:t>print</w:t>
      </w:r>
      <w:r w:rsidRPr="006D3A3B">
        <w:rPr>
          <w:rStyle w:val="p"/>
          <w:color w:val="212121"/>
          <w:lang w:val="en-US"/>
        </w:rPr>
        <w:t>(</w:t>
      </w:r>
      <w:r w:rsidRPr="006D3A3B">
        <w:rPr>
          <w:rStyle w:val="s2"/>
          <w:color w:val="212121"/>
          <w:lang w:val="en-US"/>
        </w:rPr>
        <w:t>"</w:t>
      </w:r>
      <w:r>
        <w:rPr>
          <w:rStyle w:val="s2"/>
          <w:color w:val="212121"/>
        </w:rPr>
        <w:t>Число</w:t>
      </w:r>
      <w:r w:rsidRPr="006D3A3B">
        <w:rPr>
          <w:rStyle w:val="s2"/>
          <w:color w:val="212121"/>
          <w:lang w:val="en-US"/>
        </w:rPr>
        <w:t xml:space="preserve"> </w:t>
      </w:r>
      <w:r>
        <w:rPr>
          <w:rStyle w:val="s2"/>
          <w:color w:val="212121"/>
        </w:rPr>
        <w:t>удаленных</w:t>
      </w:r>
      <w:r w:rsidRPr="006D3A3B">
        <w:rPr>
          <w:rStyle w:val="s2"/>
          <w:color w:val="212121"/>
          <w:lang w:val="en-US"/>
        </w:rPr>
        <w:t xml:space="preserve"> </w:t>
      </w:r>
      <w:r>
        <w:rPr>
          <w:rStyle w:val="s2"/>
          <w:color w:val="212121"/>
        </w:rPr>
        <w:t>строк</w:t>
      </w:r>
      <w:r w:rsidRPr="006D3A3B">
        <w:rPr>
          <w:rStyle w:val="s2"/>
          <w:color w:val="212121"/>
          <w:lang w:val="en-US"/>
        </w:rPr>
        <w:t xml:space="preserve">: </w:t>
      </w:r>
      <w:r w:rsidRPr="006D3A3B">
        <w:rPr>
          <w:rStyle w:val="si"/>
          <w:color w:val="212121"/>
          <w:lang w:val="en-US"/>
        </w:rPr>
        <w:t>{}</w:t>
      </w:r>
      <w:r w:rsidRPr="006D3A3B">
        <w:rPr>
          <w:rStyle w:val="s2"/>
          <w:color w:val="212121"/>
          <w:lang w:val="en-US"/>
        </w:rPr>
        <w:t>"</w:t>
      </w:r>
      <w:r w:rsidRPr="006D3A3B">
        <w:rPr>
          <w:rStyle w:val="o"/>
          <w:rFonts w:eastAsia="Calibri"/>
          <w:b/>
          <w:bCs/>
          <w:color w:val="212121"/>
          <w:lang w:val="en-US"/>
        </w:rPr>
        <w:t>.</w:t>
      </w:r>
      <w:r w:rsidRPr="006D3A3B">
        <w:rPr>
          <w:rStyle w:val="n"/>
          <w:color w:val="212121"/>
          <w:lang w:val="en-US"/>
        </w:rPr>
        <w:t>format</w:t>
      </w:r>
      <w:r w:rsidRPr="006D3A3B">
        <w:rPr>
          <w:rStyle w:val="p"/>
          <w:color w:val="212121"/>
          <w:lang w:val="en-US"/>
        </w:rPr>
        <w:t>(</w:t>
      </w:r>
      <w:r w:rsidRPr="006D3A3B">
        <w:rPr>
          <w:rStyle w:val="n"/>
          <w:color w:val="212121"/>
          <w:lang w:val="en-US"/>
        </w:rPr>
        <w:t>row_before_dpop</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n"/>
          <w:color w:val="212121"/>
          <w:lang w:val="en-US"/>
        </w:rPr>
        <w:t>row_after_dpop</w:t>
      </w:r>
      <w:r w:rsidRPr="006D3A3B">
        <w:rPr>
          <w:rStyle w:val="p"/>
          <w:color w:val="212121"/>
          <w:lang w:val="en-US"/>
        </w:rPr>
        <w:t>))</w:t>
      </w:r>
    </w:p>
    <w:p w14:paraId="7177BD0A" w14:textId="6B5B841C" w:rsidR="006D3A3B" w:rsidRDefault="006D3A3B" w:rsidP="006D3A3B">
      <w:pPr>
        <w:pStyle w:val="HTML"/>
        <w:spacing w:line="244" w:lineRule="atLeast"/>
        <w:rPr>
          <w:rStyle w:val="p"/>
          <w:color w:val="212121"/>
          <w:lang w:val="en-US"/>
        </w:rPr>
      </w:pPr>
      <w:r w:rsidRPr="006D3A3B">
        <w:rPr>
          <w:rStyle w:val="nb"/>
          <w:rFonts w:eastAsia="Calibri"/>
          <w:color w:val="212121"/>
          <w:lang w:val="en-US"/>
        </w:rPr>
        <w:t>print</w:t>
      </w:r>
      <w:r w:rsidRPr="006D3A3B">
        <w:rPr>
          <w:rStyle w:val="p"/>
          <w:color w:val="212121"/>
          <w:lang w:val="en-US"/>
        </w:rPr>
        <w:t>(</w:t>
      </w:r>
      <w:r w:rsidRPr="006D3A3B">
        <w:rPr>
          <w:rStyle w:val="s2"/>
          <w:color w:val="212121"/>
          <w:lang w:val="en-US"/>
        </w:rPr>
        <w:t>"</w:t>
      </w:r>
      <w:r>
        <w:rPr>
          <w:rStyle w:val="s2"/>
          <w:color w:val="212121"/>
        </w:rPr>
        <w:t>Оставшиеся</w:t>
      </w:r>
      <w:r w:rsidRPr="006D3A3B">
        <w:rPr>
          <w:rStyle w:val="s2"/>
          <w:color w:val="212121"/>
          <w:lang w:val="en-US"/>
        </w:rPr>
        <w:t xml:space="preserve"> </w:t>
      </w:r>
      <w:r>
        <w:rPr>
          <w:rStyle w:val="s2"/>
          <w:color w:val="212121"/>
        </w:rPr>
        <w:t>признаки</w:t>
      </w:r>
      <w:r w:rsidRPr="006D3A3B">
        <w:rPr>
          <w:rStyle w:val="s2"/>
          <w:color w:val="212121"/>
          <w:lang w:val="en-US"/>
        </w:rPr>
        <w:t xml:space="preserve"> </w:t>
      </w:r>
      <w:r>
        <w:rPr>
          <w:rStyle w:val="s2"/>
          <w:color w:val="212121"/>
        </w:rPr>
        <w:t>с</w:t>
      </w:r>
      <w:r w:rsidRPr="006D3A3B">
        <w:rPr>
          <w:rStyle w:val="s2"/>
          <w:color w:val="212121"/>
          <w:lang w:val="en-US"/>
        </w:rPr>
        <w:t xml:space="preserve"> </w:t>
      </w:r>
      <w:r>
        <w:rPr>
          <w:rStyle w:val="s2"/>
          <w:color w:val="212121"/>
        </w:rPr>
        <w:t>пропусками</w:t>
      </w:r>
      <w:r w:rsidRPr="006D3A3B">
        <w:rPr>
          <w:rStyle w:val="s2"/>
          <w:color w:val="212121"/>
          <w:lang w:val="en-US"/>
        </w:rPr>
        <w:t xml:space="preserve">: </w:t>
      </w:r>
      <w:r w:rsidRPr="006D3A3B">
        <w:rPr>
          <w:rStyle w:val="si"/>
          <w:color w:val="212121"/>
          <w:lang w:val="en-US"/>
        </w:rPr>
        <w:t>{}</w:t>
      </w:r>
      <w:r w:rsidRPr="006D3A3B">
        <w:rPr>
          <w:rStyle w:val="s2"/>
          <w:color w:val="212121"/>
          <w:lang w:val="en-US"/>
        </w:rPr>
        <w:t>"</w:t>
      </w:r>
      <w:r w:rsidRPr="006D3A3B">
        <w:rPr>
          <w:rStyle w:val="o"/>
          <w:rFonts w:eastAsia="Calibri"/>
          <w:b/>
          <w:bCs/>
          <w:color w:val="212121"/>
          <w:lang w:val="en-US"/>
        </w:rPr>
        <w:t>.</w:t>
      </w:r>
      <w:r w:rsidRPr="006D3A3B">
        <w:rPr>
          <w:rStyle w:val="n"/>
          <w:color w:val="212121"/>
          <w:lang w:val="en-US"/>
        </w:rPr>
        <w:t>format</w:t>
      </w:r>
      <w:r w:rsidRPr="006D3A3B">
        <w:rPr>
          <w:rStyle w:val="p"/>
          <w:color w:val="212121"/>
          <w:lang w:val="en-US"/>
        </w:rPr>
        <w:t>(</w:t>
      </w:r>
      <w:r w:rsidRPr="006D3A3B">
        <w:rPr>
          <w:rStyle w:val="nb"/>
          <w:rFonts w:eastAsia="Calibri"/>
          <w:color w:val="212121"/>
          <w:lang w:val="en-US"/>
        </w:rPr>
        <w:t>str</w:t>
      </w:r>
      <w:r w:rsidRPr="006D3A3B">
        <w:rPr>
          <w:rStyle w:val="p"/>
          <w:color w:val="212121"/>
          <w:lang w:val="en-US"/>
        </w:rPr>
        <w:t>(</w:t>
      </w:r>
      <w:r w:rsidRPr="006D3A3B">
        <w:rPr>
          <w:rStyle w:val="n"/>
          <w:color w:val="212121"/>
          <w:lang w:val="en-US"/>
        </w:rPr>
        <w:t>get_missing_columns</w:t>
      </w:r>
      <w:r w:rsidRPr="006D3A3B">
        <w:rPr>
          <w:rStyle w:val="p"/>
          <w:color w:val="212121"/>
          <w:lang w:val="en-US"/>
        </w:rPr>
        <w:t>(</w:t>
      </w:r>
      <w:r w:rsidRPr="006D3A3B">
        <w:rPr>
          <w:rStyle w:val="n"/>
          <w:color w:val="212121"/>
          <w:lang w:val="en-US"/>
        </w:rPr>
        <w:t>dataset</w:t>
      </w:r>
      <w:r w:rsidRPr="006D3A3B">
        <w:rPr>
          <w:rStyle w:val="p"/>
          <w:color w:val="212121"/>
          <w:lang w:val="en-US"/>
        </w:rPr>
        <w:t>,</w:t>
      </w:r>
      <w:r w:rsidRPr="006D3A3B">
        <w:rPr>
          <w:color w:val="212121"/>
          <w:lang w:val="en-US"/>
        </w:rPr>
        <w:t xml:space="preserve"> </w:t>
      </w:r>
      <w:r w:rsidRPr="006D3A3B">
        <w:rPr>
          <w:rStyle w:val="n"/>
          <w:color w:val="212121"/>
          <w:lang w:val="en-US"/>
        </w:rPr>
        <w:t>is_print</w:t>
      </w:r>
      <w:r w:rsidRPr="006D3A3B">
        <w:rPr>
          <w:color w:val="212121"/>
          <w:lang w:val="en-US"/>
        </w:rPr>
        <w:t xml:space="preserve"> </w:t>
      </w:r>
      <w:r w:rsidRPr="006D3A3B">
        <w:rPr>
          <w:rStyle w:val="o"/>
          <w:rFonts w:eastAsia="Calibri"/>
          <w:b/>
          <w:bCs/>
          <w:color w:val="212121"/>
          <w:lang w:val="en-US"/>
        </w:rPr>
        <w:t>=</w:t>
      </w:r>
      <w:r w:rsidRPr="006D3A3B">
        <w:rPr>
          <w:color w:val="212121"/>
          <w:lang w:val="en-US"/>
        </w:rPr>
        <w:t xml:space="preserve"> </w:t>
      </w:r>
      <w:r w:rsidRPr="006D3A3B">
        <w:rPr>
          <w:rStyle w:val="kc"/>
          <w:b/>
          <w:bCs/>
          <w:color w:val="212121"/>
          <w:lang w:val="en-US"/>
        </w:rPr>
        <w:t>False</w:t>
      </w:r>
      <w:r w:rsidRPr="006D3A3B">
        <w:rPr>
          <w:rStyle w:val="p"/>
          <w:color w:val="212121"/>
          <w:lang w:val="en-US"/>
        </w:rPr>
        <w:t>))))</w:t>
      </w:r>
    </w:p>
    <w:p w14:paraId="30E81870" w14:textId="77777777" w:rsidR="000531D0" w:rsidRDefault="000531D0" w:rsidP="006D3A3B">
      <w:pPr>
        <w:pStyle w:val="HTML"/>
        <w:spacing w:line="244" w:lineRule="atLeast"/>
        <w:rPr>
          <w:rStyle w:val="p"/>
          <w:color w:val="212121"/>
          <w:lang w:val="en-US"/>
        </w:rPr>
      </w:pPr>
    </w:p>
    <w:p w14:paraId="224986BA" w14:textId="289522EF" w:rsidR="000531D0" w:rsidRPr="006D3A3B" w:rsidRDefault="000531D0" w:rsidP="006D3A3B">
      <w:pPr>
        <w:pStyle w:val="HTML"/>
        <w:spacing w:line="244" w:lineRule="atLeast"/>
        <w:rPr>
          <w:color w:val="212121"/>
          <w:lang w:val="en-US"/>
        </w:rPr>
      </w:pPr>
      <w:r>
        <w:rPr>
          <w:noProof/>
        </w:rPr>
        <w:drawing>
          <wp:inline distT="0" distB="0" distL="0" distR="0" wp14:anchorId="7C69EC88" wp14:editId="0A2FEB1E">
            <wp:extent cx="6119495" cy="10864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086485"/>
                    </a:xfrm>
                    <a:prstGeom prst="rect">
                      <a:avLst/>
                    </a:prstGeom>
                  </pic:spPr>
                </pic:pic>
              </a:graphicData>
            </a:graphic>
          </wp:inline>
        </w:drawing>
      </w:r>
    </w:p>
    <w:p w14:paraId="020A4DA8" w14:textId="275C0B3E" w:rsidR="000531D0" w:rsidRDefault="000531D0" w:rsidP="000531D0">
      <w:pPr>
        <w:ind w:firstLine="708"/>
        <w:jc w:val="center"/>
        <w:rPr>
          <w:rFonts w:ascii="Times New Roman" w:hAnsi="Times New Roman"/>
          <w:sz w:val="28"/>
          <w:szCs w:val="28"/>
        </w:rPr>
      </w:pPr>
      <w:r>
        <w:rPr>
          <w:rFonts w:ascii="Times New Roman" w:hAnsi="Times New Roman"/>
          <w:sz w:val="28"/>
          <w:szCs w:val="28"/>
        </w:rPr>
        <w:t>Рисунок 3. Число пропусков после удаления строк.</w:t>
      </w:r>
    </w:p>
    <w:p w14:paraId="11280638" w14:textId="47835867" w:rsidR="00EB0017" w:rsidRDefault="00EB0017" w:rsidP="000531D0">
      <w:pPr>
        <w:ind w:firstLine="708"/>
        <w:jc w:val="center"/>
        <w:rPr>
          <w:rFonts w:ascii="Times New Roman" w:hAnsi="Times New Roman"/>
          <w:sz w:val="28"/>
          <w:szCs w:val="28"/>
        </w:rPr>
      </w:pPr>
    </w:p>
    <w:p w14:paraId="14E33AE4" w14:textId="6C56FDA4" w:rsidR="00EB0017" w:rsidRDefault="00EB0017" w:rsidP="000531D0">
      <w:pPr>
        <w:ind w:firstLine="708"/>
        <w:jc w:val="center"/>
        <w:rPr>
          <w:rFonts w:ascii="Times New Roman" w:hAnsi="Times New Roman"/>
          <w:sz w:val="28"/>
          <w:szCs w:val="28"/>
        </w:rPr>
      </w:pPr>
    </w:p>
    <w:p w14:paraId="7C703A8F" w14:textId="78837B5A" w:rsidR="00EB0017" w:rsidRDefault="00EB0017" w:rsidP="000531D0">
      <w:pPr>
        <w:ind w:firstLine="708"/>
        <w:jc w:val="center"/>
        <w:rPr>
          <w:rFonts w:ascii="Times New Roman" w:hAnsi="Times New Roman"/>
          <w:sz w:val="28"/>
          <w:szCs w:val="28"/>
        </w:rPr>
      </w:pPr>
    </w:p>
    <w:p w14:paraId="2E55323E" w14:textId="56374FBB" w:rsidR="00702A5D" w:rsidRPr="00DF590C" w:rsidRDefault="00702A5D" w:rsidP="00702A5D">
      <w:pPr>
        <w:pStyle w:val="CustomHeader"/>
        <w:rPr>
          <w:rFonts w:ascii="Times New Roman" w:hAnsi="Times New Roman" w:cs="Times New Roman"/>
          <w:i w:val="0"/>
          <w:iCs/>
          <w:sz w:val="36"/>
          <w:szCs w:val="36"/>
          <w:shd w:val="clear" w:color="auto" w:fill="FFFFFF"/>
        </w:rPr>
      </w:pPr>
      <w:bookmarkStart w:id="3" w:name="_Toc91068755"/>
      <w:r>
        <w:rPr>
          <w:rFonts w:ascii="Times New Roman" w:hAnsi="Times New Roman" w:cs="Times New Roman"/>
          <w:i w:val="0"/>
          <w:iCs/>
          <w:sz w:val="36"/>
          <w:szCs w:val="36"/>
          <w:shd w:val="clear" w:color="auto" w:fill="FFFFFF"/>
        </w:rPr>
        <w:lastRenderedPageBreak/>
        <w:t>1.2 Обработка не стандартных признаков</w:t>
      </w:r>
      <w:bookmarkEnd w:id="3"/>
    </w:p>
    <w:p w14:paraId="67203231" w14:textId="46686771" w:rsidR="00EB0017" w:rsidRDefault="00EB0017" w:rsidP="00EB0017">
      <w:pPr>
        <w:ind w:firstLine="708"/>
        <w:rPr>
          <w:rFonts w:ascii="Times New Roman" w:hAnsi="Times New Roman"/>
          <w:sz w:val="28"/>
          <w:szCs w:val="28"/>
        </w:rPr>
      </w:pPr>
      <w:r>
        <w:rPr>
          <w:rFonts w:ascii="Times New Roman" w:hAnsi="Times New Roman"/>
          <w:sz w:val="28"/>
          <w:szCs w:val="28"/>
        </w:rPr>
        <w:t>Таким образом, о</w:t>
      </w:r>
      <w:r w:rsidRPr="00EB0017">
        <w:rPr>
          <w:rFonts w:ascii="Times New Roman" w:hAnsi="Times New Roman"/>
          <w:sz w:val="28"/>
          <w:szCs w:val="28"/>
        </w:rPr>
        <w:t>стались лишь категориальные признаки с пропусками. Однако признак Т - температура, по существу, числовое значение. Необходимо преобразовать его к float типу. Часть значений в колонке Т сложно однозначно итерпретировать (например: "C1+D1=75°C; M0=72°C"), заменим их пустыми значениями:</w:t>
      </w:r>
    </w:p>
    <w:p w14:paraId="064D8165" w14:textId="77777777" w:rsidR="00EB0017" w:rsidRPr="00EB0017" w:rsidRDefault="00EB0017" w:rsidP="00EB0017">
      <w:pPr>
        <w:pStyle w:val="HTML"/>
        <w:spacing w:line="244" w:lineRule="atLeast"/>
        <w:rPr>
          <w:color w:val="212121"/>
          <w:lang w:val="en-US"/>
        </w:rPr>
      </w:pPr>
      <w:r w:rsidRPr="00EB0017">
        <w:rPr>
          <w:rStyle w:val="n"/>
          <w:color w:val="212121"/>
          <w:lang w:val="en-US"/>
        </w:rPr>
        <w:t>regex_is_valid</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sa"/>
          <w:color w:val="212121"/>
          <w:lang w:val="en-US"/>
        </w:rPr>
        <w:t>r</w:t>
      </w:r>
      <w:r w:rsidRPr="00EB0017">
        <w:rPr>
          <w:rStyle w:val="s1"/>
          <w:rFonts w:eastAsia="Calibri"/>
          <w:color w:val="212121"/>
          <w:lang w:val="en-US"/>
        </w:rPr>
        <w:t>'^[0-9\.°\sC</w:t>
      </w:r>
      <w:r>
        <w:rPr>
          <w:rStyle w:val="s1"/>
          <w:rFonts w:eastAsia="Calibri"/>
          <w:color w:val="212121"/>
        </w:rPr>
        <w:t>С</w:t>
      </w:r>
      <w:r w:rsidRPr="00EB0017">
        <w:rPr>
          <w:rStyle w:val="s1"/>
          <w:rFonts w:eastAsia="Calibri"/>
          <w:color w:val="212121"/>
          <w:lang w:val="en-US"/>
        </w:rPr>
        <w:t>]*$'</w:t>
      </w:r>
    </w:p>
    <w:p w14:paraId="6669AC32" w14:textId="77777777" w:rsidR="00EB0017" w:rsidRPr="00EB0017" w:rsidRDefault="00EB0017" w:rsidP="00EB0017">
      <w:pPr>
        <w:pStyle w:val="HTML"/>
        <w:spacing w:line="244" w:lineRule="atLeast"/>
        <w:rPr>
          <w:color w:val="212121"/>
          <w:lang w:val="en-US"/>
        </w:rPr>
      </w:pPr>
      <w:r w:rsidRPr="00EB0017">
        <w:rPr>
          <w:rStyle w:val="n"/>
          <w:color w:val="212121"/>
          <w:lang w:val="en-US"/>
        </w:rPr>
        <w:t>not_valid</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p"/>
          <w:color w:val="212121"/>
          <w:lang w:val="en-US"/>
        </w:rPr>
        <w:t>[]</w:t>
      </w:r>
    </w:p>
    <w:p w14:paraId="7EFFF651" w14:textId="77777777" w:rsidR="00EB0017" w:rsidRPr="00EB0017" w:rsidRDefault="00EB0017" w:rsidP="00EB0017">
      <w:pPr>
        <w:pStyle w:val="HTML"/>
        <w:spacing w:line="244" w:lineRule="atLeast"/>
        <w:rPr>
          <w:color w:val="212121"/>
          <w:lang w:val="en-US"/>
        </w:rPr>
      </w:pPr>
      <w:r w:rsidRPr="00EB0017">
        <w:rPr>
          <w:rStyle w:val="k"/>
          <w:rFonts w:eastAsia="Calibri"/>
          <w:b/>
          <w:bCs/>
          <w:color w:val="212121"/>
          <w:lang w:val="en-US"/>
        </w:rPr>
        <w:t>for</w:t>
      </w:r>
      <w:r w:rsidRPr="00EB0017">
        <w:rPr>
          <w:color w:val="212121"/>
          <w:lang w:val="en-US"/>
        </w:rPr>
        <w:t xml:space="preserve"> </w:t>
      </w:r>
      <w:r w:rsidRPr="00EB0017">
        <w:rPr>
          <w:rStyle w:val="n"/>
          <w:color w:val="212121"/>
          <w:lang w:val="en-US"/>
        </w:rPr>
        <w:t>val</w:t>
      </w:r>
      <w:r w:rsidRPr="00EB0017">
        <w:rPr>
          <w:color w:val="212121"/>
          <w:lang w:val="en-US"/>
        </w:rPr>
        <w:t xml:space="preserve"> </w:t>
      </w:r>
      <w:r w:rsidRPr="00EB0017">
        <w:rPr>
          <w:rStyle w:val="ow"/>
          <w:b/>
          <w:bCs/>
          <w:color w:val="212121"/>
          <w:lang w:val="en-US"/>
        </w:rPr>
        <w:t>in</w:t>
      </w: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s1"/>
          <w:rFonts w:eastAsia="Calibri"/>
          <w:color w:val="212121"/>
          <w:lang w:val="en-US"/>
        </w:rPr>
        <w:t>'T'</w:t>
      </w:r>
      <w:r w:rsidRPr="00EB0017">
        <w:rPr>
          <w:rStyle w:val="p"/>
          <w:color w:val="212121"/>
          <w:lang w:val="en-US"/>
        </w:rPr>
        <w:t>]:</w:t>
      </w:r>
    </w:p>
    <w:p w14:paraId="3C9980CE"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if</w:t>
      </w:r>
      <w:r w:rsidRPr="00EB0017">
        <w:rPr>
          <w:color w:val="212121"/>
          <w:lang w:val="en-US"/>
        </w:rPr>
        <w:t xml:space="preserve"> </w:t>
      </w:r>
      <w:r w:rsidRPr="00EB0017">
        <w:rPr>
          <w:rStyle w:val="ow"/>
          <w:b/>
          <w:bCs/>
          <w:color w:val="212121"/>
          <w:lang w:val="en-US"/>
        </w:rPr>
        <w:t>not</w:t>
      </w:r>
      <w:r w:rsidRPr="00EB0017">
        <w:rPr>
          <w:color w:val="212121"/>
          <w:lang w:val="en-US"/>
        </w:rPr>
        <w:t xml:space="preserve"> </w:t>
      </w:r>
      <w:r w:rsidRPr="00EB0017">
        <w:rPr>
          <w:rStyle w:val="n"/>
          <w:color w:val="212121"/>
          <w:lang w:val="en-US"/>
        </w:rPr>
        <w:t>re</w:t>
      </w:r>
      <w:r w:rsidRPr="00EB0017">
        <w:rPr>
          <w:rStyle w:val="o"/>
          <w:rFonts w:eastAsia="Calibri"/>
          <w:b/>
          <w:bCs/>
          <w:color w:val="212121"/>
          <w:lang w:val="en-US"/>
        </w:rPr>
        <w:t>.</w:t>
      </w:r>
      <w:r w:rsidRPr="00EB0017">
        <w:rPr>
          <w:rStyle w:val="n"/>
          <w:color w:val="212121"/>
          <w:lang w:val="en-US"/>
        </w:rPr>
        <w:t>match</w:t>
      </w:r>
      <w:r w:rsidRPr="00EB0017">
        <w:rPr>
          <w:rStyle w:val="p"/>
          <w:color w:val="212121"/>
          <w:lang w:val="en-US"/>
        </w:rPr>
        <w:t>(</w:t>
      </w:r>
      <w:r w:rsidRPr="00EB0017">
        <w:rPr>
          <w:rStyle w:val="n"/>
          <w:color w:val="212121"/>
          <w:lang w:val="en-US"/>
        </w:rPr>
        <w:t>regex_is_valid</w:t>
      </w:r>
      <w:r w:rsidRPr="00EB0017">
        <w:rPr>
          <w:rStyle w:val="p"/>
          <w:color w:val="212121"/>
          <w:lang w:val="en-US"/>
        </w:rPr>
        <w:t>,</w:t>
      </w:r>
      <w:r w:rsidRPr="00EB0017">
        <w:rPr>
          <w:color w:val="212121"/>
          <w:lang w:val="en-US"/>
        </w:rPr>
        <w:t xml:space="preserve"> </w:t>
      </w:r>
      <w:r w:rsidRPr="00EB0017">
        <w:rPr>
          <w:rStyle w:val="nb"/>
          <w:color w:val="212121"/>
          <w:lang w:val="en-US"/>
        </w:rPr>
        <w:t>str</w:t>
      </w:r>
      <w:r w:rsidRPr="00EB0017">
        <w:rPr>
          <w:rStyle w:val="p"/>
          <w:color w:val="212121"/>
          <w:lang w:val="en-US"/>
        </w:rPr>
        <w:t>(</w:t>
      </w:r>
      <w:r w:rsidRPr="00EB0017">
        <w:rPr>
          <w:rStyle w:val="n"/>
          <w:color w:val="212121"/>
          <w:lang w:val="en-US"/>
        </w:rPr>
        <w:t>val</w:t>
      </w:r>
      <w:r w:rsidRPr="00EB0017">
        <w:rPr>
          <w:rStyle w:val="p"/>
          <w:color w:val="212121"/>
          <w:lang w:val="en-US"/>
        </w:rPr>
        <w:t>)):</w:t>
      </w:r>
    </w:p>
    <w:p w14:paraId="67EF3095"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n"/>
          <w:color w:val="212121"/>
          <w:lang w:val="en-US"/>
        </w:rPr>
        <w:t>not_valid</w:t>
      </w:r>
      <w:r w:rsidRPr="00EB0017">
        <w:rPr>
          <w:rStyle w:val="o"/>
          <w:rFonts w:eastAsia="Calibri"/>
          <w:b/>
          <w:bCs/>
          <w:color w:val="212121"/>
          <w:lang w:val="en-US"/>
        </w:rPr>
        <w:t>.</w:t>
      </w:r>
      <w:r w:rsidRPr="00EB0017">
        <w:rPr>
          <w:rStyle w:val="n"/>
          <w:color w:val="212121"/>
          <w:lang w:val="en-US"/>
        </w:rPr>
        <w:t>append</w:t>
      </w:r>
      <w:r w:rsidRPr="00EB0017">
        <w:rPr>
          <w:rStyle w:val="p"/>
          <w:color w:val="212121"/>
          <w:lang w:val="en-US"/>
        </w:rPr>
        <w:t>(</w:t>
      </w:r>
      <w:r w:rsidRPr="00EB0017">
        <w:rPr>
          <w:rStyle w:val="n"/>
          <w:color w:val="212121"/>
          <w:lang w:val="en-US"/>
        </w:rPr>
        <w:t>val</w:t>
      </w:r>
      <w:r w:rsidRPr="00EB0017">
        <w:rPr>
          <w:rStyle w:val="p"/>
          <w:color w:val="212121"/>
          <w:lang w:val="en-US"/>
        </w:rPr>
        <w:t>)</w:t>
      </w:r>
      <w:r w:rsidRPr="00EB0017">
        <w:rPr>
          <w:color w:val="212121"/>
          <w:lang w:val="en-US"/>
        </w:rPr>
        <w:t xml:space="preserve">        </w:t>
      </w:r>
    </w:p>
    <w:p w14:paraId="5E27A47C" w14:textId="77777777" w:rsidR="00EB0017" w:rsidRPr="00EB0017" w:rsidRDefault="00EB0017" w:rsidP="00EB0017">
      <w:pPr>
        <w:pStyle w:val="HTML"/>
        <w:spacing w:line="244" w:lineRule="atLeast"/>
        <w:rPr>
          <w:color w:val="212121"/>
          <w:lang w:val="en-US"/>
        </w:rPr>
      </w:pPr>
      <w:r w:rsidRPr="00EB0017">
        <w:rPr>
          <w:rStyle w:val="n"/>
          <w:color w:val="212121"/>
          <w:lang w:val="en-US"/>
        </w:rPr>
        <w:t>dataset</w:t>
      </w:r>
      <w:r w:rsidRPr="00EB0017">
        <w:rPr>
          <w:rStyle w:val="p"/>
          <w:color w:val="212121"/>
          <w:lang w:val="en-US"/>
        </w:rPr>
        <w:t>[</w:t>
      </w:r>
      <w:r w:rsidRPr="00EB0017">
        <w:rPr>
          <w:rStyle w:val="s1"/>
          <w:rFonts w:eastAsia="Calibri"/>
          <w:color w:val="212121"/>
          <w:lang w:val="en-US"/>
        </w:rPr>
        <w:t>'T'</w:t>
      </w:r>
      <w:r w:rsidRPr="00EB0017">
        <w:rPr>
          <w:rStyle w:val="p"/>
          <w:color w:val="212121"/>
          <w:lang w:val="en-US"/>
        </w:rPr>
        <w:t>]</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s1"/>
          <w:rFonts w:eastAsia="Calibri"/>
          <w:color w:val="212121"/>
          <w:lang w:val="en-US"/>
        </w:rPr>
        <w:t>'T'</w:t>
      </w:r>
      <w:r w:rsidRPr="00EB0017">
        <w:rPr>
          <w:rStyle w:val="p"/>
          <w:color w:val="212121"/>
          <w:lang w:val="en-US"/>
        </w:rPr>
        <w:t>]</w:t>
      </w:r>
      <w:r w:rsidRPr="00EB0017">
        <w:rPr>
          <w:rStyle w:val="o"/>
          <w:rFonts w:eastAsia="Calibri"/>
          <w:b/>
          <w:bCs/>
          <w:color w:val="212121"/>
          <w:lang w:val="en-US"/>
        </w:rPr>
        <w:t>.</w:t>
      </w:r>
      <w:r w:rsidRPr="00EB0017">
        <w:rPr>
          <w:rStyle w:val="n"/>
          <w:color w:val="212121"/>
          <w:lang w:val="en-US"/>
        </w:rPr>
        <w:t>replace</w:t>
      </w:r>
      <w:r w:rsidRPr="00EB0017">
        <w:rPr>
          <w:rStyle w:val="p"/>
          <w:color w:val="212121"/>
          <w:lang w:val="en-US"/>
        </w:rPr>
        <w:t>(</w:t>
      </w:r>
      <w:r w:rsidRPr="00EB0017">
        <w:rPr>
          <w:rStyle w:val="nb"/>
          <w:color w:val="212121"/>
          <w:lang w:val="en-US"/>
        </w:rPr>
        <w:t>list</w:t>
      </w:r>
      <w:r w:rsidRPr="00EB0017">
        <w:rPr>
          <w:rStyle w:val="p"/>
          <w:color w:val="212121"/>
          <w:lang w:val="en-US"/>
        </w:rPr>
        <w:t>(</w:t>
      </w:r>
      <w:r w:rsidRPr="00EB0017">
        <w:rPr>
          <w:rStyle w:val="nb"/>
          <w:color w:val="212121"/>
          <w:lang w:val="en-US"/>
        </w:rPr>
        <w:t>set</w:t>
      </w:r>
      <w:r w:rsidRPr="00EB0017">
        <w:rPr>
          <w:rStyle w:val="p"/>
          <w:color w:val="212121"/>
          <w:lang w:val="en-US"/>
        </w:rPr>
        <w:t>(</w:t>
      </w:r>
      <w:r w:rsidRPr="00EB0017">
        <w:rPr>
          <w:rStyle w:val="n"/>
          <w:color w:val="212121"/>
          <w:lang w:val="en-US"/>
        </w:rPr>
        <w:t>not_valid</w:t>
      </w:r>
      <w:r w:rsidRPr="00EB0017">
        <w:rPr>
          <w:rStyle w:val="p"/>
          <w:color w:val="212121"/>
          <w:lang w:val="en-US"/>
        </w:rPr>
        <w:t>)),</w:t>
      </w:r>
      <w:r w:rsidRPr="00EB0017">
        <w:rPr>
          <w:color w:val="212121"/>
          <w:lang w:val="en-US"/>
        </w:rPr>
        <w:t xml:space="preserve"> </w:t>
      </w:r>
      <w:r w:rsidRPr="00EB0017">
        <w:rPr>
          <w:rStyle w:val="n"/>
          <w:color w:val="212121"/>
          <w:lang w:val="en-US"/>
        </w:rPr>
        <w:t>np</w:t>
      </w:r>
      <w:r w:rsidRPr="00EB0017">
        <w:rPr>
          <w:rStyle w:val="o"/>
          <w:rFonts w:eastAsia="Calibri"/>
          <w:b/>
          <w:bCs/>
          <w:color w:val="212121"/>
          <w:lang w:val="en-US"/>
        </w:rPr>
        <w:t>.</w:t>
      </w:r>
      <w:r w:rsidRPr="00EB0017">
        <w:rPr>
          <w:rStyle w:val="n"/>
          <w:color w:val="212121"/>
          <w:lang w:val="en-US"/>
        </w:rPr>
        <w:t>nan</w:t>
      </w:r>
      <w:r w:rsidRPr="00EB0017">
        <w:rPr>
          <w:rStyle w:val="p"/>
          <w:color w:val="212121"/>
          <w:lang w:val="en-US"/>
        </w:rPr>
        <w:t>)</w:t>
      </w:r>
    </w:p>
    <w:p w14:paraId="45DC2F36" w14:textId="2B0BFF24" w:rsidR="00EB0017" w:rsidRDefault="00EB0017" w:rsidP="00EB0017">
      <w:pPr>
        <w:ind w:firstLine="708"/>
        <w:rPr>
          <w:rFonts w:ascii="Times New Roman" w:hAnsi="Times New Roman"/>
          <w:sz w:val="28"/>
          <w:szCs w:val="28"/>
          <w:lang w:val="en-US"/>
        </w:rPr>
      </w:pPr>
    </w:p>
    <w:p w14:paraId="0647CE5D" w14:textId="5671D9EE" w:rsidR="00EB0017" w:rsidRDefault="00EB0017" w:rsidP="00EB0017">
      <w:pPr>
        <w:ind w:firstLine="708"/>
        <w:rPr>
          <w:rFonts w:ascii="Times New Roman" w:hAnsi="Times New Roman"/>
          <w:sz w:val="28"/>
          <w:szCs w:val="28"/>
        </w:rPr>
      </w:pPr>
      <w:r>
        <w:rPr>
          <w:rFonts w:ascii="Times New Roman" w:hAnsi="Times New Roman"/>
          <w:sz w:val="28"/>
          <w:szCs w:val="28"/>
        </w:rPr>
        <w:t xml:space="preserve">Далее извлечем строк </w:t>
      </w:r>
      <w:r>
        <w:rPr>
          <w:rFonts w:ascii="Times New Roman" w:hAnsi="Times New Roman"/>
          <w:sz w:val="28"/>
          <w:szCs w:val="28"/>
          <w:lang w:val="en-US"/>
        </w:rPr>
        <w:t>float</w:t>
      </w:r>
      <w:r w:rsidRPr="00EB0017">
        <w:rPr>
          <w:rFonts w:ascii="Times New Roman" w:hAnsi="Times New Roman"/>
          <w:sz w:val="28"/>
          <w:szCs w:val="28"/>
        </w:rPr>
        <w:t xml:space="preserve"> </w:t>
      </w:r>
      <w:r>
        <w:rPr>
          <w:rFonts w:ascii="Times New Roman" w:hAnsi="Times New Roman"/>
          <w:sz w:val="28"/>
          <w:szCs w:val="28"/>
        </w:rPr>
        <w:t>значения:</w:t>
      </w:r>
    </w:p>
    <w:p w14:paraId="744A979E" w14:textId="77777777" w:rsidR="00EB0017" w:rsidRPr="00EB0017" w:rsidRDefault="00EB0017" w:rsidP="00EB0017">
      <w:pPr>
        <w:pStyle w:val="HTML"/>
        <w:spacing w:line="244" w:lineRule="atLeast"/>
        <w:rPr>
          <w:color w:val="212121"/>
          <w:lang w:val="en-US"/>
        </w:rPr>
      </w:pPr>
      <w:r w:rsidRPr="00EB0017">
        <w:rPr>
          <w:rStyle w:val="n"/>
          <w:color w:val="212121"/>
          <w:lang w:val="en-US"/>
        </w:rPr>
        <w:t>regex_val</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sa"/>
          <w:color w:val="212121"/>
          <w:lang w:val="en-US"/>
        </w:rPr>
        <w:t>r</w:t>
      </w:r>
      <w:r w:rsidRPr="00EB0017">
        <w:rPr>
          <w:rStyle w:val="s1"/>
          <w:rFonts w:eastAsia="Calibri"/>
          <w:color w:val="212121"/>
          <w:lang w:val="en-US"/>
        </w:rPr>
        <w:t>'[0-9\.]{1,7}'</w:t>
      </w:r>
    </w:p>
    <w:p w14:paraId="6CA771D2" w14:textId="77777777" w:rsidR="00EB0017" w:rsidRPr="00EB0017" w:rsidRDefault="00EB0017" w:rsidP="00EB0017">
      <w:pPr>
        <w:pStyle w:val="HTML"/>
        <w:spacing w:line="244" w:lineRule="atLeast"/>
        <w:rPr>
          <w:color w:val="212121"/>
          <w:lang w:val="en-US"/>
        </w:rPr>
      </w:pPr>
      <w:r w:rsidRPr="00EB0017">
        <w:rPr>
          <w:rStyle w:val="n"/>
          <w:color w:val="212121"/>
          <w:lang w:val="en-US"/>
        </w:rPr>
        <w:t>col_name</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s2"/>
          <w:color w:val="212121"/>
          <w:lang w:val="en-US"/>
        </w:rPr>
        <w:t>"T"</w:t>
      </w:r>
    </w:p>
    <w:p w14:paraId="6EC67501" w14:textId="77777777" w:rsidR="00EB0017" w:rsidRPr="00EB0017" w:rsidRDefault="00EB0017" w:rsidP="00EB0017">
      <w:pPr>
        <w:pStyle w:val="HTML"/>
        <w:spacing w:line="244" w:lineRule="atLeast"/>
        <w:rPr>
          <w:color w:val="212121"/>
          <w:lang w:val="en-US"/>
        </w:rPr>
      </w:pPr>
      <w:r w:rsidRPr="00EB0017">
        <w:rPr>
          <w:rStyle w:val="k"/>
          <w:rFonts w:eastAsia="Calibri"/>
          <w:b/>
          <w:bCs/>
          <w:color w:val="212121"/>
          <w:lang w:val="en-US"/>
        </w:rPr>
        <w:t>for</w:t>
      </w:r>
      <w:r w:rsidRPr="00EB0017">
        <w:rPr>
          <w:color w:val="212121"/>
          <w:lang w:val="en-US"/>
        </w:rPr>
        <w:t xml:space="preserve"> </w:t>
      </w:r>
      <w:r w:rsidRPr="00EB0017">
        <w:rPr>
          <w:rStyle w:val="n"/>
          <w:color w:val="212121"/>
          <w:lang w:val="en-US"/>
        </w:rPr>
        <w:t>val</w:t>
      </w:r>
      <w:r w:rsidRPr="00EB0017">
        <w:rPr>
          <w:color w:val="212121"/>
          <w:lang w:val="en-US"/>
        </w:rPr>
        <w:t xml:space="preserve"> </w:t>
      </w:r>
      <w:r w:rsidRPr="00EB0017">
        <w:rPr>
          <w:rStyle w:val="ow"/>
          <w:b/>
          <w:bCs/>
          <w:color w:val="212121"/>
          <w:lang w:val="en-US"/>
        </w:rPr>
        <w:t>in</w:t>
      </w: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n"/>
          <w:color w:val="212121"/>
          <w:lang w:val="en-US"/>
        </w:rPr>
        <w:t>col_name</w:t>
      </w:r>
      <w:r w:rsidRPr="00EB0017">
        <w:rPr>
          <w:rStyle w:val="p"/>
          <w:color w:val="212121"/>
          <w:lang w:val="en-US"/>
        </w:rPr>
        <w:t>]:</w:t>
      </w:r>
    </w:p>
    <w:p w14:paraId="4E83A0F9"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if</w:t>
      </w:r>
      <w:r w:rsidRPr="00EB0017">
        <w:rPr>
          <w:color w:val="212121"/>
          <w:lang w:val="en-US"/>
        </w:rPr>
        <w:t xml:space="preserve"> </w:t>
      </w:r>
      <w:r w:rsidRPr="00EB0017">
        <w:rPr>
          <w:rStyle w:val="nb"/>
          <w:color w:val="212121"/>
          <w:lang w:val="en-US"/>
        </w:rPr>
        <w:t>type</w:t>
      </w:r>
      <w:r w:rsidRPr="00EB0017">
        <w:rPr>
          <w:rStyle w:val="p"/>
          <w:color w:val="212121"/>
          <w:lang w:val="en-US"/>
        </w:rPr>
        <w:t>(</w:t>
      </w:r>
      <w:r w:rsidRPr="00EB0017">
        <w:rPr>
          <w:rStyle w:val="n"/>
          <w:color w:val="212121"/>
          <w:lang w:val="en-US"/>
        </w:rPr>
        <w:t>val</w:t>
      </w:r>
      <w:r w:rsidRPr="00EB0017">
        <w:rPr>
          <w:rStyle w:val="p"/>
          <w:color w:val="212121"/>
          <w:lang w:val="en-US"/>
        </w:rPr>
        <w:t>)</w:t>
      </w:r>
      <w:r w:rsidRPr="00EB0017">
        <w:rPr>
          <w:color w:val="212121"/>
          <w:lang w:val="en-US"/>
        </w:rPr>
        <w:t xml:space="preserve"> </w:t>
      </w:r>
      <w:r w:rsidRPr="00EB0017">
        <w:rPr>
          <w:rStyle w:val="ow"/>
          <w:b/>
          <w:bCs/>
          <w:color w:val="212121"/>
          <w:lang w:val="en-US"/>
        </w:rPr>
        <w:t>is</w:t>
      </w:r>
      <w:r w:rsidRPr="00EB0017">
        <w:rPr>
          <w:color w:val="212121"/>
          <w:lang w:val="en-US"/>
        </w:rPr>
        <w:t xml:space="preserve"> </w:t>
      </w:r>
      <w:r w:rsidRPr="00EB0017">
        <w:rPr>
          <w:rStyle w:val="ow"/>
          <w:b/>
          <w:bCs/>
          <w:color w:val="212121"/>
          <w:lang w:val="en-US"/>
        </w:rPr>
        <w:t>not</w:t>
      </w:r>
      <w:r w:rsidRPr="00EB0017">
        <w:rPr>
          <w:color w:val="212121"/>
          <w:lang w:val="en-US"/>
        </w:rPr>
        <w:t xml:space="preserve"> </w:t>
      </w:r>
      <w:r w:rsidRPr="00EB0017">
        <w:rPr>
          <w:rStyle w:val="nb"/>
          <w:color w:val="212121"/>
          <w:lang w:val="en-US"/>
        </w:rPr>
        <w:t>str</w:t>
      </w:r>
      <w:r w:rsidRPr="00EB0017">
        <w:rPr>
          <w:rStyle w:val="p"/>
          <w:color w:val="212121"/>
          <w:lang w:val="en-US"/>
        </w:rPr>
        <w:t>:</w:t>
      </w:r>
    </w:p>
    <w:p w14:paraId="2AC342CE"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continue</w:t>
      </w:r>
    </w:p>
    <w:p w14:paraId="1FE6A437"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n"/>
          <w:color w:val="212121"/>
          <w:lang w:val="en-US"/>
        </w:rPr>
        <w:t>match</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re</w:t>
      </w:r>
      <w:r w:rsidRPr="00EB0017">
        <w:rPr>
          <w:rStyle w:val="o"/>
          <w:rFonts w:eastAsia="Calibri"/>
          <w:b/>
          <w:bCs/>
          <w:color w:val="212121"/>
          <w:lang w:val="en-US"/>
        </w:rPr>
        <w:t>.</w:t>
      </w:r>
      <w:r w:rsidRPr="00EB0017">
        <w:rPr>
          <w:rStyle w:val="n"/>
          <w:color w:val="212121"/>
          <w:lang w:val="en-US"/>
        </w:rPr>
        <w:t>search</w:t>
      </w:r>
      <w:r w:rsidRPr="00EB0017">
        <w:rPr>
          <w:rStyle w:val="p"/>
          <w:color w:val="212121"/>
          <w:lang w:val="en-US"/>
        </w:rPr>
        <w:t>(</w:t>
      </w:r>
      <w:r w:rsidRPr="00EB0017">
        <w:rPr>
          <w:rStyle w:val="n"/>
          <w:color w:val="212121"/>
          <w:lang w:val="en-US"/>
        </w:rPr>
        <w:t>regex_val</w:t>
      </w:r>
      <w:r w:rsidRPr="00EB0017">
        <w:rPr>
          <w:rStyle w:val="p"/>
          <w:color w:val="212121"/>
          <w:lang w:val="en-US"/>
        </w:rPr>
        <w:t>,</w:t>
      </w:r>
      <w:r w:rsidRPr="00EB0017">
        <w:rPr>
          <w:color w:val="212121"/>
          <w:lang w:val="en-US"/>
        </w:rPr>
        <w:t xml:space="preserve"> </w:t>
      </w:r>
      <w:r w:rsidRPr="00EB0017">
        <w:rPr>
          <w:rStyle w:val="n"/>
          <w:color w:val="212121"/>
          <w:lang w:val="en-US"/>
        </w:rPr>
        <w:t>val</w:t>
      </w:r>
      <w:r w:rsidRPr="00EB0017">
        <w:rPr>
          <w:rStyle w:val="p"/>
          <w:color w:val="212121"/>
          <w:lang w:val="en-US"/>
        </w:rPr>
        <w:t>)</w:t>
      </w:r>
    </w:p>
    <w:p w14:paraId="6E36A17A"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if</w:t>
      </w:r>
      <w:r w:rsidRPr="00EB0017">
        <w:rPr>
          <w:color w:val="212121"/>
          <w:lang w:val="en-US"/>
        </w:rPr>
        <w:t xml:space="preserve"> </w:t>
      </w:r>
      <w:r w:rsidRPr="00EB0017">
        <w:rPr>
          <w:rStyle w:val="ow"/>
          <w:b/>
          <w:bCs/>
          <w:color w:val="212121"/>
          <w:lang w:val="en-US"/>
        </w:rPr>
        <w:t>not</w:t>
      </w:r>
      <w:r w:rsidRPr="00EB0017">
        <w:rPr>
          <w:color w:val="212121"/>
          <w:lang w:val="en-US"/>
        </w:rPr>
        <w:t xml:space="preserve"> </w:t>
      </w:r>
      <w:r w:rsidRPr="00EB0017">
        <w:rPr>
          <w:rStyle w:val="n"/>
          <w:color w:val="212121"/>
          <w:lang w:val="en-US"/>
        </w:rPr>
        <w:t>match</w:t>
      </w:r>
      <w:r w:rsidRPr="00EB0017">
        <w:rPr>
          <w:rStyle w:val="p"/>
          <w:color w:val="212121"/>
          <w:lang w:val="en-US"/>
        </w:rPr>
        <w:t>:</w:t>
      </w:r>
    </w:p>
    <w:p w14:paraId="40DDBACF"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raise</w:t>
      </w:r>
      <w:r w:rsidRPr="00EB0017">
        <w:rPr>
          <w:color w:val="212121"/>
          <w:lang w:val="en-US"/>
        </w:rPr>
        <w:t xml:space="preserve"> </w:t>
      </w:r>
      <w:r w:rsidRPr="00EB0017">
        <w:rPr>
          <w:rStyle w:val="ne"/>
          <w:color w:val="212121"/>
          <w:lang w:val="en-US"/>
        </w:rPr>
        <w:t>BaseException</w:t>
      </w:r>
      <w:r w:rsidRPr="00EB0017">
        <w:rPr>
          <w:rStyle w:val="p"/>
          <w:color w:val="212121"/>
          <w:lang w:val="en-US"/>
        </w:rPr>
        <w:t>(</w:t>
      </w:r>
      <w:r w:rsidRPr="00EB0017">
        <w:rPr>
          <w:rStyle w:val="s2"/>
          <w:color w:val="212121"/>
          <w:lang w:val="en-US"/>
        </w:rPr>
        <w:t>"</w:t>
      </w:r>
      <w:r>
        <w:rPr>
          <w:rStyle w:val="s2"/>
          <w:color w:val="212121"/>
        </w:rPr>
        <w:t>Не</w:t>
      </w:r>
      <w:r w:rsidRPr="00EB0017">
        <w:rPr>
          <w:rStyle w:val="s2"/>
          <w:color w:val="212121"/>
          <w:lang w:val="en-US"/>
        </w:rPr>
        <w:t xml:space="preserve"> </w:t>
      </w:r>
      <w:r>
        <w:rPr>
          <w:rStyle w:val="s2"/>
          <w:color w:val="212121"/>
        </w:rPr>
        <w:t>удалось</w:t>
      </w:r>
      <w:r w:rsidRPr="00EB0017">
        <w:rPr>
          <w:rStyle w:val="s2"/>
          <w:color w:val="212121"/>
          <w:lang w:val="en-US"/>
        </w:rPr>
        <w:t xml:space="preserve"> </w:t>
      </w:r>
      <w:r>
        <w:rPr>
          <w:rStyle w:val="s2"/>
          <w:color w:val="212121"/>
        </w:rPr>
        <w:t>распарсить</w:t>
      </w:r>
      <w:r w:rsidRPr="00EB0017">
        <w:rPr>
          <w:rStyle w:val="s2"/>
          <w:color w:val="212121"/>
          <w:lang w:val="en-US"/>
        </w:rPr>
        <w:t xml:space="preserve"> </w:t>
      </w:r>
      <w:r w:rsidRPr="00EB0017">
        <w:rPr>
          <w:rStyle w:val="si"/>
          <w:color w:val="212121"/>
          <w:lang w:val="en-US"/>
        </w:rPr>
        <w:t>{}</w:t>
      </w:r>
      <w:r w:rsidRPr="00EB0017">
        <w:rPr>
          <w:rStyle w:val="s2"/>
          <w:color w:val="212121"/>
          <w:lang w:val="en-US"/>
        </w:rPr>
        <w:t>"</w:t>
      </w:r>
      <w:r w:rsidRPr="00EB0017">
        <w:rPr>
          <w:rStyle w:val="o"/>
          <w:rFonts w:eastAsia="Calibri"/>
          <w:b/>
          <w:bCs/>
          <w:color w:val="212121"/>
          <w:lang w:val="en-US"/>
        </w:rPr>
        <w:t>.</w:t>
      </w:r>
      <w:r w:rsidRPr="00EB0017">
        <w:rPr>
          <w:rStyle w:val="n"/>
          <w:color w:val="212121"/>
          <w:lang w:val="en-US"/>
        </w:rPr>
        <w:t>format</w:t>
      </w:r>
      <w:r w:rsidRPr="00EB0017">
        <w:rPr>
          <w:rStyle w:val="p"/>
          <w:color w:val="212121"/>
          <w:lang w:val="en-US"/>
        </w:rPr>
        <w:t>(</w:t>
      </w:r>
      <w:r w:rsidRPr="00EB0017">
        <w:rPr>
          <w:rStyle w:val="n"/>
          <w:color w:val="212121"/>
          <w:lang w:val="en-US"/>
        </w:rPr>
        <w:t>val</w:t>
      </w:r>
      <w:r w:rsidRPr="00EB0017">
        <w:rPr>
          <w:rStyle w:val="p"/>
          <w:color w:val="212121"/>
          <w:lang w:val="en-US"/>
        </w:rPr>
        <w:t>))</w:t>
      </w:r>
    </w:p>
    <w:p w14:paraId="155469D9"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else</w:t>
      </w:r>
      <w:r w:rsidRPr="00EB0017">
        <w:rPr>
          <w:rStyle w:val="p"/>
          <w:color w:val="212121"/>
          <w:lang w:val="en-US"/>
        </w:rPr>
        <w:t>:</w:t>
      </w:r>
    </w:p>
    <w:p w14:paraId="626D6AB8"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n"/>
          <w:color w:val="212121"/>
          <w:lang w:val="en-US"/>
        </w:rPr>
        <w:t>col_name</w:t>
      </w:r>
      <w:r w:rsidRPr="00EB0017">
        <w:rPr>
          <w:rStyle w:val="p"/>
          <w:color w:val="212121"/>
          <w:lang w:val="en-US"/>
        </w:rPr>
        <w:t>]</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n"/>
          <w:color w:val="212121"/>
          <w:lang w:val="en-US"/>
        </w:rPr>
        <w:t>col_name</w:t>
      </w:r>
      <w:r w:rsidRPr="00EB0017">
        <w:rPr>
          <w:rStyle w:val="p"/>
          <w:color w:val="212121"/>
          <w:lang w:val="en-US"/>
        </w:rPr>
        <w:t>]</w:t>
      </w:r>
      <w:r w:rsidRPr="00EB0017">
        <w:rPr>
          <w:rStyle w:val="o"/>
          <w:rFonts w:eastAsia="Calibri"/>
          <w:b/>
          <w:bCs/>
          <w:color w:val="212121"/>
          <w:lang w:val="en-US"/>
        </w:rPr>
        <w:t>.</w:t>
      </w:r>
      <w:r w:rsidRPr="00EB0017">
        <w:rPr>
          <w:rStyle w:val="n"/>
          <w:color w:val="212121"/>
          <w:lang w:val="en-US"/>
        </w:rPr>
        <w:t>replace</w:t>
      </w:r>
      <w:r w:rsidRPr="00EB0017">
        <w:rPr>
          <w:rStyle w:val="p"/>
          <w:color w:val="212121"/>
          <w:lang w:val="en-US"/>
        </w:rPr>
        <w:t>([</w:t>
      </w:r>
      <w:r w:rsidRPr="00EB0017">
        <w:rPr>
          <w:rStyle w:val="n"/>
          <w:color w:val="212121"/>
          <w:lang w:val="en-US"/>
        </w:rPr>
        <w:t>val</w:t>
      </w:r>
      <w:r w:rsidRPr="00EB0017">
        <w:rPr>
          <w:rStyle w:val="p"/>
          <w:color w:val="212121"/>
          <w:lang w:val="en-US"/>
        </w:rPr>
        <w:t>],</w:t>
      </w:r>
      <w:r w:rsidRPr="00EB0017">
        <w:rPr>
          <w:color w:val="212121"/>
          <w:lang w:val="en-US"/>
        </w:rPr>
        <w:t xml:space="preserve"> </w:t>
      </w:r>
      <w:r w:rsidRPr="00EB0017">
        <w:rPr>
          <w:rStyle w:val="n"/>
          <w:color w:val="212121"/>
          <w:lang w:val="en-US"/>
        </w:rPr>
        <w:t>match</w:t>
      </w:r>
      <w:r w:rsidRPr="00EB0017">
        <w:rPr>
          <w:rStyle w:val="o"/>
          <w:rFonts w:eastAsia="Calibri"/>
          <w:b/>
          <w:bCs/>
          <w:color w:val="212121"/>
          <w:lang w:val="en-US"/>
        </w:rPr>
        <w:t>.</w:t>
      </w:r>
      <w:r w:rsidRPr="00EB0017">
        <w:rPr>
          <w:rStyle w:val="n"/>
          <w:color w:val="212121"/>
          <w:lang w:val="en-US"/>
        </w:rPr>
        <w:t>group</w:t>
      </w:r>
      <w:r w:rsidRPr="00EB0017">
        <w:rPr>
          <w:rStyle w:val="p"/>
          <w:color w:val="212121"/>
          <w:lang w:val="en-US"/>
        </w:rPr>
        <w:t>())</w:t>
      </w:r>
    </w:p>
    <w:p w14:paraId="1AA3FA39" w14:textId="77777777" w:rsidR="00EB0017" w:rsidRPr="00EB0017" w:rsidRDefault="00EB0017" w:rsidP="00EB0017">
      <w:pPr>
        <w:pStyle w:val="HTML"/>
        <w:spacing w:line="244" w:lineRule="atLeast"/>
        <w:rPr>
          <w:color w:val="212121"/>
          <w:lang w:val="en-US"/>
        </w:rPr>
      </w:pPr>
      <w:r w:rsidRPr="00EB0017">
        <w:rPr>
          <w:rStyle w:val="n"/>
          <w:color w:val="212121"/>
          <w:lang w:val="en-US"/>
        </w:rPr>
        <w:t>dataset</w:t>
      </w:r>
      <w:r w:rsidRPr="00EB0017">
        <w:rPr>
          <w:rStyle w:val="p"/>
          <w:color w:val="212121"/>
          <w:lang w:val="en-US"/>
        </w:rPr>
        <w:t>[</w:t>
      </w:r>
      <w:r w:rsidRPr="00EB0017">
        <w:rPr>
          <w:rStyle w:val="n"/>
          <w:color w:val="212121"/>
          <w:lang w:val="en-US"/>
        </w:rPr>
        <w:t>col_name</w:t>
      </w:r>
      <w:r w:rsidRPr="00EB0017">
        <w:rPr>
          <w:rStyle w:val="p"/>
          <w:color w:val="212121"/>
          <w:lang w:val="en-US"/>
        </w:rPr>
        <w:t>]</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dataset</w:t>
      </w:r>
      <w:r w:rsidRPr="00EB0017">
        <w:rPr>
          <w:rStyle w:val="p"/>
          <w:color w:val="212121"/>
          <w:lang w:val="en-US"/>
        </w:rPr>
        <w:t>[</w:t>
      </w:r>
      <w:r w:rsidRPr="00EB0017">
        <w:rPr>
          <w:rStyle w:val="n"/>
          <w:color w:val="212121"/>
          <w:lang w:val="en-US"/>
        </w:rPr>
        <w:t>col_name</w:t>
      </w:r>
      <w:r w:rsidRPr="00EB0017">
        <w:rPr>
          <w:rStyle w:val="p"/>
          <w:color w:val="212121"/>
          <w:lang w:val="en-US"/>
        </w:rPr>
        <w:t>]</w:t>
      </w:r>
      <w:r w:rsidRPr="00EB0017">
        <w:rPr>
          <w:rStyle w:val="o"/>
          <w:rFonts w:eastAsia="Calibri"/>
          <w:b/>
          <w:bCs/>
          <w:color w:val="212121"/>
          <w:lang w:val="en-US"/>
        </w:rPr>
        <w:t>.</w:t>
      </w:r>
      <w:r w:rsidRPr="00EB0017">
        <w:rPr>
          <w:rStyle w:val="n"/>
          <w:color w:val="212121"/>
          <w:lang w:val="en-US"/>
        </w:rPr>
        <w:t>astype</w:t>
      </w:r>
      <w:r w:rsidRPr="00EB0017">
        <w:rPr>
          <w:rStyle w:val="p"/>
          <w:color w:val="212121"/>
          <w:lang w:val="en-US"/>
        </w:rPr>
        <w:t>(</w:t>
      </w:r>
      <w:r w:rsidRPr="00EB0017">
        <w:rPr>
          <w:rStyle w:val="nb"/>
          <w:color w:val="212121"/>
          <w:lang w:val="en-US"/>
        </w:rPr>
        <w:t>float</w:t>
      </w:r>
      <w:r w:rsidRPr="00EB0017">
        <w:rPr>
          <w:rStyle w:val="p"/>
          <w:color w:val="212121"/>
          <w:lang w:val="en-US"/>
        </w:rPr>
        <w:t>)</w:t>
      </w:r>
    </w:p>
    <w:p w14:paraId="68C26762" w14:textId="1C51D203" w:rsidR="00EB0017" w:rsidRDefault="00EB0017" w:rsidP="00EB0017">
      <w:pPr>
        <w:ind w:firstLine="708"/>
        <w:rPr>
          <w:rFonts w:ascii="Times New Roman" w:hAnsi="Times New Roman"/>
          <w:sz w:val="28"/>
          <w:szCs w:val="28"/>
          <w:lang w:val="en-US"/>
        </w:rPr>
      </w:pPr>
    </w:p>
    <w:p w14:paraId="09F288FF" w14:textId="61DDABE6" w:rsidR="00EB0017" w:rsidRDefault="00EB0017" w:rsidP="00EB0017">
      <w:pPr>
        <w:ind w:firstLine="708"/>
        <w:rPr>
          <w:rFonts w:ascii="Times New Roman" w:hAnsi="Times New Roman"/>
          <w:sz w:val="28"/>
          <w:szCs w:val="28"/>
        </w:rPr>
      </w:pPr>
      <w:r>
        <w:rPr>
          <w:rFonts w:ascii="Times New Roman" w:hAnsi="Times New Roman"/>
          <w:sz w:val="28"/>
          <w:szCs w:val="28"/>
        </w:rPr>
        <w:t xml:space="preserve">После чего обработаем признак </w:t>
      </w:r>
      <w:r>
        <w:rPr>
          <w:rFonts w:ascii="Times New Roman" w:hAnsi="Times New Roman"/>
          <w:sz w:val="28"/>
          <w:szCs w:val="28"/>
          <w:lang w:val="en-US"/>
        </w:rPr>
        <w:t>TDP</w:t>
      </w:r>
      <w:r>
        <w:rPr>
          <w:rFonts w:ascii="Times New Roman" w:hAnsi="Times New Roman"/>
          <w:sz w:val="28"/>
          <w:szCs w:val="28"/>
        </w:rPr>
        <w:t>, также являющийся по существу числовым:</w:t>
      </w:r>
    </w:p>
    <w:p w14:paraId="75D47AF1" w14:textId="77777777" w:rsidR="00EB0017" w:rsidRPr="00EB0017" w:rsidRDefault="00EB0017" w:rsidP="00EB0017">
      <w:pPr>
        <w:pStyle w:val="HTML"/>
        <w:spacing w:line="244" w:lineRule="atLeast"/>
        <w:rPr>
          <w:color w:val="212121"/>
          <w:lang w:val="en-US"/>
        </w:rPr>
      </w:pPr>
      <w:r w:rsidRPr="00EB0017">
        <w:rPr>
          <w:rStyle w:val="n"/>
          <w:color w:val="212121"/>
          <w:lang w:val="en-US"/>
        </w:rPr>
        <w:t>col_name</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s2"/>
          <w:color w:val="212121"/>
          <w:lang w:val="en-US"/>
        </w:rPr>
        <w:t>"TDP"</w:t>
      </w:r>
    </w:p>
    <w:p w14:paraId="737D7033" w14:textId="77777777" w:rsidR="00EB0017" w:rsidRPr="00EB0017" w:rsidRDefault="00EB0017" w:rsidP="00EB0017">
      <w:pPr>
        <w:pStyle w:val="HTML"/>
        <w:spacing w:line="244" w:lineRule="atLeast"/>
        <w:rPr>
          <w:color w:val="212121"/>
          <w:lang w:val="en-US"/>
        </w:rPr>
      </w:pPr>
      <w:r w:rsidRPr="00EB0017">
        <w:rPr>
          <w:rStyle w:val="k"/>
          <w:rFonts w:eastAsia="Calibri"/>
          <w:b/>
          <w:bCs/>
          <w:color w:val="212121"/>
          <w:lang w:val="en-US"/>
        </w:rPr>
        <w:t>for</w:t>
      </w:r>
      <w:r w:rsidRPr="00EB0017">
        <w:rPr>
          <w:color w:val="212121"/>
          <w:lang w:val="en-US"/>
        </w:rPr>
        <w:t xml:space="preserve"> </w:t>
      </w:r>
      <w:r w:rsidRPr="00EB0017">
        <w:rPr>
          <w:rStyle w:val="n"/>
          <w:color w:val="212121"/>
          <w:lang w:val="en-US"/>
        </w:rPr>
        <w:t>val</w:t>
      </w:r>
      <w:r w:rsidRPr="00EB0017">
        <w:rPr>
          <w:color w:val="212121"/>
          <w:lang w:val="en-US"/>
        </w:rPr>
        <w:t xml:space="preserve"> </w:t>
      </w:r>
      <w:r w:rsidRPr="00EB0017">
        <w:rPr>
          <w:rStyle w:val="ow"/>
          <w:b/>
          <w:bCs/>
          <w:color w:val="212121"/>
          <w:lang w:val="en-US"/>
        </w:rPr>
        <w:t>in</w:t>
      </w:r>
      <w:r w:rsidRPr="00EB0017">
        <w:rPr>
          <w:color w:val="212121"/>
          <w:lang w:val="en-US"/>
        </w:rPr>
        <w:t xml:space="preserve"> </w:t>
      </w: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p>
    <w:p w14:paraId="2E465016"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if</w:t>
      </w:r>
      <w:r w:rsidRPr="00EB0017">
        <w:rPr>
          <w:color w:val="212121"/>
          <w:lang w:val="en-US"/>
        </w:rPr>
        <w:t xml:space="preserve"> </w:t>
      </w:r>
      <w:r w:rsidRPr="00EB0017">
        <w:rPr>
          <w:rStyle w:val="nb"/>
          <w:color w:val="212121"/>
          <w:lang w:val="en-US"/>
        </w:rPr>
        <w:t>type</w:t>
      </w:r>
      <w:r w:rsidRPr="00EB0017">
        <w:rPr>
          <w:rStyle w:val="p"/>
          <w:rFonts w:eastAsia="Calibri"/>
          <w:color w:val="212121"/>
          <w:lang w:val="en-US"/>
        </w:rPr>
        <w:t>(</w:t>
      </w:r>
      <w:r w:rsidRPr="00EB0017">
        <w:rPr>
          <w:rStyle w:val="n"/>
          <w:color w:val="212121"/>
          <w:lang w:val="en-US"/>
        </w:rPr>
        <w:t>val</w:t>
      </w:r>
      <w:r w:rsidRPr="00EB0017">
        <w:rPr>
          <w:rStyle w:val="p"/>
          <w:rFonts w:eastAsia="Calibri"/>
          <w:color w:val="212121"/>
          <w:lang w:val="en-US"/>
        </w:rPr>
        <w:t>)</w:t>
      </w:r>
      <w:r w:rsidRPr="00EB0017">
        <w:rPr>
          <w:color w:val="212121"/>
          <w:lang w:val="en-US"/>
        </w:rPr>
        <w:t xml:space="preserve"> </w:t>
      </w:r>
      <w:r w:rsidRPr="00EB0017">
        <w:rPr>
          <w:rStyle w:val="ow"/>
          <w:b/>
          <w:bCs/>
          <w:color w:val="212121"/>
          <w:lang w:val="en-US"/>
        </w:rPr>
        <w:t>is</w:t>
      </w:r>
      <w:r w:rsidRPr="00EB0017">
        <w:rPr>
          <w:color w:val="212121"/>
          <w:lang w:val="en-US"/>
        </w:rPr>
        <w:t xml:space="preserve"> </w:t>
      </w:r>
      <w:r w:rsidRPr="00EB0017">
        <w:rPr>
          <w:rStyle w:val="ow"/>
          <w:b/>
          <w:bCs/>
          <w:color w:val="212121"/>
          <w:lang w:val="en-US"/>
        </w:rPr>
        <w:t>not</w:t>
      </w:r>
      <w:r w:rsidRPr="00EB0017">
        <w:rPr>
          <w:color w:val="212121"/>
          <w:lang w:val="en-US"/>
        </w:rPr>
        <w:t xml:space="preserve"> </w:t>
      </w:r>
      <w:r w:rsidRPr="00EB0017">
        <w:rPr>
          <w:rStyle w:val="nb"/>
          <w:color w:val="212121"/>
          <w:lang w:val="en-US"/>
        </w:rPr>
        <w:t>str</w:t>
      </w:r>
      <w:r w:rsidRPr="00EB0017">
        <w:rPr>
          <w:rStyle w:val="p"/>
          <w:rFonts w:eastAsia="Calibri"/>
          <w:color w:val="212121"/>
          <w:lang w:val="en-US"/>
        </w:rPr>
        <w:t>:</w:t>
      </w:r>
    </w:p>
    <w:p w14:paraId="5A7B23B3"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k"/>
          <w:rFonts w:eastAsia="Calibri"/>
          <w:b/>
          <w:bCs/>
          <w:color w:val="212121"/>
          <w:lang w:val="en-US"/>
        </w:rPr>
        <w:t>continue</w:t>
      </w:r>
    </w:p>
    <w:p w14:paraId="41155D59"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n"/>
          <w:color w:val="212121"/>
          <w:lang w:val="en-US"/>
        </w:rPr>
        <w:t>num</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b"/>
          <w:color w:val="212121"/>
          <w:lang w:val="en-US"/>
        </w:rPr>
        <w:t>float</w:t>
      </w:r>
      <w:r w:rsidRPr="00EB0017">
        <w:rPr>
          <w:rStyle w:val="p"/>
          <w:rFonts w:eastAsia="Calibri"/>
          <w:color w:val="212121"/>
          <w:lang w:val="en-US"/>
        </w:rPr>
        <w:t>(</w:t>
      </w:r>
      <w:r w:rsidRPr="00EB0017">
        <w:rPr>
          <w:rStyle w:val="nb"/>
          <w:color w:val="212121"/>
          <w:lang w:val="en-US"/>
        </w:rPr>
        <w:t>str</w:t>
      </w:r>
      <w:r w:rsidRPr="00EB0017">
        <w:rPr>
          <w:rStyle w:val="p"/>
          <w:rFonts w:eastAsia="Calibri"/>
          <w:color w:val="212121"/>
          <w:lang w:val="en-US"/>
        </w:rPr>
        <w:t>(</w:t>
      </w:r>
      <w:r w:rsidRPr="00EB0017">
        <w:rPr>
          <w:rStyle w:val="n"/>
          <w:color w:val="212121"/>
          <w:lang w:val="en-US"/>
        </w:rPr>
        <w:t>val</w:t>
      </w:r>
      <w:r w:rsidRPr="00EB0017">
        <w:rPr>
          <w:rStyle w:val="p"/>
          <w:rFonts w:eastAsia="Calibri"/>
          <w:color w:val="212121"/>
          <w:lang w:val="en-US"/>
        </w:rPr>
        <w:t>)</w:t>
      </w:r>
      <w:r w:rsidRPr="00EB0017">
        <w:rPr>
          <w:rStyle w:val="o"/>
          <w:rFonts w:eastAsia="Calibri"/>
          <w:b/>
          <w:bCs/>
          <w:color w:val="212121"/>
          <w:lang w:val="en-US"/>
        </w:rPr>
        <w:t>.</w:t>
      </w:r>
      <w:r w:rsidRPr="00EB0017">
        <w:rPr>
          <w:rStyle w:val="n"/>
          <w:color w:val="212121"/>
          <w:lang w:val="en-US"/>
        </w:rPr>
        <w:t>split</w:t>
      </w:r>
      <w:r w:rsidRPr="00EB0017">
        <w:rPr>
          <w:rStyle w:val="p"/>
          <w:rFonts w:eastAsia="Calibri"/>
          <w:color w:val="212121"/>
          <w:lang w:val="en-US"/>
        </w:rPr>
        <w:t>(</w:t>
      </w:r>
      <w:r w:rsidRPr="00EB0017">
        <w:rPr>
          <w:rStyle w:val="s2"/>
          <w:color w:val="212121"/>
          <w:lang w:val="en-US"/>
        </w:rPr>
        <w:t>" "</w:t>
      </w:r>
      <w:r w:rsidRPr="00EB0017">
        <w:rPr>
          <w:rStyle w:val="p"/>
          <w:rFonts w:eastAsia="Calibri"/>
          <w:color w:val="212121"/>
          <w:lang w:val="en-US"/>
        </w:rPr>
        <w:t>)[</w:t>
      </w:r>
      <w:r w:rsidRPr="00EB0017">
        <w:rPr>
          <w:rStyle w:val="mi"/>
          <w:color w:val="212121"/>
          <w:lang w:val="en-US"/>
        </w:rPr>
        <w:t>0</w:t>
      </w:r>
      <w:r w:rsidRPr="00EB0017">
        <w:rPr>
          <w:rStyle w:val="p"/>
          <w:rFonts w:eastAsia="Calibri"/>
          <w:color w:val="212121"/>
          <w:lang w:val="en-US"/>
        </w:rPr>
        <w:t>])</w:t>
      </w:r>
    </w:p>
    <w:p w14:paraId="6BAAF892" w14:textId="77777777" w:rsidR="00EB0017" w:rsidRPr="00EB0017" w:rsidRDefault="00EB0017" w:rsidP="00EB0017">
      <w:pPr>
        <w:pStyle w:val="HTML"/>
        <w:spacing w:line="244" w:lineRule="atLeast"/>
        <w:rPr>
          <w:color w:val="212121"/>
          <w:lang w:val="en-US"/>
        </w:rPr>
      </w:pPr>
      <w:r w:rsidRPr="00EB0017">
        <w:rPr>
          <w:color w:val="212121"/>
          <w:lang w:val="en-US"/>
        </w:rPr>
        <w:t xml:space="preserve">    </w:t>
      </w: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r w:rsidRPr="00EB0017">
        <w:rPr>
          <w:rStyle w:val="o"/>
          <w:rFonts w:eastAsia="Calibri"/>
          <w:b/>
          <w:bCs/>
          <w:color w:val="212121"/>
          <w:lang w:val="en-US"/>
        </w:rPr>
        <w:t>.</w:t>
      </w:r>
      <w:r w:rsidRPr="00EB0017">
        <w:rPr>
          <w:rStyle w:val="n"/>
          <w:color w:val="212121"/>
          <w:lang w:val="en-US"/>
        </w:rPr>
        <w:t>replace</w:t>
      </w:r>
      <w:r w:rsidRPr="00EB0017">
        <w:rPr>
          <w:rStyle w:val="p"/>
          <w:rFonts w:eastAsia="Calibri"/>
          <w:color w:val="212121"/>
          <w:lang w:val="en-US"/>
        </w:rPr>
        <w:t>([</w:t>
      </w:r>
      <w:r w:rsidRPr="00EB0017">
        <w:rPr>
          <w:rStyle w:val="n"/>
          <w:color w:val="212121"/>
          <w:lang w:val="en-US"/>
        </w:rPr>
        <w:t>val</w:t>
      </w:r>
      <w:r w:rsidRPr="00EB0017">
        <w:rPr>
          <w:rStyle w:val="p"/>
          <w:rFonts w:eastAsia="Calibri"/>
          <w:color w:val="212121"/>
          <w:lang w:val="en-US"/>
        </w:rPr>
        <w:t>],</w:t>
      </w:r>
      <w:r w:rsidRPr="00EB0017">
        <w:rPr>
          <w:color w:val="212121"/>
          <w:lang w:val="en-US"/>
        </w:rPr>
        <w:t xml:space="preserve"> </w:t>
      </w:r>
      <w:r w:rsidRPr="00EB0017">
        <w:rPr>
          <w:rStyle w:val="n"/>
          <w:color w:val="212121"/>
          <w:lang w:val="en-US"/>
        </w:rPr>
        <w:t>num</w:t>
      </w:r>
      <w:r w:rsidRPr="00EB0017">
        <w:rPr>
          <w:rStyle w:val="p"/>
          <w:rFonts w:eastAsia="Calibri"/>
          <w:color w:val="212121"/>
          <w:lang w:val="en-US"/>
        </w:rPr>
        <w:t>)</w:t>
      </w:r>
    </w:p>
    <w:p w14:paraId="190EDFB2" w14:textId="77777777" w:rsidR="00EB0017" w:rsidRPr="00EB0017" w:rsidRDefault="00EB0017" w:rsidP="00EB0017">
      <w:pPr>
        <w:pStyle w:val="HTML"/>
        <w:spacing w:line="244" w:lineRule="atLeast"/>
        <w:rPr>
          <w:color w:val="212121"/>
          <w:lang w:val="en-US"/>
        </w:rPr>
      </w:pP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r w:rsidRPr="00EB0017">
        <w:rPr>
          <w:color w:val="212121"/>
          <w:lang w:val="en-US"/>
        </w:rPr>
        <w:t xml:space="preserve"> </w:t>
      </w:r>
      <w:r w:rsidRPr="00EB0017">
        <w:rPr>
          <w:rStyle w:val="o"/>
          <w:rFonts w:eastAsia="Calibri"/>
          <w:b/>
          <w:bCs/>
          <w:color w:val="212121"/>
          <w:lang w:val="en-US"/>
        </w:rPr>
        <w:t>=</w:t>
      </w:r>
      <w:r w:rsidRPr="00EB0017">
        <w:rPr>
          <w:color w:val="212121"/>
          <w:lang w:val="en-US"/>
        </w:rPr>
        <w:t xml:space="preserve"> </w:t>
      </w: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r w:rsidRPr="00EB0017">
        <w:rPr>
          <w:rStyle w:val="o"/>
          <w:rFonts w:eastAsia="Calibri"/>
          <w:b/>
          <w:bCs/>
          <w:color w:val="212121"/>
          <w:lang w:val="en-US"/>
        </w:rPr>
        <w:t>.</w:t>
      </w:r>
      <w:r w:rsidRPr="00EB0017">
        <w:rPr>
          <w:rStyle w:val="n"/>
          <w:color w:val="212121"/>
          <w:lang w:val="en-US"/>
        </w:rPr>
        <w:t>astype</w:t>
      </w:r>
      <w:r w:rsidRPr="00EB0017">
        <w:rPr>
          <w:rStyle w:val="p"/>
          <w:rFonts w:eastAsia="Calibri"/>
          <w:color w:val="212121"/>
          <w:lang w:val="en-US"/>
        </w:rPr>
        <w:t>(</w:t>
      </w:r>
      <w:r w:rsidRPr="00EB0017">
        <w:rPr>
          <w:rStyle w:val="nb"/>
          <w:color w:val="212121"/>
          <w:lang w:val="en-US"/>
        </w:rPr>
        <w:t>float</w:t>
      </w:r>
      <w:r w:rsidRPr="00EB0017">
        <w:rPr>
          <w:rStyle w:val="p"/>
          <w:rFonts w:eastAsia="Calibri"/>
          <w:color w:val="212121"/>
          <w:lang w:val="en-US"/>
        </w:rPr>
        <w:t>)</w:t>
      </w:r>
    </w:p>
    <w:p w14:paraId="6AA85D71" w14:textId="63AA46BE" w:rsidR="00EB0017" w:rsidRDefault="00EB0017" w:rsidP="00EB0017">
      <w:pPr>
        <w:pStyle w:val="HTML"/>
        <w:spacing w:line="244" w:lineRule="atLeast"/>
        <w:rPr>
          <w:rStyle w:val="p"/>
          <w:rFonts w:eastAsia="Calibri"/>
          <w:color w:val="212121"/>
          <w:lang w:val="en-US"/>
        </w:rPr>
      </w:pPr>
      <w:r w:rsidRPr="00EB0017">
        <w:rPr>
          <w:rStyle w:val="n"/>
          <w:color w:val="212121"/>
          <w:lang w:val="en-US"/>
        </w:rPr>
        <w:t>dataset</w:t>
      </w:r>
      <w:r w:rsidRPr="00EB0017">
        <w:rPr>
          <w:rStyle w:val="p"/>
          <w:rFonts w:eastAsia="Calibri"/>
          <w:color w:val="212121"/>
          <w:lang w:val="en-US"/>
        </w:rPr>
        <w:t>[</w:t>
      </w:r>
      <w:r w:rsidRPr="00EB0017">
        <w:rPr>
          <w:rStyle w:val="n"/>
          <w:color w:val="212121"/>
          <w:lang w:val="en-US"/>
        </w:rPr>
        <w:t>col_name</w:t>
      </w:r>
      <w:r w:rsidRPr="00EB0017">
        <w:rPr>
          <w:rStyle w:val="p"/>
          <w:rFonts w:eastAsia="Calibri"/>
          <w:color w:val="212121"/>
          <w:lang w:val="en-US"/>
        </w:rPr>
        <w:t>]</w:t>
      </w:r>
      <w:r w:rsidRPr="00EB0017">
        <w:rPr>
          <w:rStyle w:val="o"/>
          <w:rFonts w:eastAsia="Calibri"/>
          <w:b/>
          <w:bCs/>
          <w:color w:val="212121"/>
          <w:lang w:val="en-US"/>
        </w:rPr>
        <w:t>.</w:t>
      </w:r>
      <w:r w:rsidRPr="00EB0017">
        <w:rPr>
          <w:rStyle w:val="n"/>
          <w:color w:val="212121"/>
          <w:lang w:val="en-US"/>
        </w:rPr>
        <w:t>value_counts</w:t>
      </w:r>
      <w:r w:rsidRPr="00EB0017">
        <w:rPr>
          <w:rStyle w:val="p"/>
          <w:rFonts w:eastAsia="Calibri"/>
          <w:color w:val="212121"/>
          <w:lang w:val="en-US"/>
        </w:rPr>
        <w:t>()</w:t>
      </w:r>
    </w:p>
    <w:p w14:paraId="1668D65F" w14:textId="77777777" w:rsidR="00EB0017" w:rsidRPr="00EB0017" w:rsidRDefault="00EB0017" w:rsidP="00EB0017">
      <w:pPr>
        <w:pStyle w:val="HTML"/>
        <w:spacing w:line="244" w:lineRule="atLeast"/>
        <w:rPr>
          <w:color w:val="212121"/>
          <w:lang w:val="en-US"/>
        </w:rPr>
      </w:pPr>
    </w:p>
    <w:p w14:paraId="10187E8F" w14:textId="6537F999" w:rsidR="00EB0017" w:rsidRPr="00EB0017" w:rsidRDefault="00EB0017" w:rsidP="00EB0017">
      <w:pPr>
        <w:ind w:firstLine="708"/>
        <w:rPr>
          <w:rFonts w:ascii="Times New Roman" w:hAnsi="Times New Roman"/>
          <w:sz w:val="28"/>
          <w:szCs w:val="28"/>
          <w:lang w:val="en-US"/>
        </w:rPr>
      </w:pPr>
      <w:r>
        <w:rPr>
          <w:noProof/>
        </w:rPr>
        <w:drawing>
          <wp:inline distT="0" distB="0" distL="0" distR="0" wp14:anchorId="2F6F57C5" wp14:editId="5D86FDB3">
            <wp:extent cx="2695575" cy="18859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1885950"/>
                    </a:xfrm>
                    <a:prstGeom prst="rect">
                      <a:avLst/>
                    </a:prstGeom>
                  </pic:spPr>
                </pic:pic>
              </a:graphicData>
            </a:graphic>
          </wp:inline>
        </w:drawing>
      </w:r>
    </w:p>
    <w:p w14:paraId="52E7F9CE" w14:textId="4E8E5C41" w:rsidR="00E50262" w:rsidRPr="00DF590C" w:rsidRDefault="00E50262" w:rsidP="00E50262">
      <w:pPr>
        <w:ind w:firstLine="708"/>
        <w:jc w:val="center"/>
        <w:rPr>
          <w:rFonts w:ascii="Times New Roman" w:hAnsi="Times New Roman"/>
          <w:sz w:val="28"/>
          <w:szCs w:val="28"/>
        </w:rPr>
      </w:pPr>
      <w:r>
        <w:rPr>
          <w:rFonts w:ascii="Times New Roman" w:hAnsi="Times New Roman"/>
          <w:sz w:val="28"/>
          <w:szCs w:val="28"/>
        </w:rPr>
        <w:t xml:space="preserve">Рисунок 4. </w:t>
      </w:r>
      <w:r w:rsidR="00210B9E">
        <w:rPr>
          <w:rFonts w:ascii="Times New Roman" w:hAnsi="Times New Roman"/>
          <w:sz w:val="28"/>
          <w:szCs w:val="28"/>
        </w:rPr>
        <w:t>Извлеченные</w:t>
      </w:r>
      <w:r>
        <w:rPr>
          <w:rFonts w:ascii="Times New Roman" w:hAnsi="Times New Roman"/>
          <w:sz w:val="28"/>
          <w:szCs w:val="28"/>
        </w:rPr>
        <w:t xml:space="preserve"> числовые значения </w:t>
      </w:r>
      <w:r>
        <w:rPr>
          <w:rFonts w:ascii="Times New Roman" w:hAnsi="Times New Roman"/>
          <w:sz w:val="28"/>
          <w:szCs w:val="28"/>
          <w:lang w:val="en-US"/>
        </w:rPr>
        <w:t>TDP</w:t>
      </w:r>
      <w:r w:rsidRPr="00DF590C">
        <w:rPr>
          <w:rFonts w:ascii="Times New Roman" w:hAnsi="Times New Roman"/>
          <w:sz w:val="28"/>
          <w:szCs w:val="28"/>
        </w:rPr>
        <w:t>.</w:t>
      </w:r>
    </w:p>
    <w:p w14:paraId="4676082C" w14:textId="392462AA" w:rsidR="007635DE" w:rsidRPr="00DF590C" w:rsidRDefault="007635DE" w:rsidP="00E50262">
      <w:pPr>
        <w:ind w:firstLine="708"/>
        <w:jc w:val="center"/>
        <w:rPr>
          <w:rFonts w:ascii="Times New Roman" w:hAnsi="Times New Roman"/>
          <w:sz w:val="28"/>
          <w:szCs w:val="28"/>
        </w:rPr>
      </w:pPr>
    </w:p>
    <w:p w14:paraId="23663BFA" w14:textId="29AB58F3" w:rsidR="00BE7353" w:rsidRPr="00BE7353" w:rsidRDefault="00BE7353" w:rsidP="00BE7353">
      <w:pPr>
        <w:ind w:firstLine="708"/>
        <w:rPr>
          <w:rFonts w:ascii="Times New Roman" w:hAnsi="Times New Roman"/>
          <w:sz w:val="28"/>
          <w:szCs w:val="28"/>
        </w:rPr>
      </w:pPr>
      <w:r>
        <w:rPr>
          <w:rFonts w:ascii="Times New Roman" w:hAnsi="Times New Roman"/>
          <w:sz w:val="28"/>
          <w:szCs w:val="28"/>
        </w:rPr>
        <w:t xml:space="preserve">Также нестандартным </w:t>
      </w:r>
      <w:r w:rsidRPr="00BE7353">
        <w:rPr>
          <w:rFonts w:ascii="Times New Roman" w:hAnsi="Times New Roman"/>
          <w:sz w:val="28"/>
          <w:szCs w:val="28"/>
        </w:rPr>
        <w:t xml:space="preserve">является признак </w:t>
      </w:r>
      <w:r w:rsidRPr="00BE7353">
        <w:rPr>
          <w:rFonts w:ascii="Times New Roman" w:hAnsi="Times New Roman"/>
          <w:sz w:val="28"/>
          <w:szCs w:val="28"/>
          <w:lang w:val="en-US"/>
        </w:rPr>
        <w:t>Processor</w:t>
      </w:r>
      <w:r w:rsidRPr="00BE7353">
        <w:rPr>
          <w:rFonts w:ascii="Times New Roman" w:hAnsi="Times New Roman"/>
          <w:sz w:val="28"/>
          <w:szCs w:val="28"/>
        </w:rPr>
        <w:t>_</w:t>
      </w:r>
      <w:r w:rsidRPr="00BE7353">
        <w:rPr>
          <w:rFonts w:ascii="Times New Roman" w:hAnsi="Times New Roman"/>
          <w:sz w:val="28"/>
          <w:szCs w:val="28"/>
          <w:lang w:val="en-US"/>
        </w:rPr>
        <w:t>Base</w:t>
      </w:r>
      <w:r w:rsidRPr="00BE7353">
        <w:rPr>
          <w:rFonts w:ascii="Times New Roman" w:hAnsi="Times New Roman"/>
          <w:sz w:val="28"/>
          <w:szCs w:val="28"/>
        </w:rPr>
        <w:t>_</w:t>
      </w:r>
      <w:r w:rsidRPr="00BE7353">
        <w:rPr>
          <w:rFonts w:ascii="Times New Roman" w:hAnsi="Times New Roman"/>
          <w:sz w:val="28"/>
          <w:szCs w:val="28"/>
          <w:lang w:val="en-US"/>
        </w:rPr>
        <w:t>Frequency</w:t>
      </w:r>
      <w:r w:rsidRPr="00BE7353">
        <w:rPr>
          <w:rFonts w:ascii="Times New Roman" w:hAnsi="Times New Roman"/>
          <w:sz w:val="28"/>
          <w:szCs w:val="28"/>
        </w:rPr>
        <w:t>. В датасете это не числовое значение (type object), но на деле представляет собой float значение. Причем частоты представлены в MHz и GHz, что также требует конвертации.</w:t>
      </w:r>
    </w:p>
    <w:p w14:paraId="43E9F610" w14:textId="0B565118" w:rsidR="007635DE" w:rsidRDefault="00BE7353" w:rsidP="00BE7353">
      <w:pPr>
        <w:ind w:firstLine="708"/>
        <w:rPr>
          <w:rFonts w:ascii="Times New Roman" w:hAnsi="Times New Roman"/>
          <w:sz w:val="28"/>
          <w:szCs w:val="28"/>
        </w:rPr>
      </w:pPr>
      <w:r w:rsidRPr="00BE7353">
        <w:rPr>
          <w:rFonts w:ascii="Times New Roman" w:hAnsi="Times New Roman"/>
          <w:sz w:val="28"/>
          <w:szCs w:val="28"/>
        </w:rPr>
        <w:t xml:space="preserve">Попробуем </w:t>
      </w:r>
      <w:r>
        <w:rPr>
          <w:rFonts w:ascii="Times New Roman" w:hAnsi="Times New Roman"/>
          <w:sz w:val="28"/>
          <w:szCs w:val="28"/>
        </w:rPr>
        <w:t>извлечь</w:t>
      </w:r>
      <w:r w:rsidRPr="00BE7353">
        <w:rPr>
          <w:rFonts w:ascii="Times New Roman" w:hAnsi="Times New Roman"/>
          <w:sz w:val="28"/>
          <w:szCs w:val="28"/>
        </w:rPr>
        <w:t xml:space="preserve"> числовые значения и привести их к одинаковой размерности - MHz.</w:t>
      </w:r>
    </w:p>
    <w:p w14:paraId="19D2F0D0" w14:textId="77777777" w:rsidR="00BE7353" w:rsidRPr="00BE7353" w:rsidRDefault="00BE7353" w:rsidP="00BE7353">
      <w:pPr>
        <w:pStyle w:val="HTML"/>
        <w:spacing w:line="244" w:lineRule="atLeast"/>
        <w:rPr>
          <w:color w:val="212121"/>
          <w:lang w:val="en-US"/>
        </w:rPr>
      </w:pPr>
      <w:r w:rsidRPr="00BE7353">
        <w:rPr>
          <w:rStyle w:val="n"/>
          <w:color w:val="212121"/>
          <w:lang w:val="en-US"/>
        </w:rPr>
        <w:t>dataset</w:t>
      </w:r>
      <w:r w:rsidRPr="00BE7353">
        <w:rPr>
          <w:rStyle w:val="p"/>
          <w:rFonts w:eastAsia="Calibri"/>
          <w:color w:val="212121"/>
          <w:lang w:val="en-US"/>
        </w:rPr>
        <w:t>[</w:t>
      </w:r>
      <w:r w:rsidRPr="00BE7353">
        <w:rPr>
          <w:rStyle w:val="s2"/>
          <w:color w:val="212121"/>
          <w:lang w:val="en-US"/>
        </w:rPr>
        <w:t>"Processor_Base_Frequency"</w:t>
      </w:r>
      <w:r w:rsidRPr="00BE7353">
        <w:rPr>
          <w:rStyle w:val="p"/>
          <w:rFonts w:eastAsia="Calibri"/>
          <w:color w:val="212121"/>
          <w:lang w:val="en-US"/>
        </w:rPr>
        <w:t>]</w:t>
      </w:r>
      <w:r w:rsidRPr="00BE7353">
        <w:rPr>
          <w:rStyle w:val="o"/>
          <w:rFonts w:eastAsia="Calibri"/>
          <w:b/>
          <w:bCs/>
          <w:color w:val="212121"/>
          <w:lang w:val="en-US"/>
        </w:rPr>
        <w:t>.</w:t>
      </w:r>
      <w:r w:rsidRPr="00BE7353">
        <w:rPr>
          <w:rStyle w:val="n"/>
          <w:color w:val="212121"/>
          <w:lang w:val="en-US"/>
        </w:rPr>
        <w:t>value_counts</w:t>
      </w:r>
      <w:r w:rsidRPr="00BE7353">
        <w:rPr>
          <w:rStyle w:val="p"/>
          <w:rFonts w:eastAsia="Calibri"/>
          <w:color w:val="212121"/>
          <w:lang w:val="en-US"/>
        </w:rPr>
        <w:t>()</w:t>
      </w:r>
    </w:p>
    <w:p w14:paraId="0971AC3C" w14:textId="222179B6" w:rsidR="00BE7353" w:rsidRPr="00BE7353" w:rsidRDefault="00BE7353" w:rsidP="00BE7353">
      <w:pPr>
        <w:ind w:firstLine="708"/>
        <w:rPr>
          <w:rFonts w:ascii="Times New Roman" w:hAnsi="Times New Roman"/>
          <w:sz w:val="28"/>
          <w:szCs w:val="28"/>
          <w:lang w:val="en-US"/>
        </w:rPr>
      </w:pPr>
      <w:r>
        <w:rPr>
          <w:noProof/>
        </w:rPr>
        <w:drawing>
          <wp:inline distT="0" distB="0" distL="0" distR="0" wp14:anchorId="7946FB7A" wp14:editId="332A78A6">
            <wp:extent cx="4410075" cy="19431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943100"/>
                    </a:xfrm>
                    <a:prstGeom prst="rect">
                      <a:avLst/>
                    </a:prstGeom>
                  </pic:spPr>
                </pic:pic>
              </a:graphicData>
            </a:graphic>
          </wp:inline>
        </w:drawing>
      </w:r>
    </w:p>
    <w:p w14:paraId="5653722D" w14:textId="68EB3813" w:rsidR="00BE7353" w:rsidRPr="00606093" w:rsidRDefault="00BE7353" w:rsidP="00BE7353">
      <w:pPr>
        <w:ind w:firstLine="708"/>
        <w:jc w:val="center"/>
        <w:rPr>
          <w:rFonts w:ascii="Times New Roman" w:hAnsi="Times New Roman"/>
          <w:sz w:val="28"/>
          <w:szCs w:val="28"/>
        </w:rPr>
      </w:pPr>
      <w:r>
        <w:rPr>
          <w:rFonts w:ascii="Times New Roman" w:hAnsi="Times New Roman"/>
          <w:sz w:val="28"/>
          <w:szCs w:val="28"/>
        </w:rPr>
        <w:t>Рисунок</w:t>
      </w:r>
      <w:r w:rsidRPr="00DF590C">
        <w:rPr>
          <w:rFonts w:ascii="Times New Roman" w:hAnsi="Times New Roman"/>
          <w:sz w:val="28"/>
          <w:szCs w:val="28"/>
        </w:rPr>
        <w:t xml:space="preserve"> 5. </w:t>
      </w:r>
      <w:r>
        <w:rPr>
          <w:rFonts w:ascii="Times New Roman" w:hAnsi="Times New Roman"/>
          <w:sz w:val="28"/>
          <w:szCs w:val="28"/>
        </w:rPr>
        <w:t>Значения</w:t>
      </w:r>
      <w:r w:rsidRPr="00606093">
        <w:rPr>
          <w:rFonts w:ascii="Times New Roman" w:hAnsi="Times New Roman"/>
          <w:sz w:val="28"/>
          <w:szCs w:val="28"/>
        </w:rPr>
        <w:t xml:space="preserve"> </w:t>
      </w:r>
      <w:r>
        <w:rPr>
          <w:rFonts w:ascii="Times New Roman" w:hAnsi="Times New Roman"/>
          <w:sz w:val="28"/>
          <w:szCs w:val="28"/>
        </w:rPr>
        <w:t>признака</w:t>
      </w:r>
      <w:r w:rsidRPr="00606093">
        <w:rPr>
          <w:rFonts w:ascii="Times New Roman" w:hAnsi="Times New Roman"/>
          <w:sz w:val="28"/>
          <w:szCs w:val="28"/>
        </w:rPr>
        <w:t xml:space="preserve"> </w:t>
      </w:r>
      <w:r w:rsidRPr="00BE7353">
        <w:rPr>
          <w:rFonts w:ascii="Times New Roman" w:hAnsi="Times New Roman"/>
          <w:sz w:val="28"/>
          <w:szCs w:val="28"/>
          <w:lang w:val="en-US"/>
        </w:rPr>
        <w:t>Processor</w:t>
      </w:r>
      <w:r w:rsidRPr="00606093">
        <w:rPr>
          <w:rFonts w:ascii="Times New Roman" w:hAnsi="Times New Roman"/>
          <w:sz w:val="28"/>
          <w:szCs w:val="28"/>
        </w:rPr>
        <w:t>_</w:t>
      </w:r>
      <w:r w:rsidRPr="00BE7353">
        <w:rPr>
          <w:rFonts w:ascii="Times New Roman" w:hAnsi="Times New Roman"/>
          <w:sz w:val="28"/>
          <w:szCs w:val="28"/>
          <w:lang w:val="en-US"/>
        </w:rPr>
        <w:t>Base</w:t>
      </w:r>
      <w:r w:rsidRPr="00606093">
        <w:rPr>
          <w:rFonts w:ascii="Times New Roman" w:hAnsi="Times New Roman"/>
          <w:sz w:val="28"/>
          <w:szCs w:val="28"/>
        </w:rPr>
        <w:t>_</w:t>
      </w:r>
      <w:r w:rsidRPr="00BE7353">
        <w:rPr>
          <w:rFonts w:ascii="Times New Roman" w:hAnsi="Times New Roman"/>
          <w:sz w:val="28"/>
          <w:szCs w:val="28"/>
          <w:lang w:val="en-US"/>
        </w:rPr>
        <w:t>Frequency</w:t>
      </w:r>
      <w:r w:rsidR="00606093" w:rsidRPr="00606093">
        <w:rPr>
          <w:rFonts w:ascii="Times New Roman" w:hAnsi="Times New Roman"/>
          <w:sz w:val="28"/>
          <w:szCs w:val="28"/>
        </w:rPr>
        <w:t xml:space="preserve"> </w:t>
      </w:r>
      <w:r w:rsidR="00606093">
        <w:rPr>
          <w:rFonts w:ascii="Times New Roman" w:hAnsi="Times New Roman"/>
          <w:sz w:val="28"/>
          <w:szCs w:val="28"/>
        </w:rPr>
        <w:t>до обработки</w:t>
      </w:r>
      <w:r w:rsidR="00D65F8E" w:rsidRPr="00606093">
        <w:rPr>
          <w:rFonts w:ascii="Times New Roman" w:hAnsi="Times New Roman"/>
          <w:sz w:val="28"/>
          <w:szCs w:val="28"/>
        </w:rPr>
        <w:t>.</w:t>
      </w:r>
    </w:p>
    <w:p w14:paraId="07D1AB44" w14:textId="7B7C0055" w:rsidR="006D3A3B" w:rsidRDefault="00606093" w:rsidP="006D3A3B">
      <w:pPr>
        <w:ind w:firstLine="708"/>
        <w:rPr>
          <w:rFonts w:ascii="Times New Roman" w:hAnsi="Times New Roman"/>
          <w:sz w:val="28"/>
          <w:szCs w:val="28"/>
        </w:rPr>
      </w:pPr>
      <w:r>
        <w:rPr>
          <w:rFonts w:ascii="Times New Roman" w:hAnsi="Times New Roman"/>
          <w:sz w:val="28"/>
          <w:szCs w:val="28"/>
        </w:rPr>
        <w:t>Код для обработки признака:</w:t>
      </w:r>
    </w:p>
    <w:p w14:paraId="3AA3B07A" w14:textId="77777777" w:rsidR="00606093" w:rsidRDefault="00606093" w:rsidP="00606093">
      <w:pPr>
        <w:pStyle w:val="HTML"/>
        <w:spacing w:line="244" w:lineRule="atLeast"/>
        <w:rPr>
          <w:color w:val="212121"/>
        </w:rPr>
      </w:pPr>
      <w:r>
        <w:rPr>
          <w:rStyle w:val="n"/>
          <w:color w:val="212121"/>
        </w:rPr>
        <w:t>regex_ghz</w:t>
      </w:r>
      <w:r>
        <w:rPr>
          <w:color w:val="212121"/>
        </w:rPr>
        <w:t xml:space="preserve"> </w:t>
      </w:r>
      <w:r>
        <w:rPr>
          <w:rStyle w:val="o"/>
          <w:rFonts w:eastAsia="Calibri"/>
          <w:b/>
          <w:bCs/>
          <w:color w:val="212121"/>
        </w:rPr>
        <w:t>=</w:t>
      </w:r>
      <w:r>
        <w:rPr>
          <w:color w:val="212121"/>
        </w:rPr>
        <w:t xml:space="preserve"> </w:t>
      </w:r>
      <w:r>
        <w:rPr>
          <w:rStyle w:val="sa"/>
          <w:color w:val="212121"/>
        </w:rPr>
        <w:t>r</w:t>
      </w:r>
      <w:r>
        <w:rPr>
          <w:rStyle w:val="s2"/>
          <w:rFonts w:eastAsia="Calibri"/>
          <w:color w:val="212121"/>
        </w:rPr>
        <w:t>"[0-9\.]*(?= GHz)"</w:t>
      </w:r>
    </w:p>
    <w:p w14:paraId="34B616F5" w14:textId="77777777" w:rsidR="00606093" w:rsidRPr="001D166E" w:rsidRDefault="00606093" w:rsidP="00606093">
      <w:pPr>
        <w:pStyle w:val="HTML"/>
        <w:spacing w:line="244" w:lineRule="atLeast"/>
        <w:rPr>
          <w:color w:val="212121"/>
          <w:lang w:val="en-US"/>
        </w:rPr>
      </w:pPr>
      <w:r w:rsidRPr="00475C8B">
        <w:rPr>
          <w:rStyle w:val="n"/>
          <w:color w:val="212121"/>
          <w:lang w:val="en-US"/>
        </w:rPr>
        <w:t>regex</w:t>
      </w:r>
      <w:r w:rsidRPr="001D166E">
        <w:rPr>
          <w:rStyle w:val="n"/>
          <w:color w:val="212121"/>
          <w:lang w:val="en-US"/>
        </w:rPr>
        <w:t>_</w:t>
      </w:r>
      <w:r w:rsidRPr="00475C8B">
        <w:rPr>
          <w:rStyle w:val="n"/>
          <w:color w:val="212121"/>
          <w:lang w:val="en-US"/>
        </w:rPr>
        <w:t>mhz</w:t>
      </w:r>
      <w:r w:rsidRPr="001D166E">
        <w:rPr>
          <w:color w:val="212121"/>
          <w:lang w:val="en-US"/>
        </w:rPr>
        <w:t xml:space="preserve"> </w:t>
      </w:r>
      <w:r w:rsidRPr="001D166E">
        <w:rPr>
          <w:rStyle w:val="o"/>
          <w:rFonts w:eastAsia="Calibri"/>
          <w:b/>
          <w:bCs/>
          <w:color w:val="212121"/>
          <w:lang w:val="en-US"/>
        </w:rPr>
        <w:t>=</w:t>
      </w:r>
      <w:r w:rsidRPr="001D166E">
        <w:rPr>
          <w:color w:val="212121"/>
          <w:lang w:val="en-US"/>
        </w:rPr>
        <w:t xml:space="preserve"> </w:t>
      </w:r>
      <w:r w:rsidRPr="00475C8B">
        <w:rPr>
          <w:rStyle w:val="sa"/>
          <w:color w:val="212121"/>
          <w:lang w:val="en-US"/>
        </w:rPr>
        <w:t>r</w:t>
      </w:r>
      <w:r w:rsidRPr="001D166E">
        <w:rPr>
          <w:rStyle w:val="s2"/>
          <w:rFonts w:eastAsia="Calibri"/>
          <w:color w:val="212121"/>
          <w:lang w:val="en-US"/>
        </w:rPr>
        <w:t xml:space="preserve">"[0-9\.]*(?= </w:t>
      </w:r>
      <w:r w:rsidRPr="00606093">
        <w:rPr>
          <w:rStyle w:val="s2"/>
          <w:rFonts w:eastAsia="Calibri"/>
          <w:color w:val="212121"/>
          <w:lang w:val="en-US"/>
        </w:rPr>
        <w:t>MHz</w:t>
      </w:r>
      <w:r w:rsidRPr="001D166E">
        <w:rPr>
          <w:rStyle w:val="s2"/>
          <w:rFonts w:eastAsia="Calibri"/>
          <w:color w:val="212121"/>
          <w:lang w:val="en-US"/>
        </w:rPr>
        <w:t>)"</w:t>
      </w:r>
    </w:p>
    <w:p w14:paraId="489B784A" w14:textId="77777777" w:rsidR="00606093" w:rsidRPr="00606093" w:rsidRDefault="00606093" w:rsidP="00606093">
      <w:pPr>
        <w:pStyle w:val="HTML"/>
        <w:spacing w:line="244" w:lineRule="atLeast"/>
        <w:rPr>
          <w:color w:val="212121"/>
          <w:lang w:val="en-US"/>
        </w:rPr>
      </w:pPr>
      <w:r w:rsidRPr="00606093">
        <w:rPr>
          <w:rStyle w:val="n"/>
          <w:color w:val="212121"/>
          <w:lang w:val="en-US"/>
        </w:rPr>
        <w:t>col_name</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s2"/>
          <w:rFonts w:eastAsia="Calibri"/>
          <w:color w:val="212121"/>
          <w:lang w:val="en-US"/>
        </w:rPr>
        <w:t>"Processor_Base_Frequency"</w:t>
      </w:r>
    </w:p>
    <w:p w14:paraId="0F628D12" w14:textId="77777777" w:rsidR="00606093" w:rsidRPr="00606093" w:rsidRDefault="00606093" w:rsidP="00606093">
      <w:pPr>
        <w:pStyle w:val="HTML"/>
        <w:spacing w:line="244" w:lineRule="atLeast"/>
        <w:rPr>
          <w:color w:val="212121"/>
          <w:lang w:val="en-US"/>
        </w:rPr>
      </w:pPr>
      <w:r w:rsidRPr="00606093">
        <w:rPr>
          <w:rStyle w:val="k"/>
          <w:b/>
          <w:bCs/>
          <w:color w:val="212121"/>
          <w:lang w:val="en-US"/>
        </w:rPr>
        <w:t>for</w:t>
      </w:r>
      <w:r w:rsidRPr="00606093">
        <w:rPr>
          <w:color w:val="212121"/>
          <w:lang w:val="en-US"/>
        </w:rPr>
        <w:t xml:space="preserve"> </w:t>
      </w:r>
      <w:r w:rsidRPr="00606093">
        <w:rPr>
          <w:rStyle w:val="n"/>
          <w:color w:val="212121"/>
          <w:lang w:val="en-US"/>
        </w:rPr>
        <w:t>val</w:t>
      </w:r>
      <w:r w:rsidRPr="00606093">
        <w:rPr>
          <w:color w:val="212121"/>
          <w:lang w:val="en-US"/>
        </w:rPr>
        <w:t xml:space="preserve"> </w:t>
      </w:r>
      <w:r w:rsidRPr="00606093">
        <w:rPr>
          <w:rStyle w:val="ow"/>
          <w:rFonts w:eastAsia="Calibri"/>
          <w:b/>
          <w:bCs/>
          <w:color w:val="212121"/>
          <w:lang w:val="en-US"/>
        </w:rPr>
        <w:t>in</w:t>
      </w: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p>
    <w:p w14:paraId="52CAAB61"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if</w:t>
      </w:r>
      <w:r w:rsidRPr="00606093">
        <w:rPr>
          <w:color w:val="212121"/>
          <w:lang w:val="en-US"/>
        </w:rPr>
        <w:t xml:space="preserve"> </w:t>
      </w:r>
      <w:r w:rsidRPr="00606093">
        <w:rPr>
          <w:rStyle w:val="nb"/>
          <w:color w:val="212121"/>
          <w:lang w:val="en-US"/>
        </w:rPr>
        <w:t>type</w:t>
      </w:r>
      <w:r w:rsidRPr="00606093">
        <w:rPr>
          <w:rStyle w:val="p"/>
          <w:color w:val="212121"/>
          <w:lang w:val="en-US"/>
        </w:rPr>
        <w:t>(</w:t>
      </w:r>
      <w:r w:rsidRPr="00606093">
        <w:rPr>
          <w:rStyle w:val="n"/>
          <w:color w:val="212121"/>
          <w:lang w:val="en-US"/>
        </w:rPr>
        <w:t>val</w:t>
      </w:r>
      <w:r w:rsidRPr="00606093">
        <w:rPr>
          <w:rStyle w:val="p"/>
          <w:color w:val="212121"/>
          <w:lang w:val="en-US"/>
        </w:rPr>
        <w:t>)</w:t>
      </w:r>
      <w:r w:rsidRPr="00606093">
        <w:rPr>
          <w:color w:val="212121"/>
          <w:lang w:val="en-US"/>
        </w:rPr>
        <w:t xml:space="preserve"> </w:t>
      </w:r>
      <w:r w:rsidRPr="00606093">
        <w:rPr>
          <w:rStyle w:val="ow"/>
          <w:rFonts w:eastAsia="Calibri"/>
          <w:b/>
          <w:bCs/>
          <w:color w:val="212121"/>
          <w:lang w:val="en-US"/>
        </w:rPr>
        <w:t>is</w:t>
      </w:r>
      <w:r w:rsidRPr="00606093">
        <w:rPr>
          <w:color w:val="212121"/>
          <w:lang w:val="en-US"/>
        </w:rPr>
        <w:t xml:space="preserve"> </w:t>
      </w:r>
      <w:r w:rsidRPr="00606093">
        <w:rPr>
          <w:rStyle w:val="ow"/>
          <w:rFonts w:eastAsia="Calibri"/>
          <w:b/>
          <w:bCs/>
          <w:color w:val="212121"/>
          <w:lang w:val="en-US"/>
        </w:rPr>
        <w:t>not</w:t>
      </w:r>
      <w:r w:rsidRPr="00606093">
        <w:rPr>
          <w:color w:val="212121"/>
          <w:lang w:val="en-US"/>
        </w:rPr>
        <w:t xml:space="preserve"> </w:t>
      </w:r>
      <w:r w:rsidRPr="00606093">
        <w:rPr>
          <w:rStyle w:val="nb"/>
          <w:color w:val="212121"/>
          <w:lang w:val="en-US"/>
        </w:rPr>
        <w:t>str</w:t>
      </w:r>
      <w:r w:rsidRPr="00606093">
        <w:rPr>
          <w:rStyle w:val="p"/>
          <w:color w:val="212121"/>
          <w:lang w:val="en-US"/>
        </w:rPr>
        <w:t>:</w:t>
      </w:r>
    </w:p>
    <w:p w14:paraId="441D78C9"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continue</w:t>
      </w:r>
    </w:p>
    <w:p w14:paraId="39AF9AF9"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n"/>
          <w:color w:val="212121"/>
          <w:lang w:val="en-US"/>
        </w:rPr>
        <w:t>match</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n"/>
          <w:color w:val="212121"/>
          <w:lang w:val="en-US"/>
        </w:rPr>
        <w:t>re</w:t>
      </w:r>
      <w:r w:rsidRPr="00606093">
        <w:rPr>
          <w:rStyle w:val="o"/>
          <w:rFonts w:eastAsia="Calibri"/>
          <w:b/>
          <w:bCs/>
          <w:color w:val="212121"/>
          <w:lang w:val="en-US"/>
        </w:rPr>
        <w:t>.</w:t>
      </w:r>
      <w:r w:rsidRPr="00606093">
        <w:rPr>
          <w:rStyle w:val="n"/>
          <w:color w:val="212121"/>
          <w:lang w:val="en-US"/>
        </w:rPr>
        <w:t>search</w:t>
      </w:r>
      <w:r w:rsidRPr="00606093">
        <w:rPr>
          <w:rStyle w:val="p"/>
          <w:color w:val="212121"/>
          <w:lang w:val="en-US"/>
        </w:rPr>
        <w:t>(</w:t>
      </w:r>
      <w:r w:rsidRPr="00606093">
        <w:rPr>
          <w:rStyle w:val="n"/>
          <w:color w:val="212121"/>
          <w:lang w:val="en-US"/>
        </w:rPr>
        <w:t>regex_ghz</w:t>
      </w:r>
      <w:r w:rsidRPr="00606093">
        <w:rPr>
          <w:rStyle w:val="p"/>
          <w:color w:val="212121"/>
          <w:lang w:val="en-US"/>
        </w:rPr>
        <w:t>,</w:t>
      </w:r>
      <w:r w:rsidRPr="00606093">
        <w:rPr>
          <w:color w:val="212121"/>
          <w:lang w:val="en-US"/>
        </w:rPr>
        <w:t xml:space="preserve"> </w:t>
      </w:r>
      <w:r w:rsidRPr="00606093">
        <w:rPr>
          <w:rStyle w:val="nb"/>
          <w:color w:val="212121"/>
          <w:lang w:val="en-US"/>
        </w:rPr>
        <w:t>str</w:t>
      </w:r>
      <w:r w:rsidRPr="00606093">
        <w:rPr>
          <w:rStyle w:val="p"/>
          <w:color w:val="212121"/>
          <w:lang w:val="en-US"/>
        </w:rPr>
        <w:t>(</w:t>
      </w:r>
      <w:r w:rsidRPr="00606093">
        <w:rPr>
          <w:rStyle w:val="n"/>
          <w:color w:val="212121"/>
          <w:lang w:val="en-US"/>
        </w:rPr>
        <w:t>val</w:t>
      </w:r>
      <w:r w:rsidRPr="00606093">
        <w:rPr>
          <w:rStyle w:val="p"/>
          <w:color w:val="212121"/>
          <w:lang w:val="en-US"/>
        </w:rPr>
        <w:t>))</w:t>
      </w:r>
    </w:p>
    <w:p w14:paraId="20D92823"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if</w:t>
      </w:r>
      <w:r w:rsidRPr="00606093">
        <w:rPr>
          <w:color w:val="212121"/>
          <w:lang w:val="en-US"/>
        </w:rPr>
        <w:t xml:space="preserve"> </w:t>
      </w:r>
      <w:r w:rsidRPr="00606093">
        <w:rPr>
          <w:rStyle w:val="n"/>
          <w:color w:val="212121"/>
          <w:lang w:val="en-US"/>
        </w:rPr>
        <w:t>match</w:t>
      </w:r>
      <w:r w:rsidRPr="00606093">
        <w:rPr>
          <w:rStyle w:val="p"/>
          <w:color w:val="212121"/>
          <w:lang w:val="en-US"/>
        </w:rPr>
        <w:t>:</w:t>
      </w:r>
    </w:p>
    <w:p w14:paraId="45E58CD9"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rStyle w:val="o"/>
          <w:rFonts w:eastAsia="Calibri"/>
          <w:b/>
          <w:bCs/>
          <w:color w:val="212121"/>
          <w:lang w:val="en-US"/>
        </w:rPr>
        <w:t>.</w:t>
      </w:r>
      <w:r w:rsidRPr="00606093">
        <w:rPr>
          <w:rStyle w:val="n"/>
          <w:color w:val="212121"/>
          <w:lang w:val="en-US"/>
        </w:rPr>
        <w:t>replace</w:t>
      </w:r>
      <w:r w:rsidRPr="00606093">
        <w:rPr>
          <w:rStyle w:val="p"/>
          <w:color w:val="212121"/>
          <w:lang w:val="en-US"/>
        </w:rPr>
        <w:t>([</w:t>
      </w:r>
      <w:r w:rsidRPr="00606093">
        <w:rPr>
          <w:rStyle w:val="n"/>
          <w:color w:val="212121"/>
          <w:lang w:val="en-US"/>
        </w:rPr>
        <w:t>val</w:t>
      </w:r>
      <w:r w:rsidRPr="00606093">
        <w:rPr>
          <w:rStyle w:val="p"/>
          <w:color w:val="212121"/>
          <w:lang w:val="en-US"/>
        </w:rPr>
        <w:t>],</w:t>
      </w:r>
      <w:r w:rsidRPr="00606093">
        <w:rPr>
          <w:color w:val="212121"/>
          <w:lang w:val="en-US"/>
        </w:rPr>
        <w:t xml:space="preserve"> </w:t>
      </w:r>
      <w:r w:rsidRPr="00606093">
        <w:rPr>
          <w:rStyle w:val="nb"/>
          <w:color w:val="212121"/>
          <w:lang w:val="en-US"/>
        </w:rPr>
        <w:t>float</w:t>
      </w:r>
      <w:r w:rsidRPr="00606093">
        <w:rPr>
          <w:rStyle w:val="p"/>
          <w:color w:val="212121"/>
          <w:lang w:val="en-US"/>
        </w:rPr>
        <w:t>(</w:t>
      </w:r>
      <w:r w:rsidRPr="00606093">
        <w:rPr>
          <w:rStyle w:val="n"/>
          <w:color w:val="212121"/>
          <w:lang w:val="en-US"/>
        </w:rPr>
        <w:t>match</w:t>
      </w:r>
      <w:r w:rsidRPr="00606093">
        <w:rPr>
          <w:rStyle w:val="o"/>
          <w:rFonts w:eastAsia="Calibri"/>
          <w:b/>
          <w:bCs/>
          <w:color w:val="212121"/>
          <w:lang w:val="en-US"/>
        </w:rPr>
        <w:t>.</w:t>
      </w:r>
      <w:r w:rsidRPr="00606093">
        <w:rPr>
          <w:rStyle w:val="n"/>
          <w:color w:val="212121"/>
          <w:lang w:val="en-US"/>
        </w:rPr>
        <w:t>group</w:t>
      </w:r>
      <w:r w:rsidRPr="00606093">
        <w:rPr>
          <w:rStyle w:val="p"/>
          <w:color w:val="212121"/>
          <w:lang w:val="en-US"/>
        </w:rPr>
        <w:t>())</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mi"/>
          <w:color w:val="212121"/>
          <w:lang w:val="en-US"/>
        </w:rPr>
        <w:t>1000</w:t>
      </w:r>
      <w:r w:rsidRPr="00606093">
        <w:rPr>
          <w:rStyle w:val="p"/>
          <w:color w:val="212121"/>
          <w:lang w:val="en-US"/>
        </w:rPr>
        <w:t>)</w:t>
      </w:r>
    </w:p>
    <w:p w14:paraId="12593B46"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else</w:t>
      </w:r>
      <w:r w:rsidRPr="00606093">
        <w:rPr>
          <w:rStyle w:val="p"/>
          <w:color w:val="212121"/>
          <w:lang w:val="en-US"/>
        </w:rPr>
        <w:t>:</w:t>
      </w:r>
    </w:p>
    <w:p w14:paraId="0443A920"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n"/>
          <w:color w:val="212121"/>
          <w:lang w:val="en-US"/>
        </w:rPr>
        <w:t>match</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n"/>
          <w:color w:val="212121"/>
          <w:lang w:val="en-US"/>
        </w:rPr>
        <w:t>re</w:t>
      </w:r>
      <w:r w:rsidRPr="00606093">
        <w:rPr>
          <w:rStyle w:val="o"/>
          <w:rFonts w:eastAsia="Calibri"/>
          <w:b/>
          <w:bCs/>
          <w:color w:val="212121"/>
          <w:lang w:val="en-US"/>
        </w:rPr>
        <w:t>.</w:t>
      </w:r>
      <w:r w:rsidRPr="00606093">
        <w:rPr>
          <w:rStyle w:val="n"/>
          <w:color w:val="212121"/>
          <w:lang w:val="en-US"/>
        </w:rPr>
        <w:t>search</w:t>
      </w:r>
      <w:r w:rsidRPr="00606093">
        <w:rPr>
          <w:rStyle w:val="p"/>
          <w:color w:val="212121"/>
          <w:lang w:val="en-US"/>
        </w:rPr>
        <w:t>(</w:t>
      </w:r>
      <w:r w:rsidRPr="00606093">
        <w:rPr>
          <w:rStyle w:val="n"/>
          <w:color w:val="212121"/>
          <w:lang w:val="en-US"/>
        </w:rPr>
        <w:t>regex_mhz</w:t>
      </w:r>
      <w:r w:rsidRPr="00606093">
        <w:rPr>
          <w:rStyle w:val="p"/>
          <w:color w:val="212121"/>
          <w:lang w:val="en-US"/>
        </w:rPr>
        <w:t>,</w:t>
      </w:r>
      <w:r w:rsidRPr="00606093">
        <w:rPr>
          <w:color w:val="212121"/>
          <w:lang w:val="en-US"/>
        </w:rPr>
        <w:t xml:space="preserve"> </w:t>
      </w:r>
      <w:r w:rsidRPr="00606093">
        <w:rPr>
          <w:rStyle w:val="nb"/>
          <w:color w:val="212121"/>
          <w:lang w:val="en-US"/>
        </w:rPr>
        <w:t>str</w:t>
      </w:r>
      <w:r w:rsidRPr="00606093">
        <w:rPr>
          <w:rStyle w:val="p"/>
          <w:color w:val="212121"/>
          <w:lang w:val="en-US"/>
        </w:rPr>
        <w:t>(</w:t>
      </w:r>
      <w:r w:rsidRPr="00606093">
        <w:rPr>
          <w:rStyle w:val="n"/>
          <w:color w:val="212121"/>
          <w:lang w:val="en-US"/>
        </w:rPr>
        <w:t>val</w:t>
      </w:r>
      <w:r w:rsidRPr="00606093">
        <w:rPr>
          <w:rStyle w:val="p"/>
          <w:color w:val="212121"/>
          <w:lang w:val="en-US"/>
        </w:rPr>
        <w:t>))</w:t>
      </w:r>
    </w:p>
    <w:p w14:paraId="32BBE90C"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if</w:t>
      </w:r>
      <w:r w:rsidRPr="00606093">
        <w:rPr>
          <w:color w:val="212121"/>
          <w:lang w:val="en-US"/>
        </w:rPr>
        <w:t xml:space="preserve"> </w:t>
      </w:r>
      <w:r w:rsidRPr="00606093">
        <w:rPr>
          <w:rStyle w:val="ow"/>
          <w:rFonts w:eastAsia="Calibri"/>
          <w:b/>
          <w:bCs/>
          <w:color w:val="212121"/>
          <w:lang w:val="en-US"/>
        </w:rPr>
        <w:t>not</w:t>
      </w:r>
      <w:r w:rsidRPr="00606093">
        <w:rPr>
          <w:color w:val="212121"/>
          <w:lang w:val="en-US"/>
        </w:rPr>
        <w:t xml:space="preserve"> </w:t>
      </w:r>
      <w:r w:rsidRPr="00606093">
        <w:rPr>
          <w:rStyle w:val="n"/>
          <w:color w:val="212121"/>
          <w:lang w:val="en-US"/>
        </w:rPr>
        <w:t>match</w:t>
      </w:r>
      <w:r w:rsidRPr="00606093">
        <w:rPr>
          <w:rStyle w:val="p"/>
          <w:color w:val="212121"/>
          <w:lang w:val="en-US"/>
        </w:rPr>
        <w:t>:</w:t>
      </w:r>
      <w:r w:rsidRPr="00606093">
        <w:rPr>
          <w:color w:val="212121"/>
          <w:lang w:val="en-US"/>
        </w:rPr>
        <w:t xml:space="preserve">        </w:t>
      </w:r>
    </w:p>
    <w:p w14:paraId="6DE84294"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raise</w:t>
      </w:r>
      <w:r w:rsidRPr="00606093">
        <w:rPr>
          <w:color w:val="212121"/>
          <w:lang w:val="en-US"/>
        </w:rPr>
        <w:t xml:space="preserve"> </w:t>
      </w:r>
      <w:r w:rsidRPr="00606093">
        <w:rPr>
          <w:rStyle w:val="ne"/>
          <w:color w:val="212121"/>
          <w:lang w:val="en-US"/>
        </w:rPr>
        <w:t>BaseException</w:t>
      </w:r>
      <w:r w:rsidRPr="00606093">
        <w:rPr>
          <w:rStyle w:val="p"/>
          <w:color w:val="212121"/>
          <w:lang w:val="en-US"/>
        </w:rPr>
        <w:t>(</w:t>
      </w:r>
      <w:r w:rsidRPr="00606093">
        <w:rPr>
          <w:rStyle w:val="s2"/>
          <w:rFonts w:eastAsia="Calibri"/>
          <w:color w:val="212121"/>
          <w:lang w:val="en-US"/>
        </w:rPr>
        <w:t>"</w:t>
      </w:r>
      <w:r>
        <w:rPr>
          <w:rStyle w:val="s2"/>
          <w:rFonts w:eastAsia="Calibri"/>
          <w:color w:val="212121"/>
        </w:rPr>
        <w:t>Не</w:t>
      </w:r>
      <w:r w:rsidRPr="00606093">
        <w:rPr>
          <w:rStyle w:val="s2"/>
          <w:rFonts w:eastAsia="Calibri"/>
          <w:color w:val="212121"/>
          <w:lang w:val="en-US"/>
        </w:rPr>
        <w:t xml:space="preserve"> </w:t>
      </w:r>
      <w:r>
        <w:rPr>
          <w:rStyle w:val="s2"/>
          <w:rFonts w:eastAsia="Calibri"/>
          <w:color w:val="212121"/>
        </w:rPr>
        <w:t>удалось</w:t>
      </w:r>
      <w:r w:rsidRPr="00606093">
        <w:rPr>
          <w:rStyle w:val="s2"/>
          <w:rFonts w:eastAsia="Calibri"/>
          <w:color w:val="212121"/>
          <w:lang w:val="en-US"/>
        </w:rPr>
        <w:t xml:space="preserve"> </w:t>
      </w:r>
      <w:r>
        <w:rPr>
          <w:rStyle w:val="s2"/>
          <w:rFonts w:eastAsia="Calibri"/>
          <w:color w:val="212121"/>
        </w:rPr>
        <w:t>распарсить</w:t>
      </w:r>
      <w:r w:rsidRPr="00606093">
        <w:rPr>
          <w:rStyle w:val="s2"/>
          <w:rFonts w:eastAsia="Calibri"/>
          <w:color w:val="212121"/>
          <w:lang w:val="en-US"/>
        </w:rPr>
        <w:t xml:space="preserve"> </w:t>
      </w:r>
      <w:r w:rsidRPr="00606093">
        <w:rPr>
          <w:rStyle w:val="si"/>
          <w:color w:val="212121"/>
          <w:lang w:val="en-US"/>
        </w:rPr>
        <w:t>{}</w:t>
      </w:r>
      <w:r w:rsidRPr="00606093">
        <w:rPr>
          <w:rStyle w:val="s2"/>
          <w:rFonts w:eastAsia="Calibri"/>
          <w:color w:val="212121"/>
          <w:lang w:val="en-US"/>
        </w:rPr>
        <w:t>"</w:t>
      </w:r>
      <w:r w:rsidRPr="00606093">
        <w:rPr>
          <w:rStyle w:val="o"/>
          <w:rFonts w:eastAsia="Calibri"/>
          <w:b/>
          <w:bCs/>
          <w:color w:val="212121"/>
          <w:lang w:val="en-US"/>
        </w:rPr>
        <w:t>.</w:t>
      </w:r>
      <w:r w:rsidRPr="00606093">
        <w:rPr>
          <w:rStyle w:val="n"/>
          <w:color w:val="212121"/>
          <w:lang w:val="en-US"/>
        </w:rPr>
        <w:t>format</w:t>
      </w:r>
      <w:r w:rsidRPr="00606093">
        <w:rPr>
          <w:rStyle w:val="p"/>
          <w:color w:val="212121"/>
          <w:lang w:val="en-US"/>
        </w:rPr>
        <w:t>(</w:t>
      </w:r>
      <w:r w:rsidRPr="00606093">
        <w:rPr>
          <w:rStyle w:val="n"/>
          <w:color w:val="212121"/>
          <w:lang w:val="en-US"/>
        </w:rPr>
        <w:t>val</w:t>
      </w:r>
      <w:r w:rsidRPr="00606093">
        <w:rPr>
          <w:rStyle w:val="p"/>
          <w:color w:val="212121"/>
          <w:lang w:val="en-US"/>
        </w:rPr>
        <w:t>))</w:t>
      </w:r>
    </w:p>
    <w:p w14:paraId="024F2413"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k"/>
          <w:b/>
          <w:bCs/>
          <w:color w:val="212121"/>
          <w:lang w:val="en-US"/>
        </w:rPr>
        <w:t>else</w:t>
      </w:r>
      <w:r w:rsidRPr="00606093">
        <w:rPr>
          <w:rStyle w:val="p"/>
          <w:color w:val="212121"/>
          <w:lang w:val="en-US"/>
        </w:rPr>
        <w:t>:</w:t>
      </w:r>
    </w:p>
    <w:p w14:paraId="3127AD91" w14:textId="77777777" w:rsidR="00606093" w:rsidRPr="00606093" w:rsidRDefault="00606093" w:rsidP="00606093">
      <w:pPr>
        <w:pStyle w:val="HTML"/>
        <w:spacing w:line="244" w:lineRule="atLeast"/>
        <w:rPr>
          <w:color w:val="212121"/>
          <w:lang w:val="en-US"/>
        </w:rPr>
      </w:pP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rStyle w:val="o"/>
          <w:rFonts w:eastAsia="Calibri"/>
          <w:b/>
          <w:bCs/>
          <w:color w:val="212121"/>
          <w:lang w:val="en-US"/>
        </w:rPr>
        <w:t>.</w:t>
      </w:r>
      <w:r w:rsidRPr="00606093">
        <w:rPr>
          <w:rStyle w:val="n"/>
          <w:color w:val="212121"/>
          <w:lang w:val="en-US"/>
        </w:rPr>
        <w:t>replace</w:t>
      </w:r>
      <w:r w:rsidRPr="00606093">
        <w:rPr>
          <w:rStyle w:val="p"/>
          <w:color w:val="212121"/>
          <w:lang w:val="en-US"/>
        </w:rPr>
        <w:t>([</w:t>
      </w:r>
      <w:r w:rsidRPr="00606093">
        <w:rPr>
          <w:rStyle w:val="n"/>
          <w:color w:val="212121"/>
          <w:lang w:val="en-US"/>
        </w:rPr>
        <w:t>val</w:t>
      </w:r>
      <w:r w:rsidRPr="00606093">
        <w:rPr>
          <w:rStyle w:val="p"/>
          <w:color w:val="212121"/>
          <w:lang w:val="en-US"/>
        </w:rPr>
        <w:t>],</w:t>
      </w:r>
      <w:r w:rsidRPr="00606093">
        <w:rPr>
          <w:color w:val="212121"/>
          <w:lang w:val="en-US"/>
        </w:rPr>
        <w:t xml:space="preserve"> </w:t>
      </w:r>
      <w:r w:rsidRPr="00606093">
        <w:rPr>
          <w:rStyle w:val="nb"/>
          <w:color w:val="212121"/>
          <w:lang w:val="en-US"/>
        </w:rPr>
        <w:t>float</w:t>
      </w:r>
      <w:r w:rsidRPr="00606093">
        <w:rPr>
          <w:rStyle w:val="p"/>
          <w:color w:val="212121"/>
          <w:lang w:val="en-US"/>
        </w:rPr>
        <w:t>(</w:t>
      </w:r>
      <w:r w:rsidRPr="00606093">
        <w:rPr>
          <w:rStyle w:val="n"/>
          <w:color w:val="212121"/>
          <w:lang w:val="en-US"/>
        </w:rPr>
        <w:t>match</w:t>
      </w:r>
      <w:r w:rsidRPr="00606093">
        <w:rPr>
          <w:rStyle w:val="o"/>
          <w:rFonts w:eastAsia="Calibri"/>
          <w:b/>
          <w:bCs/>
          <w:color w:val="212121"/>
          <w:lang w:val="en-US"/>
        </w:rPr>
        <w:t>.</w:t>
      </w:r>
      <w:r w:rsidRPr="00606093">
        <w:rPr>
          <w:rStyle w:val="n"/>
          <w:color w:val="212121"/>
          <w:lang w:val="en-US"/>
        </w:rPr>
        <w:t>group</w:t>
      </w:r>
      <w:r w:rsidRPr="00606093">
        <w:rPr>
          <w:rStyle w:val="p"/>
          <w:color w:val="212121"/>
          <w:lang w:val="en-US"/>
        </w:rPr>
        <w:t>()))</w:t>
      </w:r>
    </w:p>
    <w:p w14:paraId="5A3A6426" w14:textId="77777777" w:rsidR="00606093" w:rsidRPr="00606093" w:rsidRDefault="00606093" w:rsidP="00606093">
      <w:pPr>
        <w:pStyle w:val="HTML"/>
        <w:spacing w:line="244" w:lineRule="atLeast"/>
        <w:rPr>
          <w:color w:val="212121"/>
          <w:lang w:val="en-US"/>
        </w:rPr>
      </w:pP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color w:val="212121"/>
          <w:lang w:val="en-US"/>
        </w:rPr>
        <w:t xml:space="preserve"> </w:t>
      </w:r>
      <w:r w:rsidRPr="00606093">
        <w:rPr>
          <w:rStyle w:val="o"/>
          <w:rFonts w:eastAsia="Calibri"/>
          <w:b/>
          <w:bCs/>
          <w:color w:val="212121"/>
          <w:lang w:val="en-US"/>
        </w:rPr>
        <w:t>=</w:t>
      </w:r>
      <w:r w:rsidRPr="00606093">
        <w:rPr>
          <w:color w:val="212121"/>
          <w:lang w:val="en-US"/>
        </w:rPr>
        <w:t xml:space="preserve"> </w:t>
      </w:r>
      <w:r w:rsidRPr="00606093">
        <w:rPr>
          <w:rStyle w:val="n"/>
          <w:color w:val="212121"/>
          <w:lang w:val="en-US"/>
        </w:rPr>
        <w:t>dataset</w:t>
      </w:r>
      <w:r w:rsidRPr="00606093">
        <w:rPr>
          <w:rStyle w:val="p"/>
          <w:color w:val="212121"/>
          <w:lang w:val="en-US"/>
        </w:rPr>
        <w:t>[</w:t>
      </w:r>
      <w:r w:rsidRPr="00606093">
        <w:rPr>
          <w:rStyle w:val="n"/>
          <w:color w:val="212121"/>
          <w:lang w:val="en-US"/>
        </w:rPr>
        <w:t>col_name</w:t>
      </w:r>
      <w:r w:rsidRPr="00606093">
        <w:rPr>
          <w:rStyle w:val="p"/>
          <w:color w:val="212121"/>
          <w:lang w:val="en-US"/>
        </w:rPr>
        <w:t>]</w:t>
      </w:r>
      <w:r w:rsidRPr="00606093">
        <w:rPr>
          <w:rStyle w:val="o"/>
          <w:rFonts w:eastAsia="Calibri"/>
          <w:b/>
          <w:bCs/>
          <w:color w:val="212121"/>
          <w:lang w:val="en-US"/>
        </w:rPr>
        <w:t>.</w:t>
      </w:r>
      <w:r w:rsidRPr="00606093">
        <w:rPr>
          <w:rStyle w:val="n"/>
          <w:color w:val="212121"/>
          <w:lang w:val="en-US"/>
        </w:rPr>
        <w:t>astype</w:t>
      </w:r>
      <w:r w:rsidRPr="00606093">
        <w:rPr>
          <w:rStyle w:val="p"/>
          <w:color w:val="212121"/>
          <w:lang w:val="en-US"/>
        </w:rPr>
        <w:t>(</w:t>
      </w:r>
      <w:r w:rsidRPr="00606093">
        <w:rPr>
          <w:rStyle w:val="nb"/>
          <w:color w:val="212121"/>
          <w:lang w:val="en-US"/>
        </w:rPr>
        <w:t>int</w:t>
      </w:r>
      <w:r w:rsidRPr="00606093">
        <w:rPr>
          <w:rStyle w:val="p"/>
          <w:color w:val="212121"/>
          <w:lang w:val="en-US"/>
        </w:rPr>
        <w:t>)</w:t>
      </w:r>
    </w:p>
    <w:p w14:paraId="5CA6E2B6" w14:textId="77777777" w:rsidR="00606093" w:rsidRPr="00606093" w:rsidRDefault="00606093" w:rsidP="00606093">
      <w:pPr>
        <w:pStyle w:val="HTML"/>
        <w:spacing w:line="244" w:lineRule="atLeast"/>
        <w:rPr>
          <w:color w:val="212121"/>
          <w:lang w:val="en-US"/>
        </w:rPr>
      </w:pPr>
      <w:r w:rsidRPr="00606093">
        <w:rPr>
          <w:rStyle w:val="n"/>
          <w:color w:val="212121"/>
          <w:lang w:val="en-US"/>
        </w:rPr>
        <w:t>dataset</w:t>
      </w:r>
      <w:r w:rsidRPr="00606093">
        <w:rPr>
          <w:rStyle w:val="p"/>
          <w:rFonts w:eastAsia="Calibri"/>
          <w:color w:val="212121"/>
          <w:lang w:val="en-US"/>
        </w:rPr>
        <w:t>[</w:t>
      </w:r>
      <w:r w:rsidRPr="00606093">
        <w:rPr>
          <w:rStyle w:val="s2"/>
          <w:color w:val="212121"/>
          <w:lang w:val="en-US"/>
        </w:rPr>
        <w:t>"Processor_Base_Frequency"</w:t>
      </w:r>
      <w:r w:rsidRPr="00606093">
        <w:rPr>
          <w:rStyle w:val="p"/>
          <w:rFonts w:eastAsia="Calibri"/>
          <w:color w:val="212121"/>
          <w:lang w:val="en-US"/>
        </w:rPr>
        <w:t>]</w:t>
      </w:r>
      <w:r w:rsidRPr="00606093">
        <w:rPr>
          <w:rStyle w:val="o"/>
          <w:rFonts w:eastAsia="Calibri"/>
          <w:b/>
          <w:bCs/>
          <w:color w:val="212121"/>
          <w:lang w:val="en-US"/>
        </w:rPr>
        <w:t>.</w:t>
      </w:r>
      <w:r w:rsidRPr="00606093">
        <w:rPr>
          <w:rStyle w:val="n"/>
          <w:color w:val="212121"/>
          <w:lang w:val="en-US"/>
        </w:rPr>
        <w:t>value_counts</w:t>
      </w:r>
      <w:r w:rsidRPr="00606093">
        <w:rPr>
          <w:rStyle w:val="p"/>
          <w:rFonts w:eastAsia="Calibri"/>
          <w:color w:val="212121"/>
          <w:lang w:val="en-US"/>
        </w:rPr>
        <w:t>()</w:t>
      </w:r>
    </w:p>
    <w:p w14:paraId="5F25A3E7" w14:textId="404F9230" w:rsidR="00606093" w:rsidRPr="00606093" w:rsidRDefault="00606093" w:rsidP="006D3A3B">
      <w:pPr>
        <w:ind w:firstLine="708"/>
        <w:rPr>
          <w:rFonts w:ascii="Times New Roman" w:hAnsi="Times New Roman"/>
          <w:sz w:val="28"/>
          <w:szCs w:val="28"/>
          <w:lang w:val="en-US"/>
        </w:rPr>
      </w:pPr>
      <w:r>
        <w:rPr>
          <w:noProof/>
        </w:rPr>
        <w:lastRenderedPageBreak/>
        <w:drawing>
          <wp:inline distT="0" distB="0" distL="0" distR="0" wp14:anchorId="47A8144D" wp14:editId="161FB826">
            <wp:extent cx="3971925" cy="18954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895475"/>
                    </a:xfrm>
                    <a:prstGeom prst="rect">
                      <a:avLst/>
                    </a:prstGeom>
                  </pic:spPr>
                </pic:pic>
              </a:graphicData>
            </a:graphic>
          </wp:inline>
        </w:drawing>
      </w:r>
    </w:p>
    <w:p w14:paraId="3252E4E1" w14:textId="7E84C95F" w:rsidR="00606093" w:rsidRDefault="00606093" w:rsidP="00606093">
      <w:pPr>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6</w:t>
      </w:r>
      <w:r w:rsidRPr="00606093">
        <w:rPr>
          <w:rFonts w:ascii="Times New Roman" w:hAnsi="Times New Roman"/>
          <w:sz w:val="28"/>
          <w:szCs w:val="28"/>
        </w:rPr>
        <w:t xml:space="preserve">. </w:t>
      </w:r>
      <w:r>
        <w:rPr>
          <w:rFonts w:ascii="Times New Roman" w:hAnsi="Times New Roman"/>
          <w:sz w:val="28"/>
          <w:szCs w:val="28"/>
        </w:rPr>
        <w:t>Значения</w:t>
      </w:r>
      <w:r w:rsidRPr="00606093">
        <w:rPr>
          <w:rFonts w:ascii="Times New Roman" w:hAnsi="Times New Roman"/>
          <w:sz w:val="28"/>
          <w:szCs w:val="28"/>
        </w:rPr>
        <w:t xml:space="preserve"> </w:t>
      </w:r>
      <w:r>
        <w:rPr>
          <w:rFonts w:ascii="Times New Roman" w:hAnsi="Times New Roman"/>
          <w:sz w:val="28"/>
          <w:szCs w:val="28"/>
        </w:rPr>
        <w:t>признака</w:t>
      </w:r>
      <w:r w:rsidRPr="00606093">
        <w:rPr>
          <w:rFonts w:ascii="Times New Roman" w:hAnsi="Times New Roman"/>
          <w:sz w:val="28"/>
          <w:szCs w:val="28"/>
        </w:rPr>
        <w:t xml:space="preserve"> </w:t>
      </w:r>
      <w:r w:rsidRPr="00BE7353">
        <w:rPr>
          <w:rFonts w:ascii="Times New Roman" w:hAnsi="Times New Roman"/>
          <w:sz w:val="28"/>
          <w:szCs w:val="28"/>
          <w:lang w:val="en-US"/>
        </w:rPr>
        <w:t>Processor</w:t>
      </w:r>
      <w:r w:rsidRPr="00606093">
        <w:rPr>
          <w:rFonts w:ascii="Times New Roman" w:hAnsi="Times New Roman"/>
          <w:sz w:val="28"/>
          <w:szCs w:val="28"/>
        </w:rPr>
        <w:t>_</w:t>
      </w:r>
      <w:r w:rsidRPr="00BE7353">
        <w:rPr>
          <w:rFonts w:ascii="Times New Roman" w:hAnsi="Times New Roman"/>
          <w:sz w:val="28"/>
          <w:szCs w:val="28"/>
          <w:lang w:val="en-US"/>
        </w:rPr>
        <w:t>Base</w:t>
      </w:r>
      <w:r w:rsidRPr="00606093">
        <w:rPr>
          <w:rFonts w:ascii="Times New Roman" w:hAnsi="Times New Roman"/>
          <w:sz w:val="28"/>
          <w:szCs w:val="28"/>
        </w:rPr>
        <w:t>_</w:t>
      </w:r>
      <w:r w:rsidRPr="00BE7353">
        <w:rPr>
          <w:rFonts w:ascii="Times New Roman" w:hAnsi="Times New Roman"/>
          <w:sz w:val="28"/>
          <w:szCs w:val="28"/>
          <w:lang w:val="en-US"/>
        </w:rPr>
        <w:t>Frequency</w:t>
      </w:r>
      <w:r w:rsidRPr="00606093">
        <w:rPr>
          <w:rFonts w:ascii="Times New Roman" w:hAnsi="Times New Roman"/>
          <w:sz w:val="28"/>
          <w:szCs w:val="28"/>
        </w:rPr>
        <w:t xml:space="preserve"> </w:t>
      </w:r>
      <w:r>
        <w:rPr>
          <w:rFonts w:ascii="Times New Roman" w:hAnsi="Times New Roman"/>
          <w:sz w:val="28"/>
          <w:szCs w:val="28"/>
        </w:rPr>
        <w:t>после обработки</w:t>
      </w:r>
      <w:r w:rsidRPr="00606093">
        <w:rPr>
          <w:rFonts w:ascii="Times New Roman" w:hAnsi="Times New Roman"/>
          <w:sz w:val="28"/>
          <w:szCs w:val="28"/>
        </w:rPr>
        <w:t>.</w:t>
      </w:r>
      <w:r>
        <w:rPr>
          <w:rFonts w:ascii="Times New Roman" w:hAnsi="Times New Roman"/>
          <w:sz w:val="28"/>
          <w:szCs w:val="28"/>
        </w:rPr>
        <w:t xml:space="preserve"> </w:t>
      </w:r>
    </w:p>
    <w:p w14:paraId="46B23911" w14:textId="77777777" w:rsidR="00702A5D" w:rsidRDefault="00702A5D" w:rsidP="00847A16">
      <w:pPr>
        <w:ind w:firstLine="708"/>
        <w:rPr>
          <w:rFonts w:ascii="Times New Roman" w:hAnsi="Times New Roman"/>
          <w:sz w:val="28"/>
          <w:szCs w:val="28"/>
        </w:rPr>
      </w:pPr>
    </w:p>
    <w:p w14:paraId="650C1982" w14:textId="2BAF4E4A" w:rsidR="00847A16" w:rsidRDefault="00847A16" w:rsidP="00847A16">
      <w:pPr>
        <w:ind w:firstLine="708"/>
        <w:rPr>
          <w:rFonts w:ascii="Times New Roman" w:hAnsi="Times New Roman"/>
          <w:sz w:val="28"/>
          <w:szCs w:val="28"/>
          <w:shd w:val="clear" w:color="auto" w:fill="FFFFFF"/>
        </w:rPr>
      </w:pPr>
      <w:r>
        <w:rPr>
          <w:rFonts w:ascii="Times New Roman" w:hAnsi="Times New Roman"/>
          <w:sz w:val="28"/>
          <w:szCs w:val="28"/>
        </w:rPr>
        <w:t xml:space="preserve">Оставшиеся пропуски в данных заполним наиболее частыми значениями соответствующих признаков для чего </w:t>
      </w:r>
      <w:r w:rsidRPr="00847A16">
        <w:rPr>
          <w:rFonts w:ascii="Times New Roman" w:hAnsi="Times New Roman"/>
          <w:sz w:val="28"/>
          <w:szCs w:val="28"/>
        </w:rPr>
        <w:t xml:space="preserve">используем </w:t>
      </w:r>
      <w:r w:rsidRPr="00847A16">
        <w:rPr>
          <w:rStyle w:val="HTML1"/>
          <w:rFonts w:ascii="Times New Roman" w:eastAsia="Calibri" w:hAnsi="Times New Roman" w:cs="Times New Roman"/>
          <w:sz w:val="28"/>
          <w:szCs w:val="28"/>
          <w:bdr w:val="none" w:sz="0" w:space="0" w:color="auto" w:frame="1"/>
        </w:rPr>
        <w:t>SimpleImputer</w:t>
      </w:r>
      <w:r w:rsidRPr="00847A16">
        <w:rPr>
          <w:rFonts w:ascii="Times New Roman" w:hAnsi="Times New Roman"/>
          <w:sz w:val="28"/>
          <w:szCs w:val="28"/>
          <w:shd w:val="clear" w:color="auto" w:fill="FFFFFF"/>
        </w:rPr>
        <w:t> со статегией </w:t>
      </w:r>
      <w:r w:rsidRPr="00847A16">
        <w:rPr>
          <w:rStyle w:val="HTML1"/>
          <w:rFonts w:ascii="Times New Roman" w:eastAsia="Calibri" w:hAnsi="Times New Roman" w:cs="Times New Roman"/>
          <w:sz w:val="28"/>
          <w:szCs w:val="28"/>
          <w:bdr w:val="none" w:sz="0" w:space="0" w:color="auto" w:frame="1"/>
        </w:rPr>
        <w:t>most_frequent</w:t>
      </w:r>
      <w:r w:rsidRPr="00847A16">
        <w:rPr>
          <w:rFonts w:ascii="Times New Roman" w:hAnsi="Times New Roman"/>
          <w:sz w:val="28"/>
          <w:szCs w:val="28"/>
          <w:shd w:val="clear" w:color="auto" w:fill="FFFFFF"/>
        </w:rPr>
        <w:t>:</w:t>
      </w:r>
    </w:p>
    <w:p w14:paraId="046B2698" w14:textId="77777777" w:rsidR="00847A16" w:rsidRPr="00847A16" w:rsidRDefault="00847A16" w:rsidP="00847A16">
      <w:pPr>
        <w:pStyle w:val="HTML"/>
        <w:spacing w:line="244" w:lineRule="atLeast"/>
        <w:rPr>
          <w:color w:val="212121"/>
          <w:lang w:val="en-US"/>
        </w:rPr>
      </w:pPr>
      <w:r w:rsidRPr="00847A16">
        <w:rPr>
          <w:rStyle w:val="n"/>
          <w:color w:val="212121"/>
          <w:lang w:val="en-US"/>
        </w:rPr>
        <w:t>before_imputing</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n"/>
          <w:color w:val="212121"/>
          <w:lang w:val="en-US"/>
        </w:rPr>
        <w:t>dataset</w:t>
      </w:r>
      <w:r w:rsidRPr="00847A16">
        <w:rPr>
          <w:rStyle w:val="o"/>
          <w:rFonts w:eastAsia="Calibri"/>
          <w:b/>
          <w:bCs/>
          <w:color w:val="212121"/>
          <w:lang w:val="en-US"/>
        </w:rPr>
        <w:t>.</w:t>
      </w:r>
      <w:r w:rsidRPr="00847A16">
        <w:rPr>
          <w:rStyle w:val="n"/>
          <w:color w:val="212121"/>
          <w:lang w:val="en-US"/>
        </w:rPr>
        <w:t>copy</w:t>
      </w:r>
      <w:r w:rsidRPr="00847A16">
        <w:rPr>
          <w:rStyle w:val="p"/>
          <w:color w:val="212121"/>
          <w:lang w:val="en-US"/>
        </w:rPr>
        <w:t>();</w:t>
      </w:r>
    </w:p>
    <w:p w14:paraId="1DB43DE8" w14:textId="77777777" w:rsidR="00847A16" w:rsidRPr="00847A16" w:rsidRDefault="00847A16" w:rsidP="00847A16">
      <w:pPr>
        <w:pStyle w:val="HTML"/>
        <w:spacing w:line="244" w:lineRule="atLeast"/>
        <w:rPr>
          <w:color w:val="212121"/>
          <w:lang w:val="en-US"/>
        </w:rPr>
      </w:pPr>
      <w:r w:rsidRPr="00847A16">
        <w:rPr>
          <w:rStyle w:val="n"/>
          <w:color w:val="212121"/>
          <w:lang w:val="en-US"/>
        </w:rPr>
        <w:t>imputing_cols</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n"/>
          <w:color w:val="212121"/>
          <w:lang w:val="en-US"/>
        </w:rPr>
        <w:t>get_missing_columns</w:t>
      </w:r>
      <w:r w:rsidRPr="00847A16">
        <w:rPr>
          <w:rStyle w:val="p"/>
          <w:color w:val="212121"/>
          <w:lang w:val="en-US"/>
        </w:rPr>
        <w:t>(</w:t>
      </w:r>
      <w:r w:rsidRPr="00847A16">
        <w:rPr>
          <w:rStyle w:val="n"/>
          <w:color w:val="212121"/>
          <w:lang w:val="en-US"/>
        </w:rPr>
        <w:t>dataset</w:t>
      </w:r>
      <w:r w:rsidRPr="00847A16">
        <w:rPr>
          <w:rStyle w:val="p"/>
          <w:color w:val="212121"/>
          <w:lang w:val="en-US"/>
        </w:rPr>
        <w:t>,</w:t>
      </w:r>
      <w:r w:rsidRPr="00847A16">
        <w:rPr>
          <w:color w:val="212121"/>
          <w:lang w:val="en-US"/>
        </w:rPr>
        <w:t xml:space="preserve"> </w:t>
      </w:r>
      <w:r w:rsidRPr="00847A16">
        <w:rPr>
          <w:rStyle w:val="n"/>
          <w:color w:val="212121"/>
          <w:lang w:val="en-US"/>
        </w:rPr>
        <w:t>is_print</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kc"/>
          <w:rFonts w:eastAsia="Calibri"/>
          <w:b/>
          <w:bCs/>
          <w:color w:val="212121"/>
          <w:lang w:val="en-US"/>
        </w:rPr>
        <w:t>False</w:t>
      </w:r>
      <w:r w:rsidRPr="00847A16">
        <w:rPr>
          <w:rStyle w:val="p"/>
          <w:color w:val="212121"/>
          <w:lang w:val="en-US"/>
        </w:rPr>
        <w:t>)</w:t>
      </w:r>
    </w:p>
    <w:p w14:paraId="26B7B8F6" w14:textId="77777777" w:rsidR="00847A16" w:rsidRPr="00847A16" w:rsidRDefault="00847A16" w:rsidP="00847A16">
      <w:pPr>
        <w:pStyle w:val="HTML"/>
        <w:spacing w:line="244" w:lineRule="atLeast"/>
        <w:rPr>
          <w:color w:val="212121"/>
          <w:lang w:val="en-US"/>
        </w:rPr>
      </w:pPr>
    </w:p>
    <w:p w14:paraId="713F7A60" w14:textId="77777777" w:rsidR="00847A16" w:rsidRPr="00847A16" w:rsidRDefault="00847A16" w:rsidP="00847A16">
      <w:pPr>
        <w:pStyle w:val="HTML"/>
        <w:spacing w:line="244" w:lineRule="atLeast"/>
        <w:rPr>
          <w:color w:val="212121"/>
          <w:lang w:val="en-US"/>
        </w:rPr>
      </w:pPr>
      <w:r w:rsidRPr="00847A16">
        <w:rPr>
          <w:rStyle w:val="n"/>
          <w:color w:val="212121"/>
          <w:lang w:val="en-US"/>
        </w:rPr>
        <w:t>imputer</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n"/>
          <w:color w:val="212121"/>
          <w:lang w:val="en-US"/>
        </w:rPr>
        <w:t>SimpleImputer</w:t>
      </w:r>
      <w:r w:rsidRPr="00847A16">
        <w:rPr>
          <w:rStyle w:val="p"/>
          <w:color w:val="212121"/>
          <w:lang w:val="en-US"/>
        </w:rPr>
        <w:t>(</w:t>
      </w:r>
      <w:r w:rsidRPr="00847A16">
        <w:rPr>
          <w:rStyle w:val="n"/>
          <w:color w:val="212121"/>
          <w:lang w:val="en-US"/>
        </w:rPr>
        <w:t>strategy</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s2"/>
          <w:color w:val="212121"/>
          <w:lang w:val="en-US"/>
        </w:rPr>
        <w:t>"most_frequent"</w:t>
      </w:r>
      <w:r w:rsidRPr="00847A16">
        <w:rPr>
          <w:rStyle w:val="p"/>
          <w:color w:val="212121"/>
          <w:lang w:val="en-US"/>
        </w:rPr>
        <w:t>)</w:t>
      </w:r>
    </w:p>
    <w:p w14:paraId="2B4699E1" w14:textId="77777777" w:rsidR="00847A16" w:rsidRPr="00847A16" w:rsidRDefault="00847A16" w:rsidP="00847A16">
      <w:pPr>
        <w:pStyle w:val="HTML"/>
        <w:spacing w:line="244" w:lineRule="atLeast"/>
        <w:rPr>
          <w:color w:val="212121"/>
          <w:lang w:val="en-US"/>
        </w:rPr>
      </w:pPr>
      <w:r w:rsidRPr="00847A16">
        <w:rPr>
          <w:rStyle w:val="k"/>
          <w:rFonts w:eastAsia="Calibri"/>
          <w:b/>
          <w:bCs/>
          <w:color w:val="212121"/>
          <w:lang w:val="en-US"/>
        </w:rPr>
        <w:t>for</w:t>
      </w:r>
      <w:r w:rsidRPr="00847A16">
        <w:rPr>
          <w:color w:val="212121"/>
          <w:lang w:val="en-US"/>
        </w:rPr>
        <w:t xml:space="preserve"> </w:t>
      </w:r>
      <w:r w:rsidRPr="00847A16">
        <w:rPr>
          <w:rStyle w:val="n"/>
          <w:color w:val="212121"/>
          <w:lang w:val="en-US"/>
        </w:rPr>
        <w:t>col</w:t>
      </w:r>
      <w:r w:rsidRPr="00847A16">
        <w:rPr>
          <w:color w:val="212121"/>
          <w:lang w:val="en-US"/>
        </w:rPr>
        <w:t xml:space="preserve"> </w:t>
      </w:r>
      <w:r w:rsidRPr="00847A16">
        <w:rPr>
          <w:rStyle w:val="ow"/>
          <w:b/>
          <w:bCs/>
          <w:color w:val="212121"/>
          <w:lang w:val="en-US"/>
        </w:rPr>
        <w:t>in</w:t>
      </w:r>
      <w:r w:rsidRPr="00847A16">
        <w:rPr>
          <w:color w:val="212121"/>
          <w:lang w:val="en-US"/>
        </w:rPr>
        <w:t xml:space="preserve"> </w:t>
      </w:r>
      <w:r w:rsidRPr="00847A16">
        <w:rPr>
          <w:rStyle w:val="n"/>
          <w:color w:val="212121"/>
          <w:lang w:val="en-US"/>
        </w:rPr>
        <w:t>imputing_cols</w:t>
      </w:r>
      <w:r w:rsidRPr="00847A16">
        <w:rPr>
          <w:rStyle w:val="p"/>
          <w:color w:val="212121"/>
          <w:lang w:val="en-US"/>
        </w:rPr>
        <w:t>:</w:t>
      </w:r>
    </w:p>
    <w:p w14:paraId="4E8A20E2"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color w:val="212121"/>
          <w:lang w:val="en-US"/>
        </w:rPr>
        <w:t>dataset</w:t>
      </w:r>
      <w:r w:rsidRPr="00847A16">
        <w:rPr>
          <w:rStyle w:val="p"/>
          <w:color w:val="212121"/>
          <w:lang w:val="en-US"/>
        </w:rPr>
        <w:t>[</w:t>
      </w:r>
      <w:r w:rsidRPr="00847A16">
        <w:rPr>
          <w:rStyle w:val="n"/>
          <w:color w:val="212121"/>
          <w:lang w:val="en-US"/>
        </w:rPr>
        <w:t>col</w:t>
      </w:r>
      <w:r w:rsidRPr="00847A16">
        <w:rPr>
          <w:rStyle w:val="p"/>
          <w:color w:val="212121"/>
          <w:lang w:val="en-US"/>
        </w:rPr>
        <w:t>]</w:t>
      </w:r>
      <w:r w:rsidRPr="00847A16">
        <w:rPr>
          <w:color w:val="212121"/>
          <w:lang w:val="en-US"/>
        </w:rPr>
        <w:t xml:space="preserve"> </w:t>
      </w:r>
      <w:r w:rsidRPr="00847A16">
        <w:rPr>
          <w:rStyle w:val="o"/>
          <w:rFonts w:eastAsia="Calibri"/>
          <w:b/>
          <w:bCs/>
          <w:color w:val="212121"/>
          <w:lang w:val="en-US"/>
        </w:rPr>
        <w:t>=</w:t>
      </w:r>
      <w:r w:rsidRPr="00847A16">
        <w:rPr>
          <w:color w:val="212121"/>
          <w:lang w:val="en-US"/>
        </w:rPr>
        <w:t xml:space="preserve"> </w:t>
      </w:r>
      <w:r w:rsidRPr="00847A16">
        <w:rPr>
          <w:rStyle w:val="n"/>
          <w:color w:val="212121"/>
          <w:lang w:val="en-US"/>
        </w:rPr>
        <w:t>imputer</w:t>
      </w:r>
      <w:r w:rsidRPr="00847A16">
        <w:rPr>
          <w:rStyle w:val="o"/>
          <w:rFonts w:eastAsia="Calibri"/>
          <w:b/>
          <w:bCs/>
          <w:color w:val="212121"/>
          <w:lang w:val="en-US"/>
        </w:rPr>
        <w:t>.</w:t>
      </w:r>
      <w:r w:rsidRPr="00847A16">
        <w:rPr>
          <w:rStyle w:val="n"/>
          <w:color w:val="212121"/>
          <w:lang w:val="en-US"/>
        </w:rPr>
        <w:t>fit_transform</w:t>
      </w:r>
      <w:r w:rsidRPr="00847A16">
        <w:rPr>
          <w:rStyle w:val="p"/>
          <w:color w:val="212121"/>
          <w:lang w:val="en-US"/>
        </w:rPr>
        <w:t>(</w:t>
      </w:r>
      <w:r w:rsidRPr="00847A16">
        <w:rPr>
          <w:rStyle w:val="n"/>
          <w:color w:val="212121"/>
          <w:lang w:val="en-US"/>
        </w:rPr>
        <w:t>dataset</w:t>
      </w:r>
      <w:r w:rsidRPr="00847A16">
        <w:rPr>
          <w:rStyle w:val="p"/>
          <w:color w:val="212121"/>
          <w:lang w:val="en-US"/>
        </w:rPr>
        <w:t>[[</w:t>
      </w:r>
      <w:r w:rsidRPr="00847A16">
        <w:rPr>
          <w:rStyle w:val="n"/>
          <w:color w:val="212121"/>
          <w:lang w:val="en-US"/>
        </w:rPr>
        <w:t>col</w:t>
      </w:r>
      <w:r w:rsidRPr="00847A16">
        <w:rPr>
          <w:rStyle w:val="p"/>
          <w:color w:val="212121"/>
          <w:lang w:val="en-US"/>
        </w:rPr>
        <w:t>]])</w:t>
      </w:r>
    </w:p>
    <w:p w14:paraId="241C5745" w14:textId="77777777" w:rsidR="00847A16" w:rsidRPr="00847A16" w:rsidRDefault="00847A16" w:rsidP="00847A16">
      <w:pPr>
        <w:pStyle w:val="HTML"/>
        <w:spacing w:line="244" w:lineRule="atLeast"/>
        <w:rPr>
          <w:color w:val="212121"/>
          <w:lang w:val="en-US"/>
        </w:rPr>
      </w:pPr>
    </w:p>
    <w:p w14:paraId="7F5B3A35" w14:textId="2A45AC65" w:rsidR="00847A16" w:rsidRPr="00DF590C" w:rsidRDefault="00847A16" w:rsidP="00847A16">
      <w:pPr>
        <w:ind w:firstLine="708"/>
        <w:rPr>
          <w:rFonts w:ascii="Times New Roman" w:hAnsi="Times New Roman"/>
          <w:sz w:val="28"/>
          <w:szCs w:val="28"/>
          <w:lang w:val="en-US"/>
        </w:rPr>
      </w:pPr>
    </w:p>
    <w:p w14:paraId="4DF3625A" w14:textId="68E680ED" w:rsidR="00847A16" w:rsidRDefault="00847A16" w:rsidP="00847A16">
      <w:pPr>
        <w:ind w:firstLine="708"/>
        <w:rPr>
          <w:rFonts w:ascii="Times New Roman" w:hAnsi="Times New Roman"/>
          <w:sz w:val="28"/>
          <w:szCs w:val="28"/>
        </w:rPr>
      </w:pPr>
      <w:r>
        <w:rPr>
          <w:rFonts w:ascii="Times New Roman" w:hAnsi="Times New Roman"/>
          <w:sz w:val="28"/>
          <w:szCs w:val="28"/>
        </w:rPr>
        <w:t>Исследуем разницу распределений значений до и после устранения пропусков:</w:t>
      </w:r>
    </w:p>
    <w:p w14:paraId="5308B13B" w14:textId="77777777" w:rsidR="00847A16" w:rsidRPr="00847A16" w:rsidRDefault="00847A16" w:rsidP="00847A16">
      <w:pPr>
        <w:pStyle w:val="HTML"/>
        <w:spacing w:line="244" w:lineRule="atLeast"/>
        <w:rPr>
          <w:color w:val="212121"/>
          <w:lang w:val="en-US"/>
        </w:rPr>
      </w:pPr>
      <w:r w:rsidRPr="00847A16">
        <w:rPr>
          <w:rStyle w:val="k"/>
          <w:b/>
          <w:bCs/>
          <w:color w:val="212121"/>
          <w:lang w:val="en-US"/>
        </w:rPr>
        <w:t>def</w:t>
      </w:r>
      <w:r w:rsidRPr="00847A16">
        <w:rPr>
          <w:color w:val="212121"/>
          <w:lang w:val="en-US"/>
        </w:rPr>
        <w:t xml:space="preserve"> </w:t>
      </w:r>
      <w:r w:rsidRPr="00847A16">
        <w:rPr>
          <w:rStyle w:val="nf"/>
          <w:rFonts w:eastAsia="Calibri"/>
          <w:color w:val="212121"/>
          <w:lang w:val="en-US"/>
        </w:rPr>
        <w:t>plot_hist_diff</w:t>
      </w:r>
      <w:r w:rsidRPr="00847A16">
        <w:rPr>
          <w:rStyle w:val="p"/>
          <w:color w:val="212121"/>
          <w:lang w:val="en-US"/>
        </w:rPr>
        <w:t>(</w:t>
      </w:r>
      <w:r w:rsidRPr="00847A16">
        <w:rPr>
          <w:rStyle w:val="n"/>
          <w:rFonts w:eastAsia="Calibri"/>
          <w:color w:val="212121"/>
          <w:lang w:val="en-US"/>
        </w:rPr>
        <w:t>old_ds</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new_ds</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cols</w:t>
      </w:r>
      <w:r w:rsidRPr="00847A16">
        <w:rPr>
          <w:rStyle w:val="p"/>
          <w:color w:val="212121"/>
          <w:lang w:val="en-US"/>
        </w:rPr>
        <w:t>):</w:t>
      </w:r>
    </w:p>
    <w:p w14:paraId="0F840A57" w14:textId="77777777" w:rsidR="00847A16" w:rsidRDefault="00847A16" w:rsidP="00847A16">
      <w:pPr>
        <w:pStyle w:val="HTML"/>
        <w:spacing w:line="244" w:lineRule="atLeast"/>
        <w:rPr>
          <w:color w:val="212121"/>
        </w:rPr>
      </w:pPr>
      <w:r w:rsidRPr="00847A16">
        <w:rPr>
          <w:color w:val="212121"/>
          <w:lang w:val="en-US"/>
        </w:rPr>
        <w:t xml:space="preserve">    </w:t>
      </w:r>
      <w:r>
        <w:rPr>
          <w:rStyle w:val="sd"/>
          <w:color w:val="212121"/>
        </w:rPr>
        <w:t>"""</w:t>
      </w:r>
    </w:p>
    <w:p w14:paraId="578D6047" w14:textId="77777777" w:rsidR="00847A16" w:rsidRDefault="00847A16" w:rsidP="00847A16">
      <w:pPr>
        <w:pStyle w:val="HTML"/>
        <w:spacing w:line="244" w:lineRule="atLeast"/>
        <w:rPr>
          <w:color w:val="212121"/>
        </w:rPr>
      </w:pPr>
      <w:r>
        <w:rPr>
          <w:rStyle w:val="sd"/>
          <w:color w:val="212121"/>
        </w:rPr>
        <w:t xml:space="preserve">    </w:t>
      </w:r>
      <w:bookmarkStart w:id="4" w:name="_Hlk91069479"/>
      <w:r>
        <w:rPr>
          <w:rStyle w:val="sd"/>
          <w:color w:val="212121"/>
        </w:rPr>
        <w:t>Разница между распределениями до и после устранения пропусков</w:t>
      </w:r>
      <w:bookmarkEnd w:id="4"/>
    </w:p>
    <w:p w14:paraId="65B3783B" w14:textId="77777777" w:rsidR="00847A16" w:rsidRPr="00847A16" w:rsidRDefault="00847A16" w:rsidP="00847A16">
      <w:pPr>
        <w:pStyle w:val="HTML"/>
        <w:spacing w:line="244" w:lineRule="atLeast"/>
        <w:rPr>
          <w:color w:val="212121"/>
          <w:lang w:val="en-US"/>
        </w:rPr>
      </w:pPr>
      <w:r>
        <w:rPr>
          <w:rStyle w:val="sd"/>
          <w:color w:val="212121"/>
        </w:rPr>
        <w:t xml:space="preserve">    </w:t>
      </w:r>
      <w:r w:rsidRPr="00847A16">
        <w:rPr>
          <w:rStyle w:val="sd"/>
          <w:color w:val="212121"/>
          <w:lang w:val="en-US"/>
        </w:rPr>
        <w:t>"""</w:t>
      </w:r>
    </w:p>
    <w:p w14:paraId="3118539D"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k"/>
          <w:b/>
          <w:bCs/>
          <w:color w:val="212121"/>
          <w:lang w:val="en-US"/>
        </w:rPr>
        <w:t>for</w:t>
      </w:r>
      <w:r w:rsidRPr="00847A16">
        <w:rPr>
          <w:color w:val="212121"/>
          <w:lang w:val="en-US"/>
        </w:rPr>
        <w:t xml:space="preserve"> </w:t>
      </w:r>
      <w:r w:rsidRPr="00847A16">
        <w:rPr>
          <w:rStyle w:val="n"/>
          <w:rFonts w:eastAsia="Calibri"/>
          <w:color w:val="212121"/>
          <w:lang w:val="en-US"/>
        </w:rPr>
        <w:t>c</w:t>
      </w:r>
      <w:r w:rsidRPr="00847A16">
        <w:rPr>
          <w:color w:val="212121"/>
          <w:lang w:val="en-US"/>
        </w:rPr>
        <w:t xml:space="preserve"> </w:t>
      </w:r>
      <w:r w:rsidRPr="00847A16">
        <w:rPr>
          <w:rStyle w:val="ow"/>
          <w:rFonts w:eastAsia="Calibri"/>
          <w:b/>
          <w:bCs/>
          <w:color w:val="212121"/>
          <w:lang w:val="en-US"/>
        </w:rPr>
        <w:t>in</w:t>
      </w:r>
      <w:r w:rsidRPr="00847A16">
        <w:rPr>
          <w:color w:val="212121"/>
          <w:lang w:val="en-US"/>
        </w:rPr>
        <w:t xml:space="preserve"> </w:t>
      </w:r>
      <w:r w:rsidRPr="00847A16">
        <w:rPr>
          <w:rStyle w:val="n"/>
          <w:rFonts w:eastAsia="Calibri"/>
          <w:color w:val="212121"/>
          <w:lang w:val="en-US"/>
        </w:rPr>
        <w:t>cols</w:t>
      </w:r>
      <w:r w:rsidRPr="00847A16">
        <w:rPr>
          <w:rStyle w:val="p"/>
          <w:color w:val="212121"/>
          <w:lang w:val="en-US"/>
        </w:rPr>
        <w:t>:</w:t>
      </w:r>
      <w:r w:rsidRPr="00847A16">
        <w:rPr>
          <w:color w:val="212121"/>
          <w:lang w:val="en-US"/>
        </w:rPr>
        <w:t xml:space="preserve">   </w:t>
      </w:r>
    </w:p>
    <w:p w14:paraId="0D4C8242"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fig</w:t>
      </w:r>
      <w:r w:rsidRPr="00847A16">
        <w:rPr>
          <w:color w:val="212121"/>
          <w:lang w:val="en-US"/>
        </w:rPr>
        <w:t xml:space="preserve"> </w:t>
      </w:r>
      <w:r w:rsidRPr="00847A16">
        <w:rPr>
          <w:rStyle w:val="o"/>
          <w:b/>
          <w:bCs/>
          <w:color w:val="212121"/>
          <w:lang w:val="en-US"/>
        </w:rPr>
        <w:t>=</w:t>
      </w:r>
      <w:r w:rsidRPr="00847A16">
        <w:rPr>
          <w:color w:val="212121"/>
          <w:lang w:val="en-US"/>
        </w:rPr>
        <w:t xml:space="preserve"> </w:t>
      </w:r>
      <w:r w:rsidRPr="00847A16">
        <w:rPr>
          <w:rStyle w:val="n"/>
          <w:rFonts w:eastAsia="Calibri"/>
          <w:color w:val="212121"/>
          <w:lang w:val="en-US"/>
        </w:rPr>
        <w:t>plt</w:t>
      </w:r>
      <w:r w:rsidRPr="00847A16">
        <w:rPr>
          <w:rStyle w:val="o"/>
          <w:b/>
          <w:bCs/>
          <w:color w:val="212121"/>
          <w:lang w:val="en-US"/>
        </w:rPr>
        <w:t>.</w:t>
      </w:r>
      <w:r w:rsidRPr="00847A16">
        <w:rPr>
          <w:rStyle w:val="n"/>
          <w:rFonts w:eastAsia="Calibri"/>
          <w:color w:val="212121"/>
          <w:lang w:val="en-US"/>
        </w:rPr>
        <w:t>figure</w:t>
      </w:r>
      <w:r w:rsidRPr="00847A16">
        <w:rPr>
          <w:rStyle w:val="p"/>
          <w:color w:val="212121"/>
          <w:lang w:val="en-US"/>
        </w:rPr>
        <w:t>()</w:t>
      </w:r>
    </w:p>
    <w:p w14:paraId="4B2DD7BF"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ax</w:t>
      </w:r>
      <w:r w:rsidRPr="00847A16">
        <w:rPr>
          <w:color w:val="212121"/>
          <w:lang w:val="en-US"/>
        </w:rPr>
        <w:t xml:space="preserve"> </w:t>
      </w:r>
      <w:r w:rsidRPr="00847A16">
        <w:rPr>
          <w:rStyle w:val="o"/>
          <w:b/>
          <w:bCs/>
          <w:color w:val="212121"/>
          <w:lang w:val="en-US"/>
        </w:rPr>
        <w:t>=</w:t>
      </w:r>
      <w:r w:rsidRPr="00847A16">
        <w:rPr>
          <w:color w:val="212121"/>
          <w:lang w:val="en-US"/>
        </w:rPr>
        <w:t xml:space="preserve"> </w:t>
      </w:r>
      <w:r w:rsidRPr="00847A16">
        <w:rPr>
          <w:rStyle w:val="n"/>
          <w:rFonts w:eastAsia="Calibri"/>
          <w:color w:val="212121"/>
          <w:lang w:val="en-US"/>
        </w:rPr>
        <w:t>fig</w:t>
      </w:r>
      <w:r w:rsidRPr="00847A16">
        <w:rPr>
          <w:rStyle w:val="o"/>
          <w:b/>
          <w:bCs/>
          <w:color w:val="212121"/>
          <w:lang w:val="en-US"/>
        </w:rPr>
        <w:t>.</w:t>
      </w:r>
      <w:r w:rsidRPr="00847A16">
        <w:rPr>
          <w:rStyle w:val="n"/>
          <w:rFonts w:eastAsia="Calibri"/>
          <w:color w:val="212121"/>
          <w:lang w:val="en-US"/>
        </w:rPr>
        <w:t>add_subplot</w:t>
      </w:r>
      <w:r w:rsidRPr="00847A16">
        <w:rPr>
          <w:rStyle w:val="p"/>
          <w:color w:val="212121"/>
          <w:lang w:val="en-US"/>
        </w:rPr>
        <w:t>(</w:t>
      </w:r>
      <w:r w:rsidRPr="00847A16">
        <w:rPr>
          <w:rStyle w:val="mi"/>
          <w:color w:val="212121"/>
          <w:lang w:val="en-US"/>
        </w:rPr>
        <w:t>111</w:t>
      </w:r>
      <w:r w:rsidRPr="00847A16">
        <w:rPr>
          <w:rStyle w:val="p"/>
          <w:color w:val="212121"/>
          <w:lang w:val="en-US"/>
        </w:rPr>
        <w:t>)</w:t>
      </w:r>
    </w:p>
    <w:p w14:paraId="38BA95F3"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ax</w:t>
      </w:r>
      <w:r w:rsidRPr="00847A16">
        <w:rPr>
          <w:rStyle w:val="o"/>
          <w:b/>
          <w:bCs/>
          <w:color w:val="212121"/>
          <w:lang w:val="en-US"/>
        </w:rPr>
        <w:t>.</w:t>
      </w:r>
      <w:r w:rsidRPr="00847A16">
        <w:rPr>
          <w:rStyle w:val="n"/>
          <w:rFonts w:eastAsia="Calibri"/>
          <w:color w:val="212121"/>
          <w:lang w:val="en-US"/>
        </w:rPr>
        <w:t>title</w:t>
      </w:r>
      <w:r w:rsidRPr="00847A16">
        <w:rPr>
          <w:rStyle w:val="o"/>
          <w:b/>
          <w:bCs/>
          <w:color w:val="212121"/>
          <w:lang w:val="en-US"/>
        </w:rPr>
        <w:t>.</w:t>
      </w:r>
      <w:r w:rsidRPr="00847A16">
        <w:rPr>
          <w:rStyle w:val="n"/>
          <w:rFonts w:eastAsia="Calibri"/>
          <w:color w:val="212121"/>
          <w:lang w:val="en-US"/>
        </w:rPr>
        <w:t>set_text</w:t>
      </w:r>
      <w:r w:rsidRPr="00847A16">
        <w:rPr>
          <w:rStyle w:val="p"/>
          <w:color w:val="212121"/>
          <w:lang w:val="en-US"/>
        </w:rPr>
        <w:t>(</w:t>
      </w:r>
      <w:r w:rsidRPr="00847A16">
        <w:rPr>
          <w:rStyle w:val="s1"/>
          <w:color w:val="212121"/>
          <w:lang w:val="en-US"/>
        </w:rPr>
        <w:t>'</w:t>
      </w:r>
      <w:r>
        <w:rPr>
          <w:rStyle w:val="s1"/>
          <w:color w:val="212121"/>
        </w:rPr>
        <w:t>Поле</w:t>
      </w:r>
      <w:r w:rsidRPr="00847A16">
        <w:rPr>
          <w:rStyle w:val="s1"/>
          <w:color w:val="212121"/>
          <w:lang w:val="en-US"/>
        </w:rPr>
        <w:t xml:space="preserve"> - '</w:t>
      </w:r>
      <w:r w:rsidRPr="00847A16">
        <w:rPr>
          <w:color w:val="212121"/>
          <w:lang w:val="en-US"/>
        </w:rPr>
        <w:t xml:space="preserve"> </w:t>
      </w:r>
      <w:r w:rsidRPr="00847A16">
        <w:rPr>
          <w:rStyle w:val="o"/>
          <w:b/>
          <w:bCs/>
          <w:color w:val="212121"/>
          <w:lang w:val="en-US"/>
        </w:rPr>
        <w:t>+</w:t>
      </w:r>
      <w:r w:rsidRPr="00847A16">
        <w:rPr>
          <w:color w:val="212121"/>
          <w:lang w:val="en-US"/>
        </w:rPr>
        <w:t xml:space="preserve"> </w:t>
      </w:r>
      <w:r w:rsidRPr="00847A16">
        <w:rPr>
          <w:rStyle w:val="nb"/>
          <w:color w:val="212121"/>
          <w:lang w:val="en-US"/>
        </w:rPr>
        <w:t>str</w:t>
      </w:r>
      <w:r w:rsidRPr="00847A16">
        <w:rPr>
          <w:rStyle w:val="p"/>
          <w:color w:val="212121"/>
          <w:lang w:val="en-US"/>
        </w:rPr>
        <w:t>(</w:t>
      </w:r>
      <w:r w:rsidRPr="00847A16">
        <w:rPr>
          <w:rStyle w:val="n"/>
          <w:rFonts w:eastAsia="Calibri"/>
          <w:color w:val="212121"/>
          <w:lang w:val="en-US"/>
        </w:rPr>
        <w:t>c</w:t>
      </w:r>
      <w:r w:rsidRPr="00847A16">
        <w:rPr>
          <w:rStyle w:val="p"/>
          <w:color w:val="212121"/>
          <w:lang w:val="en-US"/>
        </w:rPr>
        <w:t>))</w:t>
      </w:r>
    </w:p>
    <w:p w14:paraId="691763C4"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old_ds</w:t>
      </w:r>
      <w:r w:rsidRPr="00847A16">
        <w:rPr>
          <w:rStyle w:val="p"/>
          <w:color w:val="212121"/>
          <w:lang w:val="en-US"/>
        </w:rPr>
        <w:t>[</w:t>
      </w:r>
      <w:r w:rsidRPr="00847A16">
        <w:rPr>
          <w:rStyle w:val="n"/>
          <w:rFonts w:eastAsia="Calibri"/>
          <w:color w:val="212121"/>
          <w:lang w:val="en-US"/>
        </w:rPr>
        <w:t>c</w:t>
      </w:r>
      <w:r w:rsidRPr="00847A16">
        <w:rPr>
          <w:rStyle w:val="p"/>
          <w:color w:val="212121"/>
          <w:lang w:val="en-US"/>
        </w:rPr>
        <w:t>]</w:t>
      </w:r>
      <w:r w:rsidRPr="00847A16">
        <w:rPr>
          <w:rStyle w:val="o"/>
          <w:b/>
          <w:bCs/>
          <w:color w:val="212121"/>
          <w:lang w:val="en-US"/>
        </w:rPr>
        <w:t>.</w:t>
      </w:r>
      <w:r w:rsidRPr="00847A16">
        <w:rPr>
          <w:rStyle w:val="n"/>
          <w:rFonts w:eastAsia="Calibri"/>
          <w:color w:val="212121"/>
          <w:lang w:val="en-US"/>
        </w:rPr>
        <w:t>hist</w:t>
      </w:r>
      <w:r w:rsidRPr="00847A16">
        <w:rPr>
          <w:rStyle w:val="p"/>
          <w:color w:val="212121"/>
          <w:lang w:val="en-US"/>
        </w:rPr>
        <w:t>(</w:t>
      </w:r>
      <w:r w:rsidRPr="00847A16">
        <w:rPr>
          <w:rStyle w:val="n"/>
          <w:rFonts w:eastAsia="Calibri"/>
          <w:color w:val="212121"/>
          <w:lang w:val="en-US"/>
        </w:rPr>
        <w:t>bins</w:t>
      </w:r>
      <w:r w:rsidRPr="00847A16">
        <w:rPr>
          <w:rStyle w:val="o"/>
          <w:b/>
          <w:bCs/>
          <w:color w:val="212121"/>
          <w:lang w:val="en-US"/>
        </w:rPr>
        <w:t>=</w:t>
      </w:r>
      <w:r w:rsidRPr="00847A16">
        <w:rPr>
          <w:rStyle w:val="mi"/>
          <w:color w:val="212121"/>
          <w:lang w:val="en-US"/>
        </w:rPr>
        <w:t>50</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ax</w:t>
      </w:r>
      <w:r w:rsidRPr="00847A16">
        <w:rPr>
          <w:rStyle w:val="o"/>
          <w:b/>
          <w:bCs/>
          <w:color w:val="212121"/>
          <w:lang w:val="en-US"/>
        </w:rPr>
        <w:t>=</w:t>
      </w:r>
      <w:r w:rsidRPr="00847A16">
        <w:rPr>
          <w:rStyle w:val="n"/>
          <w:rFonts w:eastAsia="Calibri"/>
          <w:color w:val="212121"/>
          <w:lang w:val="en-US"/>
        </w:rPr>
        <w:t>ax</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density</w:t>
      </w:r>
      <w:r w:rsidRPr="00847A16">
        <w:rPr>
          <w:rStyle w:val="o"/>
          <w:b/>
          <w:bCs/>
          <w:color w:val="212121"/>
          <w:lang w:val="en-US"/>
        </w:rPr>
        <w:t>=</w:t>
      </w:r>
      <w:r w:rsidRPr="00847A16">
        <w:rPr>
          <w:rStyle w:val="kc"/>
          <w:b/>
          <w:bCs/>
          <w:color w:val="212121"/>
          <w:lang w:val="en-US"/>
        </w:rPr>
        <w:t>True</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color</w:t>
      </w:r>
      <w:r w:rsidRPr="00847A16">
        <w:rPr>
          <w:rStyle w:val="o"/>
          <w:b/>
          <w:bCs/>
          <w:color w:val="212121"/>
          <w:lang w:val="en-US"/>
        </w:rPr>
        <w:t>=</w:t>
      </w:r>
      <w:r w:rsidRPr="00847A16">
        <w:rPr>
          <w:rStyle w:val="s1"/>
          <w:color w:val="212121"/>
          <w:lang w:val="en-US"/>
        </w:rPr>
        <w:t>'green'</w:t>
      </w:r>
      <w:r w:rsidRPr="00847A16">
        <w:rPr>
          <w:rStyle w:val="p"/>
          <w:color w:val="212121"/>
          <w:lang w:val="en-US"/>
        </w:rPr>
        <w:t>)</w:t>
      </w:r>
    </w:p>
    <w:p w14:paraId="415B43E6"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new_ds</w:t>
      </w:r>
      <w:r w:rsidRPr="00847A16">
        <w:rPr>
          <w:rStyle w:val="p"/>
          <w:color w:val="212121"/>
          <w:lang w:val="en-US"/>
        </w:rPr>
        <w:t>[</w:t>
      </w:r>
      <w:r w:rsidRPr="00847A16">
        <w:rPr>
          <w:rStyle w:val="n"/>
          <w:rFonts w:eastAsia="Calibri"/>
          <w:color w:val="212121"/>
          <w:lang w:val="en-US"/>
        </w:rPr>
        <w:t>c</w:t>
      </w:r>
      <w:r w:rsidRPr="00847A16">
        <w:rPr>
          <w:rStyle w:val="p"/>
          <w:color w:val="212121"/>
          <w:lang w:val="en-US"/>
        </w:rPr>
        <w:t>]</w:t>
      </w:r>
      <w:r w:rsidRPr="00847A16">
        <w:rPr>
          <w:rStyle w:val="o"/>
          <w:b/>
          <w:bCs/>
          <w:color w:val="212121"/>
          <w:lang w:val="en-US"/>
        </w:rPr>
        <w:t>.</w:t>
      </w:r>
      <w:r w:rsidRPr="00847A16">
        <w:rPr>
          <w:rStyle w:val="n"/>
          <w:rFonts w:eastAsia="Calibri"/>
          <w:color w:val="212121"/>
          <w:lang w:val="en-US"/>
        </w:rPr>
        <w:t>hist</w:t>
      </w:r>
      <w:r w:rsidRPr="00847A16">
        <w:rPr>
          <w:rStyle w:val="p"/>
          <w:color w:val="212121"/>
          <w:lang w:val="en-US"/>
        </w:rPr>
        <w:t>(</w:t>
      </w:r>
      <w:r w:rsidRPr="00847A16">
        <w:rPr>
          <w:rStyle w:val="n"/>
          <w:rFonts w:eastAsia="Calibri"/>
          <w:color w:val="212121"/>
          <w:lang w:val="en-US"/>
        </w:rPr>
        <w:t>bins</w:t>
      </w:r>
      <w:r w:rsidRPr="00847A16">
        <w:rPr>
          <w:rStyle w:val="o"/>
          <w:b/>
          <w:bCs/>
          <w:color w:val="212121"/>
          <w:lang w:val="en-US"/>
        </w:rPr>
        <w:t>=</w:t>
      </w:r>
      <w:r w:rsidRPr="00847A16">
        <w:rPr>
          <w:rStyle w:val="mi"/>
          <w:color w:val="212121"/>
          <w:lang w:val="en-US"/>
        </w:rPr>
        <w:t>50</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ax</w:t>
      </w:r>
      <w:r w:rsidRPr="00847A16">
        <w:rPr>
          <w:rStyle w:val="o"/>
          <w:b/>
          <w:bCs/>
          <w:color w:val="212121"/>
          <w:lang w:val="en-US"/>
        </w:rPr>
        <w:t>=</w:t>
      </w:r>
      <w:r w:rsidRPr="00847A16">
        <w:rPr>
          <w:rStyle w:val="n"/>
          <w:rFonts w:eastAsia="Calibri"/>
          <w:color w:val="212121"/>
          <w:lang w:val="en-US"/>
        </w:rPr>
        <w:t>ax</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density</w:t>
      </w:r>
      <w:r w:rsidRPr="00847A16">
        <w:rPr>
          <w:rStyle w:val="o"/>
          <w:b/>
          <w:bCs/>
          <w:color w:val="212121"/>
          <w:lang w:val="en-US"/>
        </w:rPr>
        <w:t>=</w:t>
      </w:r>
      <w:r w:rsidRPr="00847A16">
        <w:rPr>
          <w:rStyle w:val="kc"/>
          <w:b/>
          <w:bCs/>
          <w:color w:val="212121"/>
          <w:lang w:val="en-US"/>
        </w:rPr>
        <w:t>True</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color</w:t>
      </w:r>
      <w:r w:rsidRPr="00847A16">
        <w:rPr>
          <w:rStyle w:val="o"/>
          <w:b/>
          <w:bCs/>
          <w:color w:val="212121"/>
          <w:lang w:val="en-US"/>
        </w:rPr>
        <w:t>=</w:t>
      </w:r>
      <w:r w:rsidRPr="00847A16">
        <w:rPr>
          <w:rStyle w:val="s1"/>
          <w:color w:val="212121"/>
          <w:lang w:val="en-US"/>
        </w:rPr>
        <w:t>'blue'</w:t>
      </w:r>
      <w:r w:rsidRPr="00847A16">
        <w:rPr>
          <w:rStyle w:val="p"/>
          <w:color w:val="212121"/>
          <w:lang w:val="en-US"/>
        </w:rPr>
        <w:t>,</w:t>
      </w:r>
      <w:r w:rsidRPr="00847A16">
        <w:rPr>
          <w:color w:val="212121"/>
          <w:lang w:val="en-US"/>
        </w:rPr>
        <w:t xml:space="preserve"> </w:t>
      </w:r>
      <w:r w:rsidRPr="00847A16">
        <w:rPr>
          <w:rStyle w:val="n"/>
          <w:rFonts w:eastAsia="Calibri"/>
          <w:color w:val="212121"/>
          <w:lang w:val="en-US"/>
        </w:rPr>
        <w:t>alpha</w:t>
      </w:r>
      <w:r w:rsidRPr="00847A16">
        <w:rPr>
          <w:rStyle w:val="o"/>
          <w:b/>
          <w:bCs/>
          <w:color w:val="212121"/>
          <w:lang w:val="en-US"/>
        </w:rPr>
        <w:t>=</w:t>
      </w:r>
      <w:r w:rsidRPr="00847A16">
        <w:rPr>
          <w:rStyle w:val="mf"/>
          <w:color w:val="212121"/>
          <w:lang w:val="en-US"/>
        </w:rPr>
        <w:t>0.5</w:t>
      </w:r>
      <w:r w:rsidRPr="00847A16">
        <w:rPr>
          <w:rStyle w:val="p"/>
          <w:color w:val="212121"/>
          <w:lang w:val="en-US"/>
        </w:rPr>
        <w:t>)</w:t>
      </w:r>
    </w:p>
    <w:p w14:paraId="6548A565" w14:textId="77777777" w:rsidR="00847A16" w:rsidRPr="00847A16" w:rsidRDefault="00847A16" w:rsidP="00847A16">
      <w:pPr>
        <w:pStyle w:val="HTML"/>
        <w:spacing w:line="244" w:lineRule="atLeast"/>
        <w:rPr>
          <w:color w:val="212121"/>
          <w:lang w:val="en-US"/>
        </w:rPr>
      </w:pPr>
      <w:r w:rsidRPr="00847A16">
        <w:rPr>
          <w:color w:val="212121"/>
          <w:lang w:val="en-US"/>
        </w:rPr>
        <w:t xml:space="preserve">        </w:t>
      </w:r>
      <w:r w:rsidRPr="00847A16">
        <w:rPr>
          <w:rStyle w:val="n"/>
          <w:rFonts w:eastAsia="Calibri"/>
          <w:color w:val="212121"/>
          <w:lang w:val="en-US"/>
        </w:rPr>
        <w:t>plt</w:t>
      </w:r>
      <w:r w:rsidRPr="00847A16">
        <w:rPr>
          <w:rStyle w:val="o"/>
          <w:b/>
          <w:bCs/>
          <w:color w:val="212121"/>
          <w:lang w:val="en-US"/>
        </w:rPr>
        <w:t>.</w:t>
      </w:r>
      <w:r w:rsidRPr="00847A16">
        <w:rPr>
          <w:rStyle w:val="n"/>
          <w:rFonts w:eastAsia="Calibri"/>
          <w:color w:val="212121"/>
          <w:lang w:val="en-US"/>
        </w:rPr>
        <w:t>show</w:t>
      </w:r>
      <w:r w:rsidRPr="00847A16">
        <w:rPr>
          <w:rStyle w:val="p"/>
          <w:color w:val="212121"/>
          <w:lang w:val="en-US"/>
        </w:rPr>
        <w:t>()</w:t>
      </w:r>
    </w:p>
    <w:p w14:paraId="43952A88" w14:textId="77777777" w:rsidR="00847A16" w:rsidRPr="00847A16" w:rsidRDefault="00847A16" w:rsidP="00847A16">
      <w:pPr>
        <w:pStyle w:val="HTML"/>
        <w:spacing w:line="244" w:lineRule="atLeast"/>
        <w:rPr>
          <w:color w:val="212121"/>
          <w:lang w:val="en-US"/>
        </w:rPr>
      </w:pPr>
      <w:r w:rsidRPr="00847A16">
        <w:rPr>
          <w:rStyle w:val="n"/>
          <w:color w:val="212121"/>
          <w:lang w:val="en-US"/>
        </w:rPr>
        <w:t>plot_hist_diff</w:t>
      </w:r>
      <w:r w:rsidRPr="00847A16">
        <w:rPr>
          <w:rStyle w:val="p"/>
          <w:rFonts w:eastAsia="Calibri"/>
          <w:color w:val="212121"/>
          <w:lang w:val="en-US"/>
        </w:rPr>
        <w:t>(</w:t>
      </w:r>
      <w:r w:rsidRPr="00847A16">
        <w:rPr>
          <w:rStyle w:val="n"/>
          <w:color w:val="212121"/>
          <w:lang w:val="en-US"/>
        </w:rPr>
        <w:t>before_imputing</w:t>
      </w:r>
      <w:r w:rsidRPr="00847A16">
        <w:rPr>
          <w:rStyle w:val="p"/>
          <w:rFonts w:eastAsia="Calibri"/>
          <w:color w:val="212121"/>
          <w:lang w:val="en-US"/>
        </w:rPr>
        <w:t>,</w:t>
      </w:r>
      <w:r w:rsidRPr="00847A16">
        <w:rPr>
          <w:color w:val="212121"/>
          <w:lang w:val="en-US"/>
        </w:rPr>
        <w:t xml:space="preserve"> </w:t>
      </w:r>
      <w:r w:rsidRPr="00847A16">
        <w:rPr>
          <w:rStyle w:val="n"/>
          <w:color w:val="212121"/>
          <w:lang w:val="en-US"/>
        </w:rPr>
        <w:t>dataset</w:t>
      </w:r>
      <w:r w:rsidRPr="00847A16">
        <w:rPr>
          <w:rStyle w:val="p"/>
          <w:rFonts w:eastAsia="Calibri"/>
          <w:color w:val="212121"/>
          <w:lang w:val="en-US"/>
        </w:rPr>
        <w:t>,</w:t>
      </w:r>
      <w:r w:rsidRPr="00847A16">
        <w:rPr>
          <w:color w:val="212121"/>
          <w:lang w:val="en-US"/>
        </w:rPr>
        <w:t xml:space="preserve"> </w:t>
      </w:r>
      <w:r w:rsidRPr="00847A16">
        <w:rPr>
          <w:rStyle w:val="n"/>
          <w:color w:val="212121"/>
          <w:lang w:val="en-US"/>
        </w:rPr>
        <w:t>imputing_cols</w:t>
      </w:r>
      <w:r w:rsidRPr="00847A16">
        <w:rPr>
          <w:rStyle w:val="p"/>
          <w:rFonts w:eastAsia="Calibri"/>
          <w:color w:val="212121"/>
          <w:lang w:val="en-US"/>
        </w:rPr>
        <w:t>);</w:t>
      </w:r>
    </w:p>
    <w:p w14:paraId="4C8D85C9" w14:textId="77777777" w:rsidR="00847A16" w:rsidRPr="00DF590C" w:rsidRDefault="00847A16" w:rsidP="00847A16">
      <w:pPr>
        <w:pStyle w:val="HTML"/>
        <w:spacing w:line="244" w:lineRule="atLeast"/>
        <w:rPr>
          <w:color w:val="212121"/>
          <w:lang w:val="en-US"/>
        </w:rPr>
      </w:pPr>
      <w:r w:rsidRPr="00DF590C">
        <w:rPr>
          <w:rStyle w:val="n"/>
          <w:color w:val="212121"/>
          <w:lang w:val="en-US"/>
        </w:rPr>
        <w:t>get_missing_columns</w:t>
      </w:r>
      <w:r w:rsidRPr="00DF590C">
        <w:rPr>
          <w:rStyle w:val="p"/>
          <w:rFonts w:eastAsia="Calibri"/>
          <w:color w:val="212121"/>
          <w:lang w:val="en-US"/>
        </w:rPr>
        <w:t>(</w:t>
      </w:r>
      <w:r w:rsidRPr="00DF590C">
        <w:rPr>
          <w:rStyle w:val="n"/>
          <w:color w:val="212121"/>
          <w:lang w:val="en-US"/>
        </w:rPr>
        <w:t>dataset</w:t>
      </w:r>
      <w:r w:rsidRPr="00DF590C">
        <w:rPr>
          <w:rStyle w:val="p"/>
          <w:rFonts w:eastAsia="Calibri"/>
          <w:color w:val="212121"/>
          <w:lang w:val="en-US"/>
        </w:rPr>
        <w:t>)</w:t>
      </w:r>
    </w:p>
    <w:p w14:paraId="6DECFBD5" w14:textId="2E1834E7" w:rsidR="00847A16" w:rsidRPr="00DF590C" w:rsidRDefault="00847A16" w:rsidP="00847A16">
      <w:pPr>
        <w:ind w:firstLine="708"/>
        <w:rPr>
          <w:rFonts w:ascii="Times New Roman" w:hAnsi="Times New Roman"/>
          <w:sz w:val="28"/>
          <w:szCs w:val="28"/>
          <w:lang w:val="en-US"/>
        </w:rPr>
      </w:pPr>
      <w:r>
        <w:rPr>
          <w:noProof/>
        </w:rPr>
        <w:lastRenderedPageBreak/>
        <w:drawing>
          <wp:anchor distT="0" distB="0" distL="114300" distR="114300" simplePos="0" relativeHeight="251660288" behindDoc="0" locked="0" layoutInCell="1" allowOverlap="1" wp14:anchorId="66ACBD12" wp14:editId="39D51228">
            <wp:simplePos x="0" y="0"/>
            <wp:positionH relativeFrom="column">
              <wp:posOffset>-700405</wp:posOffset>
            </wp:positionH>
            <wp:positionV relativeFrom="paragraph">
              <wp:posOffset>0</wp:posOffset>
            </wp:positionV>
            <wp:extent cx="3895725" cy="4842510"/>
            <wp:effectExtent l="0" t="0" r="9525"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95725" cy="4842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1894B50" wp14:editId="249C56D7">
            <wp:simplePos x="0" y="0"/>
            <wp:positionH relativeFrom="column">
              <wp:posOffset>2928620</wp:posOffset>
            </wp:positionH>
            <wp:positionV relativeFrom="paragraph">
              <wp:posOffset>47625</wp:posOffset>
            </wp:positionV>
            <wp:extent cx="3544570" cy="468630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4570" cy="4686300"/>
                    </a:xfrm>
                    <a:prstGeom prst="rect">
                      <a:avLst/>
                    </a:prstGeom>
                  </pic:spPr>
                </pic:pic>
              </a:graphicData>
            </a:graphic>
            <wp14:sizeRelH relativeFrom="margin">
              <wp14:pctWidth>0</wp14:pctWidth>
            </wp14:sizeRelH>
            <wp14:sizeRelV relativeFrom="margin">
              <wp14:pctHeight>0</wp14:pctHeight>
            </wp14:sizeRelV>
          </wp:anchor>
        </w:drawing>
      </w:r>
    </w:p>
    <w:p w14:paraId="53F67E2A" w14:textId="2E91FF7A" w:rsidR="00606093" w:rsidRDefault="00847A16" w:rsidP="00847A16">
      <w:pPr>
        <w:rPr>
          <w:rFonts w:ascii="Times New Roman" w:hAnsi="Times New Roman"/>
          <w:sz w:val="28"/>
          <w:szCs w:val="28"/>
        </w:rPr>
      </w:pPr>
      <w:r>
        <w:rPr>
          <w:rFonts w:ascii="Times New Roman" w:hAnsi="Times New Roman"/>
          <w:sz w:val="28"/>
          <w:szCs w:val="28"/>
        </w:rPr>
        <w:t>Рисунок</w:t>
      </w:r>
      <w:r w:rsidRPr="00DF590C">
        <w:rPr>
          <w:rFonts w:ascii="Times New Roman" w:hAnsi="Times New Roman"/>
          <w:sz w:val="28"/>
          <w:szCs w:val="28"/>
          <w:lang w:val="en-US"/>
        </w:rPr>
        <w:t xml:space="preserve"> 7. </w:t>
      </w:r>
      <w:r w:rsidRPr="00847A16">
        <w:rPr>
          <w:rFonts w:ascii="Times New Roman" w:hAnsi="Times New Roman"/>
          <w:sz w:val="28"/>
          <w:szCs w:val="28"/>
        </w:rPr>
        <w:t>Разница между распределениями до и после устранения пропусков</w:t>
      </w:r>
      <w:r w:rsidRPr="00606093">
        <w:rPr>
          <w:rFonts w:ascii="Times New Roman" w:hAnsi="Times New Roman"/>
          <w:sz w:val="28"/>
          <w:szCs w:val="28"/>
        </w:rPr>
        <w:t>.</w:t>
      </w:r>
      <w:r>
        <w:rPr>
          <w:rFonts w:ascii="Times New Roman" w:hAnsi="Times New Roman"/>
          <w:sz w:val="28"/>
          <w:szCs w:val="28"/>
        </w:rPr>
        <w:t xml:space="preserve"> Зеленый цвет – распределение до обработки. Светло синий – после обработки.</w:t>
      </w:r>
    </w:p>
    <w:p w14:paraId="3202C54F" w14:textId="2F58474F" w:rsidR="00E24C5C" w:rsidRDefault="00E24C5C" w:rsidP="00847A16">
      <w:pPr>
        <w:rPr>
          <w:rFonts w:ascii="Times New Roman" w:hAnsi="Times New Roman"/>
          <w:sz w:val="28"/>
          <w:szCs w:val="28"/>
        </w:rPr>
      </w:pPr>
    </w:p>
    <w:p w14:paraId="68B472D8" w14:textId="344710F6" w:rsidR="00E24C5C" w:rsidRDefault="00E24C5C" w:rsidP="00847A16">
      <w:pPr>
        <w:rPr>
          <w:rFonts w:ascii="Times New Roman" w:hAnsi="Times New Roman"/>
          <w:sz w:val="28"/>
          <w:szCs w:val="28"/>
        </w:rPr>
      </w:pPr>
      <w:r>
        <w:rPr>
          <w:rFonts w:ascii="Times New Roman" w:hAnsi="Times New Roman"/>
          <w:sz w:val="28"/>
          <w:szCs w:val="28"/>
        </w:rPr>
        <w:t>В оставшихся признаках датасета отсутствуют пропуски:</w:t>
      </w:r>
    </w:p>
    <w:p w14:paraId="25628316" w14:textId="5904B8D5" w:rsidR="00E24C5C" w:rsidRDefault="00E24C5C" w:rsidP="00847A16">
      <w:r>
        <w:rPr>
          <w:noProof/>
        </w:rPr>
        <w:drawing>
          <wp:inline distT="0" distB="0" distL="0" distR="0" wp14:anchorId="438E25E0" wp14:editId="3F4FE368">
            <wp:extent cx="4886325" cy="22479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2247900"/>
                    </a:xfrm>
                    <a:prstGeom prst="rect">
                      <a:avLst/>
                    </a:prstGeom>
                  </pic:spPr>
                </pic:pic>
              </a:graphicData>
            </a:graphic>
          </wp:inline>
        </w:drawing>
      </w:r>
    </w:p>
    <w:p w14:paraId="253398A6" w14:textId="6E41082B" w:rsidR="00E24C5C" w:rsidRDefault="00E24C5C" w:rsidP="00E24C5C">
      <w:pPr>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8</w:t>
      </w:r>
      <w:r w:rsidRPr="00606093">
        <w:rPr>
          <w:rFonts w:ascii="Times New Roman" w:hAnsi="Times New Roman"/>
          <w:sz w:val="28"/>
          <w:szCs w:val="28"/>
        </w:rPr>
        <w:t xml:space="preserve">. </w:t>
      </w:r>
      <w:r>
        <w:rPr>
          <w:rFonts w:ascii="Times New Roman" w:hAnsi="Times New Roman"/>
          <w:sz w:val="28"/>
          <w:szCs w:val="28"/>
        </w:rPr>
        <w:t>Анализ пропусков в признаках после их устранения.</w:t>
      </w:r>
    </w:p>
    <w:p w14:paraId="4FE35507" w14:textId="5F41CDAD" w:rsidR="00E24C5C" w:rsidRDefault="00E24C5C" w:rsidP="00E24C5C">
      <w:pPr>
        <w:jc w:val="center"/>
        <w:rPr>
          <w:rFonts w:ascii="Times New Roman" w:hAnsi="Times New Roman"/>
          <w:sz w:val="28"/>
          <w:szCs w:val="28"/>
        </w:rPr>
      </w:pPr>
    </w:p>
    <w:p w14:paraId="3E4417C1" w14:textId="60BC06C7" w:rsidR="00702A5D" w:rsidRPr="00702A5D" w:rsidRDefault="00702A5D" w:rsidP="00702A5D">
      <w:pPr>
        <w:pStyle w:val="CustomHeader"/>
        <w:rPr>
          <w:rFonts w:ascii="Times New Roman" w:hAnsi="Times New Roman" w:cs="Times New Roman"/>
          <w:i w:val="0"/>
          <w:iCs/>
          <w:sz w:val="36"/>
          <w:szCs w:val="36"/>
          <w:shd w:val="clear" w:color="auto" w:fill="FFFFFF"/>
        </w:rPr>
      </w:pPr>
      <w:bookmarkStart w:id="5" w:name="_Toc91068756"/>
      <w:r>
        <w:rPr>
          <w:rFonts w:ascii="Times New Roman" w:hAnsi="Times New Roman" w:cs="Times New Roman"/>
          <w:i w:val="0"/>
          <w:iCs/>
          <w:sz w:val="36"/>
          <w:szCs w:val="36"/>
          <w:shd w:val="clear" w:color="auto" w:fill="FFFFFF"/>
        </w:rPr>
        <w:lastRenderedPageBreak/>
        <w:t xml:space="preserve">1.3 </w:t>
      </w:r>
      <w:r w:rsidRPr="00702A5D">
        <w:rPr>
          <w:rFonts w:ascii="Times New Roman" w:hAnsi="Times New Roman" w:cs="Times New Roman"/>
          <w:i w:val="0"/>
          <w:iCs/>
          <w:sz w:val="36"/>
          <w:szCs w:val="36"/>
          <w:shd w:val="clear" w:color="auto" w:fill="FFFFFF"/>
        </w:rPr>
        <w:t>Масштабирование признаков</w:t>
      </w:r>
      <w:bookmarkEnd w:id="5"/>
    </w:p>
    <w:p w14:paraId="41950E80" w14:textId="4241E36F" w:rsidR="00702A5D" w:rsidRDefault="00702A5D" w:rsidP="00702A5D">
      <w:pPr>
        <w:shd w:val="clear" w:color="auto" w:fill="FFFFFF"/>
        <w:spacing w:before="100" w:beforeAutospacing="1" w:after="100" w:afterAutospacing="1"/>
        <w:ind w:firstLine="708"/>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Большинство алгоритмов машинного обучения </w:t>
      </w:r>
      <w:r w:rsidR="00817F54">
        <w:rPr>
          <w:rFonts w:ascii="Times New Roman" w:eastAsia="Times New Roman" w:hAnsi="Times New Roman"/>
          <w:color w:val="000000"/>
          <w:sz w:val="28"/>
          <w:szCs w:val="28"/>
          <w:lang w:eastAsia="ru-RU"/>
        </w:rPr>
        <w:t>пказывают более высукую точность на масштабированных признаках.</w:t>
      </w:r>
      <w:r w:rsidR="00817F54" w:rsidRPr="00817F54">
        <w:t xml:space="preserve"> </w:t>
      </w:r>
      <w:r w:rsidR="00817F54" w:rsidRPr="00817F54">
        <w:rPr>
          <w:rFonts w:ascii="Times New Roman" w:eastAsia="Times New Roman" w:hAnsi="Times New Roman"/>
          <w:color w:val="000000"/>
          <w:sz w:val="28"/>
          <w:szCs w:val="28"/>
          <w:lang w:eastAsia="ru-RU"/>
        </w:rPr>
        <w:t xml:space="preserve">Масштабированием называется общий процесс изменения диапазона признака. Это необходимый шаг, потому что признаки измеряются в разных единицах, а значит покрывают разные диапазоны. Это сильно искажает результаты таких алгоритмов, как метод опорных векторов и метод k-ближайших соседей, которые учитывают расстояния между измерениями. </w:t>
      </w:r>
    </w:p>
    <w:p w14:paraId="74BEEDEA" w14:textId="6DF016E7" w:rsidR="00817F54" w:rsidRDefault="00817F54" w:rsidP="00702A5D">
      <w:pPr>
        <w:shd w:val="clear" w:color="auto" w:fill="FFFFFF"/>
        <w:spacing w:before="100" w:beforeAutospacing="1" w:after="100" w:afterAutospacing="1"/>
        <w:ind w:firstLine="708"/>
        <w:rPr>
          <w:rFonts w:ascii="Times New Roman" w:eastAsia="Times New Roman" w:hAnsi="Times New Roman"/>
          <w:color w:val="000000"/>
          <w:sz w:val="28"/>
          <w:szCs w:val="28"/>
          <w:lang w:eastAsia="ru-RU"/>
        </w:rPr>
      </w:pPr>
      <w:r w:rsidRPr="00817F54">
        <w:rPr>
          <w:rFonts w:ascii="Times New Roman" w:eastAsia="Times New Roman" w:hAnsi="Times New Roman"/>
          <w:color w:val="000000"/>
          <w:sz w:val="28"/>
          <w:szCs w:val="28"/>
          <w:lang w:eastAsia="ru-RU"/>
        </w:rPr>
        <w:t>Выделим признаки, которые необходимо масштабировать</w:t>
      </w:r>
    </w:p>
    <w:p w14:paraId="37589E61" w14:textId="77777777" w:rsidR="00817F54" w:rsidRPr="001D166E" w:rsidRDefault="00817F54" w:rsidP="00817F54">
      <w:pPr>
        <w:pStyle w:val="HTML"/>
        <w:spacing w:line="244" w:lineRule="atLeast"/>
        <w:rPr>
          <w:color w:val="212121"/>
          <w:lang w:val="en-US"/>
        </w:rPr>
      </w:pPr>
      <w:r w:rsidRPr="00817F54">
        <w:rPr>
          <w:rStyle w:val="n"/>
          <w:color w:val="212121"/>
          <w:lang w:val="en-US"/>
        </w:rPr>
        <w:t>dataset</w:t>
      </w:r>
      <w:r w:rsidRPr="001D166E">
        <w:rPr>
          <w:rStyle w:val="n"/>
          <w:color w:val="212121"/>
          <w:lang w:val="en-US"/>
        </w:rPr>
        <w:t>_</w:t>
      </w:r>
      <w:r w:rsidRPr="00817F54">
        <w:rPr>
          <w:rStyle w:val="n"/>
          <w:color w:val="212121"/>
          <w:lang w:val="en-US"/>
        </w:rPr>
        <w:t>num</w:t>
      </w:r>
      <w:r w:rsidRPr="001D166E">
        <w:rPr>
          <w:color w:val="212121"/>
          <w:lang w:val="en-US"/>
        </w:rPr>
        <w:t xml:space="preserve"> </w:t>
      </w:r>
      <w:r w:rsidRPr="001D166E">
        <w:rPr>
          <w:rStyle w:val="o"/>
          <w:rFonts w:eastAsia="Calibri"/>
          <w:b/>
          <w:bCs/>
          <w:color w:val="212121"/>
          <w:lang w:val="en-US"/>
        </w:rPr>
        <w:t>=</w:t>
      </w:r>
      <w:r w:rsidRPr="001D166E">
        <w:rPr>
          <w:color w:val="212121"/>
          <w:lang w:val="en-US"/>
        </w:rPr>
        <w:t xml:space="preserve"> </w:t>
      </w:r>
      <w:r w:rsidRPr="00817F54">
        <w:rPr>
          <w:rStyle w:val="n"/>
          <w:color w:val="212121"/>
          <w:lang w:val="en-US"/>
        </w:rPr>
        <w:t>dataset</w:t>
      </w:r>
      <w:r w:rsidRPr="001D166E">
        <w:rPr>
          <w:rStyle w:val="p"/>
          <w:color w:val="212121"/>
          <w:lang w:val="en-US"/>
        </w:rPr>
        <w:t>[[</w:t>
      </w:r>
      <w:r w:rsidRPr="001D166E">
        <w:rPr>
          <w:rStyle w:val="s2"/>
          <w:rFonts w:eastAsia="Calibri"/>
          <w:color w:val="212121"/>
          <w:lang w:val="en-US"/>
        </w:rPr>
        <w:t>"</w:t>
      </w:r>
      <w:r w:rsidRPr="00817F54">
        <w:rPr>
          <w:rStyle w:val="s2"/>
          <w:rFonts w:eastAsia="Calibri"/>
          <w:color w:val="212121"/>
          <w:lang w:val="en-US"/>
        </w:rPr>
        <w:t>nb</w:t>
      </w:r>
      <w:r w:rsidRPr="001D166E">
        <w:rPr>
          <w:rStyle w:val="s2"/>
          <w:rFonts w:eastAsia="Calibri"/>
          <w:color w:val="212121"/>
          <w:lang w:val="en-US"/>
        </w:rPr>
        <w:t>_</w:t>
      </w:r>
      <w:r w:rsidRPr="00817F54">
        <w:rPr>
          <w:rStyle w:val="s2"/>
          <w:rFonts w:eastAsia="Calibri"/>
          <w:color w:val="212121"/>
          <w:lang w:val="en-US"/>
        </w:rPr>
        <w:t>of</w:t>
      </w:r>
      <w:r w:rsidRPr="001D166E">
        <w:rPr>
          <w:rStyle w:val="s2"/>
          <w:rFonts w:eastAsia="Calibri"/>
          <w:color w:val="212121"/>
          <w:lang w:val="en-US"/>
        </w:rPr>
        <w:t>_</w:t>
      </w:r>
      <w:r w:rsidRPr="00817F54">
        <w:rPr>
          <w:rStyle w:val="s2"/>
          <w:rFonts w:eastAsia="Calibri"/>
          <w:color w:val="212121"/>
          <w:lang w:val="en-US"/>
        </w:rPr>
        <w:t>Cores</w:t>
      </w:r>
      <w:r w:rsidRPr="001D166E">
        <w:rPr>
          <w:rStyle w:val="s2"/>
          <w:rFonts w:eastAsia="Calibri"/>
          <w:color w:val="212121"/>
          <w:lang w:val="en-US"/>
        </w:rPr>
        <w:t>"</w:t>
      </w:r>
      <w:r w:rsidRPr="001D166E">
        <w:rPr>
          <w:rStyle w:val="p"/>
          <w:color w:val="212121"/>
          <w:lang w:val="en-US"/>
        </w:rPr>
        <w:t>,</w:t>
      </w:r>
      <w:r w:rsidRPr="001D166E">
        <w:rPr>
          <w:color w:val="212121"/>
          <w:lang w:val="en-US"/>
        </w:rPr>
        <w:t xml:space="preserve"> </w:t>
      </w:r>
      <w:r w:rsidRPr="001D166E">
        <w:rPr>
          <w:rStyle w:val="s2"/>
          <w:rFonts w:eastAsia="Calibri"/>
          <w:color w:val="212121"/>
          <w:lang w:val="en-US"/>
        </w:rPr>
        <w:t>"</w:t>
      </w:r>
      <w:r w:rsidRPr="00817F54">
        <w:rPr>
          <w:rStyle w:val="s2"/>
          <w:rFonts w:eastAsia="Calibri"/>
          <w:color w:val="212121"/>
          <w:lang w:val="en-US"/>
        </w:rPr>
        <w:t>Processor</w:t>
      </w:r>
      <w:r w:rsidRPr="001D166E">
        <w:rPr>
          <w:rStyle w:val="s2"/>
          <w:rFonts w:eastAsia="Calibri"/>
          <w:color w:val="212121"/>
          <w:lang w:val="en-US"/>
        </w:rPr>
        <w:t>_</w:t>
      </w:r>
      <w:r w:rsidRPr="00817F54">
        <w:rPr>
          <w:rStyle w:val="s2"/>
          <w:rFonts w:eastAsia="Calibri"/>
          <w:color w:val="212121"/>
          <w:lang w:val="en-US"/>
        </w:rPr>
        <w:t>Base</w:t>
      </w:r>
      <w:r w:rsidRPr="001D166E">
        <w:rPr>
          <w:rStyle w:val="s2"/>
          <w:rFonts w:eastAsia="Calibri"/>
          <w:color w:val="212121"/>
          <w:lang w:val="en-US"/>
        </w:rPr>
        <w:t>_</w:t>
      </w:r>
      <w:r w:rsidRPr="00817F54">
        <w:rPr>
          <w:rStyle w:val="s2"/>
          <w:rFonts w:eastAsia="Calibri"/>
          <w:color w:val="212121"/>
          <w:lang w:val="en-US"/>
        </w:rPr>
        <w:t>Frequency</w:t>
      </w:r>
      <w:r w:rsidRPr="001D166E">
        <w:rPr>
          <w:rStyle w:val="s2"/>
          <w:rFonts w:eastAsia="Calibri"/>
          <w:color w:val="212121"/>
          <w:lang w:val="en-US"/>
        </w:rPr>
        <w:t>"</w:t>
      </w:r>
      <w:r w:rsidRPr="001D166E">
        <w:rPr>
          <w:rStyle w:val="p"/>
          <w:color w:val="212121"/>
          <w:lang w:val="en-US"/>
        </w:rPr>
        <w:t>,</w:t>
      </w:r>
      <w:r w:rsidRPr="001D166E">
        <w:rPr>
          <w:color w:val="212121"/>
          <w:lang w:val="en-US"/>
        </w:rPr>
        <w:t xml:space="preserve"> </w:t>
      </w:r>
      <w:r w:rsidRPr="001D166E">
        <w:rPr>
          <w:rStyle w:val="s2"/>
          <w:rFonts w:eastAsia="Calibri"/>
          <w:color w:val="212121"/>
          <w:lang w:val="en-US"/>
        </w:rPr>
        <w:t>"</w:t>
      </w:r>
      <w:r w:rsidRPr="00817F54">
        <w:rPr>
          <w:rStyle w:val="s2"/>
          <w:rFonts w:eastAsia="Calibri"/>
          <w:color w:val="212121"/>
          <w:lang w:val="en-US"/>
        </w:rPr>
        <w:t>T</w:t>
      </w:r>
      <w:r w:rsidRPr="001D166E">
        <w:rPr>
          <w:rStyle w:val="s2"/>
          <w:rFonts w:eastAsia="Calibri"/>
          <w:color w:val="212121"/>
          <w:lang w:val="en-US"/>
        </w:rPr>
        <w:t>"</w:t>
      </w:r>
      <w:r w:rsidRPr="001D166E">
        <w:rPr>
          <w:rStyle w:val="p"/>
          <w:color w:val="212121"/>
          <w:lang w:val="en-US"/>
        </w:rPr>
        <w:t>,</w:t>
      </w:r>
      <w:r w:rsidRPr="001D166E">
        <w:rPr>
          <w:color w:val="212121"/>
          <w:lang w:val="en-US"/>
        </w:rPr>
        <w:t xml:space="preserve"> </w:t>
      </w:r>
      <w:r w:rsidRPr="001D166E">
        <w:rPr>
          <w:rStyle w:val="s2"/>
          <w:rFonts w:eastAsia="Calibri"/>
          <w:color w:val="212121"/>
          <w:lang w:val="en-US"/>
        </w:rPr>
        <w:t>"</w:t>
      </w:r>
      <w:r w:rsidRPr="00817F54">
        <w:rPr>
          <w:rStyle w:val="s2"/>
          <w:rFonts w:eastAsia="Calibri"/>
          <w:color w:val="212121"/>
          <w:lang w:val="en-US"/>
        </w:rPr>
        <w:t>T</w:t>
      </w:r>
      <w:r w:rsidRPr="001D166E">
        <w:rPr>
          <w:rStyle w:val="s2"/>
          <w:rFonts w:eastAsia="Calibri"/>
          <w:color w:val="212121"/>
          <w:lang w:val="en-US"/>
        </w:rPr>
        <w:t>_</w:t>
      </w:r>
      <w:r w:rsidRPr="00817F54">
        <w:rPr>
          <w:rStyle w:val="s2"/>
          <w:rFonts w:eastAsia="Calibri"/>
          <w:color w:val="212121"/>
          <w:lang w:val="en-US"/>
        </w:rPr>
        <w:t>bc</w:t>
      </w:r>
      <w:r w:rsidRPr="001D166E">
        <w:rPr>
          <w:rStyle w:val="s2"/>
          <w:rFonts w:eastAsia="Calibri"/>
          <w:color w:val="212121"/>
          <w:lang w:val="en-US"/>
        </w:rPr>
        <w:t>"</w:t>
      </w:r>
      <w:r w:rsidRPr="001D166E">
        <w:rPr>
          <w:rStyle w:val="p"/>
          <w:color w:val="212121"/>
          <w:lang w:val="en-US"/>
        </w:rPr>
        <w:t>,</w:t>
      </w:r>
      <w:r w:rsidRPr="001D166E">
        <w:rPr>
          <w:color w:val="212121"/>
          <w:lang w:val="en-US"/>
        </w:rPr>
        <w:t xml:space="preserve"> </w:t>
      </w:r>
      <w:r w:rsidRPr="001D166E">
        <w:rPr>
          <w:rStyle w:val="s2"/>
          <w:rFonts w:eastAsia="Calibri"/>
          <w:color w:val="212121"/>
          <w:lang w:val="en-US"/>
        </w:rPr>
        <w:t>"</w:t>
      </w:r>
      <w:r w:rsidRPr="00817F54">
        <w:rPr>
          <w:rStyle w:val="s2"/>
          <w:rFonts w:eastAsia="Calibri"/>
          <w:color w:val="212121"/>
          <w:lang w:val="en-US"/>
        </w:rPr>
        <w:t>TDP</w:t>
      </w:r>
      <w:r w:rsidRPr="001D166E">
        <w:rPr>
          <w:rStyle w:val="s2"/>
          <w:rFonts w:eastAsia="Calibri"/>
          <w:color w:val="212121"/>
          <w:lang w:val="en-US"/>
        </w:rPr>
        <w:t>"</w:t>
      </w:r>
      <w:r w:rsidRPr="001D166E">
        <w:rPr>
          <w:rStyle w:val="p"/>
          <w:color w:val="212121"/>
          <w:lang w:val="en-US"/>
        </w:rPr>
        <w:t>]]</w:t>
      </w:r>
    </w:p>
    <w:p w14:paraId="2EAB8EA2" w14:textId="4A90E0FF" w:rsidR="00817F54" w:rsidRDefault="00817F54" w:rsidP="00702A5D">
      <w:pPr>
        <w:shd w:val="clear" w:color="auto" w:fill="FFFFFF"/>
        <w:spacing w:before="100" w:beforeAutospacing="1" w:after="100" w:afterAutospacing="1"/>
        <w:ind w:firstLine="708"/>
        <w:rPr>
          <w:rFonts w:ascii="Times New Roman" w:eastAsia="Times New Roman" w:hAnsi="Times New Roman"/>
          <w:color w:val="000000"/>
          <w:sz w:val="28"/>
          <w:szCs w:val="28"/>
          <w:lang w:val="en-US" w:eastAsia="ru-RU"/>
        </w:rPr>
      </w:pPr>
      <w:r>
        <w:rPr>
          <w:noProof/>
        </w:rPr>
        <w:drawing>
          <wp:inline distT="0" distB="0" distL="0" distR="0" wp14:anchorId="65D69FF6" wp14:editId="75C395B4">
            <wp:extent cx="4276725" cy="31337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3133725"/>
                    </a:xfrm>
                    <a:prstGeom prst="rect">
                      <a:avLst/>
                    </a:prstGeom>
                  </pic:spPr>
                </pic:pic>
              </a:graphicData>
            </a:graphic>
          </wp:inline>
        </w:drawing>
      </w:r>
    </w:p>
    <w:p w14:paraId="3314713A" w14:textId="6143705F" w:rsidR="00817F54" w:rsidRDefault="00817F54" w:rsidP="00817F54">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9</w:t>
      </w:r>
      <w:r w:rsidRPr="00606093">
        <w:rPr>
          <w:rFonts w:ascii="Times New Roman" w:hAnsi="Times New Roman"/>
          <w:sz w:val="28"/>
          <w:szCs w:val="28"/>
        </w:rPr>
        <w:t xml:space="preserve">. </w:t>
      </w:r>
      <w:r>
        <w:rPr>
          <w:rFonts w:ascii="Times New Roman" w:hAnsi="Times New Roman"/>
          <w:sz w:val="28"/>
          <w:szCs w:val="28"/>
        </w:rPr>
        <w:t>Состав признаков для масштабирования.</w:t>
      </w:r>
    </w:p>
    <w:p w14:paraId="733AC3E0" w14:textId="39E6CD6F" w:rsidR="00817F54" w:rsidRDefault="00817F54" w:rsidP="00817F54">
      <w:pPr>
        <w:shd w:val="clear" w:color="auto" w:fill="FFFFFF"/>
        <w:spacing w:before="100" w:beforeAutospacing="1" w:after="100" w:afterAutospacing="1"/>
        <w:ind w:firstLine="708"/>
        <w:rPr>
          <w:rFonts w:ascii="Times New Roman" w:hAnsi="Times New Roman"/>
          <w:sz w:val="28"/>
          <w:szCs w:val="28"/>
        </w:rPr>
      </w:pPr>
      <w:r>
        <w:rPr>
          <w:rFonts w:ascii="Times New Roman" w:hAnsi="Times New Roman"/>
          <w:sz w:val="28"/>
          <w:szCs w:val="28"/>
        </w:rPr>
        <w:t xml:space="preserve">Выполним масштабирование указанных выше признаков на осноании </w:t>
      </w:r>
      <w:r w:rsidRPr="00817F54">
        <w:rPr>
          <w:rFonts w:ascii="Times New Roman" w:hAnsi="Times New Roman"/>
          <w:sz w:val="28"/>
          <w:szCs w:val="28"/>
        </w:rPr>
        <w:t>z-оценк</w:t>
      </w:r>
      <w:r>
        <w:rPr>
          <w:rFonts w:ascii="Times New Roman" w:hAnsi="Times New Roman"/>
          <w:sz w:val="28"/>
          <w:szCs w:val="28"/>
        </w:rPr>
        <w:t xml:space="preserve">и. </w:t>
      </w:r>
      <w:r>
        <w:rPr>
          <w:rFonts w:ascii="Times New Roman" w:hAnsi="Times New Roman"/>
          <w:sz w:val="28"/>
          <w:szCs w:val="28"/>
          <w:lang w:val="en-US"/>
        </w:rPr>
        <w:t>Z</w:t>
      </w:r>
      <w:r w:rsidRPr="00817F54">
        <w:rPr>
          <w:rFonts w:ascii="Times New Roman" w:hAnsi="Times New Roman"/>
          <w:sz w:val="28"/>
          <w:szCs w:val="28"/>
        </w:rPr>
        <w:t xml:space="preserve"> </w:t>
      </w:r>
      <w:r>
        <w:rPr>
          <w:rFonts w:ascii="Times New Roman" w:hAnsi="Times New Roman"/>
          <w:sz w:val="28"/>
          <w:szCs w:val="28"/>
        </w:rPr>
        <w:t>оценка</w:t>
      </w:r>
      <w:r w:rsidRPr="00817F54">
        <w:rPr>
          <w:rFonts w:ascii="Times New Roman" w:hAnsi="Times New Roman"/>
          <w:sz w:val="28"/>
          <w:szCs w:val="28"/>
        </w:rPr>
        <w:t xml:space="preserve"> - это мера относительного разброса наблюдаемого или измеренного значения, которая показывает, сколько стандартных отклонений составляет его разброс относительного среднего значения. Это безразмерный статистический показатель, используемый для сравнения значений разной размерности или шкалой измерений.</w:t>
      </w:r>
    </w:p>
    <w:p w14:paraId="34D6577F" w14:textId="77777777" w:rsidR="00817F54" w:rsidRPr="00817F54" w:rsidRDefault="00817F54" w:rsidP="00817F54">
      <w:pPr>
        <w:pStyle w:val="HTML"/>
        <w:spacing w:line="244" w:lineRule="atLeast"/>
        <w:rPr>
          <w:color w:val="212121"/>
          <w:lang w:val="en-US"/>
        </w:rPr>
      </w:pPr>
      <w:r w:rsidRPr="00817F54">
        <w:rPr>
          <w:rStyle w:val="n"/>
          <w:color w:val="212121"/>
          <w:lang w:val="en-US"/>
        </w:rPr>
        <w:t>standard_scaler</w:t>
      </w:r>
      <w:r w:rsidRPr="00817F54">
        <w:rPr>
          <w:color w:val="212121"/>
          <w:lang w:val="en-US"/>
        </w:rPr>
        <w:t xml:space="preserve"> </w:t>
      </w:r>
      <w:r w:rsidRPr="00817F54">
        <w:rPr>
          <w:rStyle w:val="o"/>
          <w:rFonts w:eastAsia="Calibri"/>
          <w:b/>
          <w:bCs/>
          <w:color w:val="212121"/>
          <w:lang w:val="en-US"/>
        </w:rPr>
        <w:t>=</w:t>
      </w:r>
      <w:r w:rsidRPr="00817F54">
        <w:rPr>
          <w:color w:val="212121"/>
          <w:lang w:val="en-US"/>
        </w:rPr>
        <w:t xml:space="preserve"> </w:t>
      </w:r>
      <w:r w:rsidRPr="00817F54">
        <w:rPr>
          <w:rStyle w:val="n"/>
          <w:color w:val="212121"/>
          <w:lang w:val="en-US"/>
        </w:rPr>
        <w:t>StandardScaler</w:t>
      </w:r>
      <w:r w:rsidRPr="00817F54">
        <w:rPr>
          <w:rStyle w:val="p"/>
          <w:color w:val="212121"/>
          <w:lang w:val="en-US"/>
        </w:rPr>
        <w:t>()</w:t>
      </w:r>
    </w:p>
    <w:p w14:paraId="1DE7733D" w14:textId="77777777" w:rsidR="00817F54" w:rsidRPr="00817F54" w:rsidRDefault="00817F54" w:rsidP="00817F54">
      <w:pPr>
        <w:pStyle w:val="HTML"/>
        <w:spacing w:line="244" w:lineRule="atLeast"/>
        <w:rPr>
          <w:color w:val="212121"/>
          <w:lang w:val="en-US"/>
        </w:rPr>
      </w:pPr>
      <w:r w:rsidRPr="00817F54">
        <w:rPr>
          <w:rStyle w:val="n"/>
          <w:color w:val="212121"/>
          <w:lang w:val="en-US"/>
        </w:rPr>
        <w:t>dataset_num_ss</w:t>
      </w:r>
      <w:r w:rsidRPr="00817F54">
        <w:rPr>
          <w:color w:val="212121"/>
          <w:lang w:val="en-US"/>
        </w:rPr>
        <w:t xml:space="preserve"> </w:t>
      </w:r>
      <w:r w:rsidRPr="00817F54">
        <w:rPr>
          <w:rStyle w:val="o"/>
          <w:rFonts w:eastAsia="Calibri"/>
          <w:b/>
          <w:bCs/>
          <w:color w:val="212121"/>
          <w:lang w:val="en-US"/>
        </w:rPr>
        <w:t>=</w:t>
      </w:r>
      <w:r w:rsidRPr="00817F54">
        <w:rPr>
          <w:color w:val="212121"/>
          <w:lang w:val="en-US"/>
        </w:rPr>
        <w:t xml:space="preserve"> </w:t>
      </w:r>
      <w:r w:rsidRPr="00817F54">
        <w:rPr>
          <w:rStyle w:val="n"/>
          <w:color w:val="212121"/>
          <w:lang w:val="en-US"/>
        </w:rPr>
        <w:t>pd</w:t>
      </w:r>
      <w:r w:rsidRPr="00817F54">
        <w:rPr>
          <w:rStyle w:val="o"/>
          <w:rFonts w:eastAsia="Calibri"/>
          <w:b/>
          <w:bCs/>
          <w:color w:val="212121"/>
          <w:lang w:val="en-US"/>
        </w:rPr>
        <w:t>.</w:t>
      </w:r>
      <w:r w:rsidRPr="00817F54">
        <w:rPr>
          <w:rStyle w:val="n"/>
          <w:color w:val="212121"/>
          <w:lang w:val="en-US"/>
        </w:rPr>
        <w:t>DataFrame</w:t>
      </w:r>
      <w:r w:rsidRPr="00817F54">
        <w:rPr>
          <w:rStyle w:val="p"/>
          <w:color w:val="212121"/>
          <w:lang w:val="en-US"/>
        </w:rPr>
        <w:t>(</w:t>
      </w:r>
      <w:r w:rsidRPr="00817F54">
        <w:rPr>
          <w:rStyle w:val="n"/>
          <w:color w:val="212121"/>
          <w:lang w:val="en-US"/>
        </w:rPr>
        <w:t>standard_scaler</w:t>
      </w:r>
      <w:r w:rsidRPr="00817F54">
        <w:rPr>
          <w:rStyle w:val="o"/>
          <w:rFonts w:eastAsia="Calibri"/>
          <w:b/>
          <w:bCs/>
          <w:color w:val="212121"/>
          <w:lang w:val="en-US"/>
        </w:rPr>
        <w:t>.</w:t>
      </w:r>
      <w:r w:rsidRPr="00817F54">
        <w:rPr>
          <w:rStyle w:val="n"/>
          <w:color w:val="212121"/>
          <w:lang w:val="en-US"/>
        </w:rPr>
        <w:t>fit_transform</w:t>
      </w:r>
      <w:r w:rsidRPr="00817F54">
        <w:rPr>
          <w:rStyle w:val="p"/>
          <w:color w:val="212121"/>
          <w:lang w:val="en-US"/>
        </w:rPr>
        <w:t>(</w:t>
      </w:r>
      <w:r w:rsidRPr="00817F54">
        <w:rPr>
          <w:rStyle w:val="n"/>
          <w:color w:val="212121"/>
          <w:lang w:val="en-US"/>
        </w:rPr>
        <w:t>dataset_num</w:t>
      </w:r>
      <w:r w:rsidRPr="00817F54">
        <w:rPr>
          <w:rStyle w:val="p"/>
          <w:color w:val="212121"/>
          <w:lang w:val="en-US"/>
        </w:rPr>
        <w:t>),</w:t>
      </w:r>
      <w:r w:rsidRPr="00817F54">
        <w:rPr>
          <w:color w:val="212121"/>
          <w:lang w:val="en-US"/>
        </w:rPr>
        <w:t xml:space="preserve"> </w:t>
      </w:r>
      <w:r w:rsidRPr="00817F54">
        <w:rPr>
          <w:rStyle w:val="n"/>
          <w:color w:val="212121"/>
          <w:lang w:val="en-US"/>
        </w:rPr>
        <w:t>columns</w:t>
      </w:r>
      <w:r w:rsidRPr="00817F54">
        <w:rPr>
          <w:rStyle w:val="o"/>
          <w:rFonts w:eastAsia="Calibri"/>
          <w:b/>
          <w:bCs/>
          <w:color w:val="212121"/>
          <w:lang w:val="en-US"/>
        </w:rPr>
        <w:t>=</w:t>
      </w:r>
      <w:r w:rsidRPr="00817F54">
        <w:rPr>
          <w:rStyle w:val="n"/>
          <w:color w:val="212121"/>
          <w:lang w:val="en-US"/>
        </w:rPr>
        <w:t>dataset_num</w:t>
      </w:r>
      <w:r w:rsidRPr="00817F54">
        <w:rPr>
          <w:rStyle w:val="o"/>
          <w:rFonts w:eastAsia="Calibri"/>
          <w:b/>
          <w:bCs/>
          <w:color w:val="212121"/>
          <w:lang w:val="en-US"/>
        </w:rPr>
        <w:t>.</w:t>
      </w:r>
      <w:r w:rsidRPr="00817F54">
        <w:rPr>
          <w:rStyle w:val="n"/>
          <w:color w:val="212121"/>
          <w:lang w:val="en-US"/>
        </w:rPr>
        <w:t>columns</w:t>
      </w:r>
      <w:r w:rsidRPr="00817F54">
        <w:rPr>
          <w:rStyle w:val="p"/>
          <w:color w:val="212121"/>
          <w:lang w:val="en-US"/>
        </w:rPr>
        <w:t>)</w:t>
      </w:r>
    </w:p>
    <w:p w14:paraId="533CA54E" w14:textId="77777777" w:rsidR="00817F54" w:rsidRDefault="00817F54" w:rsidP="00817F54">
      <w:pPr>
        <w:pStyle w:val="HTML"/>
        <w:spacing w:line="244" w:lineRule="atLeast"/>
        <w:rPr>
          <w:color w:val="212121"/>
        </w:rPr>
      </w:pPr>
      <w:r>
        <w:rPr>
          <w:rStyle w:val="n"/>
          <w:color w:val="212121"/>
        </w:rPr>
        <w:t>dataset_num_ss</w:t>
      </w:r>
      <w:r>
        <w:rPr>
          <w:rStyle w:val="o"/>
          <w:rFonts w:eastAsia="Calibri"/>
          <w:b/>
          <w:bCs/>
          <w:color w:val="212121"/>
        </w:rPr>
        <w:t>.</w:t>
      </w:r>
      <w:r>
        <w:rPr>
          <w:rStyle w:val="n"/>
          <w:color w:val="212121"/>
        </w:rPr>
        <w:t>describe</w:t>
      </w:r>
      <w:r>
        <w:rPr>
          <w:rStyle w:val="p"/>
          <w:color w:val="212121"/>
        </w:rPr>
        <w:t>()</w:t>
      </w:r>
    </w:p>
    <w:p w14:paraId="6663F742" w14:textId="16C0F8B1" w:rsidR="00817F54" w:rsidRDefault="00817F54" w:rsidP="00817F54">
      <w:pPr>
        <w:shd w:val="clear" w:color="auto" w:fill="FFFFFF"/>
        <w:spacing w:before="100" w:beforeAutospacing="1" w:after="100" w:afterAutospacing="1"/>
        <w:ind w:firstLine="708"/>
        <w:rPr>
          <w:rFonts w:ascii="Times New Roman" w:eastAsia="Times New Roman" w:hAnsi="Times New Roman"/>
          <w:color w:val="000000"/>
          <w:sz w:val="28"/>
          <w:szCs w:val="28"/>
          <w:lang w:eastAsia="ru-RU"/>
        </w:rPr>
      </w:pPr>
      <w:r>
        <w:rPr>
          <w:noProof/>
        </w:rPr>
        <w:lastRenderedPageBreak/>
        <w:drawing>
          <wp:inline distT="0" distB="0" distL="0" distR="0" wp14:anchorId="002B9035" wp14:editId="2247F123">
            <wp:extent cx="5657850" cy="24669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2466975"/>
                    </a:xfrm>
                    <a:prstGeom prst="rect">
                      <a:avLst/>
                    </a:prstGeom>
                  </pic:spPr>
                </pic:pic>
              </a:graphicData>
            </a:graphic>
          </wp:inline>
        </w:drawing>
      </w:r>
    </w:p>
    <w:p w14:paraId="3149E922" w14:textId="45AD451E" w:rsidR="00817F54" w:rsidRDefault="00817F54" w:rsidP="00817F54">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10</w:t>
      </w:r>
      <w:r w:rsidRPr="00606093">
        <w:rPr>
          <w:rFonts w:ascii="Times New Roman" w:hAnsi="Times New Roman"/>
          <w:sz w:val="28"/>
          <w:szCs w:val="28"/>
        </w:rPr>
        <w:t xml:space="preserve">. </w:t>
      </w:r>
      <w:r>
        <w:rPr>
          <w:rFonts w:ascii="Times New Roman" w:hAnsi="Times New Roman"/>
          <w:sz w:val="28"/>
          <w:szCs w:val="28"/>
        </w:rPr>
        <w:t xml:space="preserve">Статистические показатели </w:t>
      </w:r>
      <w:r w:rsidR="008D606B">
        <w:rPr>
          <w:rFonts w:ascii="Times New Roman" w:hAnsi="Times New Roman"/>
          <w:sz w:val="28"/>
          <w:szCs w:val="28"/>
        </w:rPr>
        <w:t xml:space="preserve">для признаков, прошедших обработку </w:t>
      </w:r>
      <w:r w:rsidR="008D606B" w:rsidRPr="008D606B">
        <w:rPr>
          <w:rFonts w:ascii="Times New Roman" w:hAnsi="Times New Roman"/>
          <w:sz w:val="28"/>
          <w:szCs w:val="28"/>
        </w:rPr>
        <w:t>StandardScaler</w:t>
      </w:r>
      <w:r>
        <w:rPr>
          <w:rFonts w:ascii="Times New Roman" w:hAnsi="Times New Roman"/>
          <w:sz w:val="28"/>
          <w:szCs w:val="28"/>
        </w:rPr>
        <w:t>.</w:t>
      </w:r>
    </w:p>
    <w:p w14:paraId="0018F088" w14:textId="64743EC5" w:rsidR="008D606B" w:rsidRPr="008D606B" w:rsidRDefault="008D606B" w:rsidP="006B7FFA">
      <w:pPr>
        <w:shd w:val="clear" w:color="auto" w:fill="FFFFFF"/>
        <w:spacing w:before="100" w:beforeAutospacing="1" w:after="100" w:afterAutospacing="1"/>
        <w:ind w:firstLine="708"/>
        <w:rPr>
          <w:rFonts w:ascii="Times New Roman" w:hAnsi="Times New Roman"/>
          <w:sz w:val="28"/>
          <w:szCs w:val="28"/>
        </w:rPr>
      </w:pPr>
      <w:r>
        <w:rPr>
          <w:noProof/>
        </w:rPr>
        <w:drawing>
          <wp:anchor distT="0" distB="0" distL="114300" distR="114300" simplePos="0" relativeHeight="251662336" behindDoc="0" locked="0" layoutInCell="1" allowOverlap="1" wp14:anchorId="1F042265" wp14:editId="4E3F88A4">
            <wp:simplePos x="0" y="0"/>
            <wp:positionH relativeFrom="margin">
              <wp:align>right</wp:align>
            </wp:positionH>
            <wp:positionV relativeFrom="paragraph">
              <wp:posOffset>406400</wp:posOffset>
            </wp:positionV>
            <wp:extent cx="6119495" cy="2505075"/>
            <wp:effectExtent l="0" t="0" r="0" b="9525"/>
            <wp:wrapThrough wrapText="bothSides">
              <wp:wrapPolygon edited="0">
                <wp:start x="0" y="0"/>
                <wp:lineTo x="0" y="21518"/>
                <wp:lineTo x="21517" y="21518"/>
                <wp:lineTo x="21517" y="0"/>
                <wp:lineTo x="0" y="0"/>
              </wp:wrapPolygon>
            </wp:wrapThrough>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9495" cy="2505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Исследуем рапределение значений после обработки:</w:t>
      </w:r>
    </w:p>
    <w:p w14:paraId="234156B5" w14:textId="44F827A3" w:rsidR="008D606B" w:rsidRDefault="008D606B" w:rsidP="008D606B">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11</w:t>
      </w:r>
      <w:r w:rsidRPr="00606093">
        <w:rPr>
          <w:rFonts w:ascii="Times New Roman" w:hAnsi="Times New Roman"/>
          <w:sz w:val="28"/>
          <w:szCs w:val="28"/>
        </w:rPr>
        <w:t xml:space="preserve">. </w:t>
      </w:r>
      <w:r>
        <w:rPr>
          <w:rFonts w:ascii="Times New Roman" w:hAnsi="Times New Roman"/>
          <w:sz w:val="28"/>
          <w:szCs w:val="28"/>
        </w:rPr>
        <w:t>Р</w:t>
      </w:r>
      <w:r w:rsidRPr="008D606B">
        <w:rPr>
          <w:rFonts w:ascii="Times New Roman" w:hAnsi="Times New Roman"/>
          <w:sz w:val="28"/>
          <w:szCs w:val="28"/>
        </w:rPr>
        <w:t>апределение значений</w:t>
      </w:r>
      <w:r w:rsidR="006B7FFA">
        <w:rPr>
          <w:rFonts w:ascii="Times New Roman" w:hAnsi="Times New Roman"/>
          <w:sz w:val="28"/>
          <w:szCs w:val="28"/>
        </w:rPr>
        <w:t xml:space="preserve"> до и</w:t>
      </w:r>
      <w:r w:rsidRPr="008D606B">
        <w:rPr>
          <w:rFonts w:ascii="Times New Roman" w:hAnsi="Times New Roman"/>
          <w:sz w:val="28"/>
          <w:szCs w:val="28"/>
        </w:rPr>
        <w:t xml:space="preserve"> после обработки</w:t>
      </w:r>
      <w:r>
        <w:rPr>
          <w:rFonts w:ascii="Times New Roman" w:hAnsi="Times New Roman"/>
          <w:sz w:val="28"/>
          <w:szCs w:val="28"/>
        </w:rPr>
        <w:t>.</w:t>
      </w:r>
    </w:p>
    <w:p w14:paraId="7F156A2F" w14:textId="14E0EA4C" w:rsidR="00BE514D" w:rsidRDefault="00BE514D" w:rsidP="00BE514D">
      <w:pPr>
        <w:shd w:val="clear" w:color="auto" w:fill="FFFFFF"/>
        <w:spacing w:before="100" w:beforeAutospacing="1" w:after="100" w:afterAutospacing="1"/>
        <w:ind w:firstLine="708"/>
        <w:rPr>
          <w:rFonts w:ascii="Times New Roman" w:hAnsi="Times New Roman"/>
          <w:sz w:val="28"/>
          <w:szCs w:val="28"/>
        </w:rPr>
      </w:pPr>
      <w:r>
        <w:rPr>
          <w:rFonts w:ascii="Times New Roman" w:hAnsi="Times New Roman"/>
          <w:sz w:val="28"/>
          <w:szCs w:val="28"/>
        </w:rPr>
        <w:t xml:space="preserve">Изучим показатели распределения для иных алгоритмов масштабирования. Воспользуемся </w:t>
      </w:r>
      <w:r>
        <w:rPr>
          <w:rFonts w:ascii="Times New Roman" w:hAnsi="Times New Roman"/>
          <w:sz w:val="28"/>
          <w:szCs w:val="28"/>
          <w:lang w:val="en-US"/>
        </w:rPr>
        <w:t>MinMaxScaler</w:t>
      </w:r>
      <w:r>
        <w:rPr>
          <w:rFonts w:ascii="Times New Roman" w:hAnsi="Times New Roman"/>
          <w:sz w:val="28"/>
          <w:szCs w:val="28"/>
        </w:rPr>
        <w:t xml:space="preserve">. </w:t>
      </w:r>
      <w:r w:rsidRPr="00BE514D">
        <w:rPr>
          <w:rFonts w:ascii="Times New Roman" w:hAnsi="Times New Roman"/>
          <w:sz w:val="28"/>
          <w:szCs w:val="28"/>
        </w:rPr>
        <w:t>Этот оценщик масштабирует и преобразует каж</w:t>
      </w:r>
      <w:r>
        <w:rPr>
          <w:rFonts w:ascii="Times New Roman" w:hAnsi="Times New Roman"/>
          <w:sz w:val="28"/>
          <w:szCs w:val="28"/>
        </w:rPr>
        <w:t xml:space="preserve">дый признак </w:t>
      </w:r>
      <w:r w:rsidRPr="00BE514D">
        <w:rPr>
          <w:rFonts w:ascii="Times New Roman" w:hAnsi="Times New Roman"/>
          <w:sz w:val="28"/>
          <w:szCs w:val="28"/>
        </w:rPr>
        <w:t xml:space="preserve">индивидуально таким образом, чтобы </w:t>
      </w:r>
      <w:r>
        <w:rPr>
          <w:rFonts w:ascii="Times New Roman" w:hAnsi="Times New Roman"/>
          <w:sz w:val="28"/>
          <w:szCs w:val="28"/>
        </w:rPr>
        <w:t>он</w:t>
      </w:r>
      <w:r w:rsidRPr="00BE514D">
        <w:rPr>
          <w:rFonts w:ascii="Times New Roman" w:hAnsi="Times New Roman"/>
          <w:sz w:val="28"/>
          <w:szCs w:val="28"/>
        </w:rPr>
        <w:t xml:space="preserve"> находилась в заданном диапазоне в обучающем наборе, например, между нулем и единицей.</w:t>
      </w:r>
    </w:p>
    <w:p w14:paraId="591BFB12" w14:textId="77777777" w:rsidR="00BB01CA" w:rsidRPr="00BB01CA" w:rsidRDefault="00BB01CA" w:rsidP="00BB01CA">
      <w:pPr>
        <w:pStyle w:val="HTML"/>
        <w:spacing w:line="244" w:lineRule="atLeast"/>
        <w:rPr>
          <w:color w:val="212121"/>
          <w:lang w:val="en-US"/>
        </w:rPr>
      </w:pPr>
      <w:r w:rsidRPr="00BB01CA">
        <w:rPr>
          <w:rStyle w:val="n"/>
          <w:color w:val="212121"/>
          <w:lang w:val="en-US"/>
        </w:rPr>
        <w:t>min_max_scaler</w:t>
      </w:r>
      <w:r w:rsidRPr="00BB01CA">
        <w:rPr>
          <w:color w:val="212121"/>
          <w:lang w:val="en-US"/>
        </w:rPr>
        <w:t xml:space="preserve"> </w:t>
      </w:r>
      <w:r w:rsidRPr="00BB01CA">
        <w:rPr>
          <w:rStyle w:val="o"/>
          <w:rFonts w:eastAsia="Calibri"/>
          <w:b/>
          <w:bCs/>
          <w:color w:val="212121"/>
          <w:lang w:val="en-US"/>
        </w:rPr>
        <w:t>=</w:t>
      </w:r>
      <w:r w:rsidRPr="00BB01CA">
        <w:rPr>
          <w:color w:val="212121"/>
          <w:lang w:val="en-US"/>
        </w:rPr>
        <w:t xml:space="preserve"> </w:t>
      </w:r>
      <w:r w:rsidRPr="00BB01CA">
        <w:rPr>
          <w:rStyle w:val="n"/>
          <w:color w:val="212121"/>
          <w:lang w:val="en-US"/>
        </w:rPr>
        <w:t>MinMaxScaler</w:t>
      </w:r>
      <w:r w:rsidRPr="00BB01CA">
        <w:rPr>
          <w:rStyle w:val="p"/>
          <w:color w:val="212121"/>
          <w:lang w:val="en-US"/>
        </w:rPr>
        <w:t>()</w:t>
      </w:r>
    </w:p>
    <w:p w14:paraId="217BD828" w14:textId="77777777" w:rsidR="00BB01CA" w:rsidRPr="00BB01CA" w:rsidRDefault="00BB01CA" w:rsidP="00BB01CA">
      <w:pPr>
        <w:pStyle w:val="HTML"/>
        <w:spacing w:line="244" w:lineRule="atLeast"/>
        <w:rPr>
          <w:color w:val="212121"/>
          <w:lang w:val="en-US"/>
        </w:rPr>
      </w:pPr>
      <w:r w:rsidRPr="00BB01CA">
        <w:rPr>
          <w:rStyle w:val="n"/>
          <w:color w:val="212121"/>
          <w:lang w:val="en-US"/>
        </w:rPr>
        <w:t>dataset_num_mm</w:t>
      </w:r>
      <w:r w:rsidRPr="00BB01CA">
        <w:rPr>
          <w:color w:val="212121"/>
          <w:lang w:val="en-US"/>
        </w:rPr>
        <w:t xml:space="preserve"> </w:t>
      </w:r>
      <w:r w:rsidRPr="00BB01CA">
        <w:rPr>
          <w:rStyle w:val="o"/>
          <w:rFonts w:eastAsia="Calibri"/>
          <w:b/>
          <w:bCs/>
          <w:color w:val="212121"/>
          <w:lang w:val="en-US"/>
        </w:rPr>
        <w:t>=</w:t>
      </w:r>
      <w:r w:rsidRPr="00BB01CA">
        <w:rPr>
          <w:color w:val="212121"/>
          <w:lang w:val="en-US"/>
        </w:rPr>
        <w:t xml:space="preserve"> </w:t>
      </w:r>
      <w:r w:rsidRPr="00BB01CA">
        <w:rPr>
          <w:rStyle w:val="n"/>
          <w:color w:val="212121"/>
          <w:lang w:val="en-US"/>
        </w:rPr>
        <w:t>pd</w:t>
      </w:r>
      <w:r w:rsidRPr="00BB01CA">
        <w:rPr>
          <w:rStyle w:val="o"/>
          <w:rFonts w:eastAsia="Calibri"/>
          <w:b/>
          <w:bCs/>
          <w:color w:val="212121"/>
          <w:lang w:val="en-US"/>
        </w:rPr>
        <w:t>.</w:t>
      </w:r>
      <w:r w:rsidRPr="00BB01CA">
        <w:rPr>
          <w:rStyle w:val="n"/>
          <w:color w:val="212121"/>
          <w:lang w:val="en-US"/>
        </w:rPr>
        <w:t>DataFrame</w:t>
      </w:r>
      <w:r w:rsidRPr="00BB01CA">
        <w:rPr>
          <w:rStyle w:val="p"/>
          <w:color w:val="212121"/>
          <w:lang w:val="en-US"/>
        </w:rPr>
        <w:t>(</w:t>
      </w:r>
      <w:r w:rsidRPr="00BB01CA">
        <w:rPr>
          <w:rStyle w:val="n"/>
          <w:color w:val="212121"/>
          <w:lang w:val="en-US"/>
        </w:rPr>
        <w:t>min_max_scaler</w:t>
      </w:r>
      <w:r w:rsidRPr="00BB01CA">
        <w:rPr>
          <w:rStyle w:val="o"/>
          <w:rFonts w:eastAsia="Calibri"/>
          <w:b/>
          <w:bCs/>
          <w:color w:val="212121"/>
          <w:lang w:val="en-US"/>
        </w:rPr>
        <w:t>.</w:t>
      </w:r>
      <w:r w:rsidRPr="00BB01CA">
        <w:rPr>
          <w:rStyle w:val="n"/>
          <w:color w:val="212121"/>
          <w:lang w:val="en-US"/>
        </w:rPr>
        <w:t>fit_transform</w:t>
      </w:r>
      <w:r w:rsidRPr="00BB01CA">
        <w:rPr>
          <w:rStyle w:val="p"/>
          <w:color w:val="212121"/>
          <w:lang w:val="en-US"/>
        </w:rPr>
        <w:t>(</w:t>
      </w:r>
      <w:r w:rsidRPr="00BB01CA">
        <w:rPr>
          <w:rStyle w:val="n"/>
          <w:color w:val="212121"/>
          <w:lang w:val="en-US"/>
        </w:rPr>
        <w:t>dataset_num</w:t>
      </w:r>
      <w:r w:rsidRPr="00BB01CA">
        <w:rPr>
          <w:rStyle w:val="p"/>
          <w:color w:val="212121"/>
          <w:lang w:val="en-US"/>
        </w:rPr>
        <w:t>),</w:t>
      </w:r>
      <w:r w:rsidRPr="00BB01CA">
        <w:rPr>
          <w:color w:val="212121"/>
          <w:lang w:val="en-US"/>
        </w:rPr>
        <w:t xml:space="preserve"> </w:t>
      </w:r>
      <w:r w:rsidRPr="00BB01CA">
        <w:rPr>
          <w:rStyle w:val="n"/>
          <w:color w:val="212121"/>
          <w:lang w:val="en-US"/>
        </w:rPr>
        <w:t>columns</w:t>
      </w:r>
      <w:r w:rsidRPr="00BB01CA">
        <w:rPr>
          <w:rStyle w:val="o"/>
          <w:rFonts w:eastAsia="Calibri"/>
          <w:b/>
          <w:bCs/>
          <w:color w:val="212121"/>
          <w:lang w:val="en-US"/>
        </w:rPr>
        <w:t>=</w:t>
      </w:r>
      <w:r w:rsidRPr="00BB01CA">
        <w:rPr>
          <w:rStyle w:val="n"/>
          <w:color w:val="212121"/>
          <w:lang w:val="en-US"/>
        </w:rPr>
        <w:t>dataset_num</w:t>
      </w:r>
      <w:r w:rsidRPr="00BB01CA">
        <w:rPr>
          <w:rStyle w:val="o"/>
          <w:rFonts w:eastAsia="Calibri"/>
          <w:b/>
          <w:bCs/>
          <w:color w:val="212121"/>
          <w:lang w:val="en-US"/>
        </w:rPr>
        <w:t>.</w:t>
      </w:r>
      <w:r w:rsidRPr="00BB01CA">
        <w:rPr>
          <w:rStyle w:val="n"/>
          <w:color w:val="212121"/>
          <w:lang w:val="en-US"/>
        </w:rPr>
        <w:t>columns</w:t>
      </w:r>
      <w:r w:rsidRPr="00BB01CA">
        <w:rPr>
          <w:rStyle w:val="p"/>
          <w:color w:val="212121"/>
          <w:lang w:val="en-US"/>
        </w:rPr>
        <w:t>)</w:t>
      </w:r>
    </w:p>
    <w:p w14:paraId="27202F41" w14:textId="77777777" w:rsidR="00BB01CA" w:rsidRDefault="00BB01CA" w:rsidP="00BB01CA">
      <w:pPr>
        <w:pStyle w:val="HTML"/>
        <w:spacing w:line="244" w:lineRule="atLeast"/>
        <w:rPr>
          <w:color w:val="212121"/>
        </w:rPr>
      </w:pPr>
      <w:r>
        <w:rPr>
          <w:rStyle w:val="n"/>
          <w:color w:val="212121"/>
        </w:rPr>
        <w:t>dataset_num_mm</w:t>
      </w:r>
      <w:r>
        <w:rPr>
          <w:rStyle w:val="o"/>
          <w:rFonts w:eastAsia="Calibri"/>
          <w:b/>
          <w:bCs/>
          <w:color w:val="212121"/>
        </w:rPr>
        <w:t>.</w:t>
      </w:r>
      <w:r>
        <w:rPr>
          <w:rStyle w:val="n"/>
          <w:color w:val="212121"/>
        </w:rPr>
        <w:t>describe</w:t>
      </w:r>
      <w:r>
        <w:rPr>
          <w:rStyle w:val="p"/>
          <w:color w:val="212121"/>
        </w:rPr>
        <w:t>()</w:t>
      </w:r>
    </w:p>
    <w:p w14:paraId="138926F3" w14:textId="036BFF84" w:rsidR="00BE514D" w:rsidRDefault="00BB01CA" w:rsidP="00BE514D">
      <w:pPr>
        <w:shd w:val="clear" w:color="auto" w:fill="FFFFFF"/>
        <w:spacing w:before="100" w:beforeAutospacing="1" w:after="100" w:afterAutospacing="1"/>
        <w:ind w:firstLine="708"/>
        <w:rPr>
          <w:rFonts w:ascii="Times New Roman" w:hAnsi="Times New Roman"/>
          <w:sz w:val="28"/>
          <w:szCs w:val="28"/>
        </w:rPr>
      </w:pPr>
      <w:r>
        <w:rPr>
          <w:noProof/>
        </w:rPr>
        <w:lastRenderedPageBreak/>
        <w:drawing>
          <wp:inline distT="0" distB="0" distL="0" distR="0" wp14:anchorId="20211783" wp14:editId="7BD6E5AA">
            <wp:extent cx="5372100" cy="24384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2438400"/>
                    </a:xfrm>
                    <a:prstGeom prst="rect">
                      <a:avLst/>
                    </a:prstGeom>
                  </pic:spPr>
                </pic:pic>
              </a:graphicData>
            </a:graphic>
          </wp:inline>
        </w:drawing>
      </w:r>
    </w:p>
    <w:p w14:paraId="7BD4A5BE" w14:textId="0732210C" w:rsidR="00BB01CA" w:rsidRDefault="00BB01CA" w:rsidP="00BB01CA">
      <w:pPr>
        <w:shd w:val="clear" w:color="auto" w:fill="FFFFFF"/>
        <w:spacing w:before="100" w:beforeAutospacing="1" w:after="100" w:afterAutospacing="1"/>
        <w:ind w:firstLine="708"/>
        <w:jc w:val="center"/>
        <w:rPr>
          <w:rFonts w:ascii="Times New Roman" w:hAnsi="Times New Roman"/>
          <w:sz w:val="28"/>
          <w:szCs w:val="28"/>
        </w:rPr>
      </w:pPr>
      <w:r>
        <w:rPr>
          <w:noProof/>
        </w:rPr>
        <w:drawing>
          <wp:anchor distT="0" distB="0" distL="114300" distR="114300" simplePos="0" relativeHeight="251663360" behindDoc="0" locked="0" layoutInCell="1" allowOverlap="1" wp14:anchorId="0898CD08" wp14:editId="72238BAF">
            <wp:simplePos x="0" y="0"/>
            <wp:positionH relativeFrom="margin">
              <wp:align>right</wp:align>
            </wp:positionH>
            <wp:positionV relativeFrom="paragraph">
              <wp:posOffset>488315</wp:posOffset>
            </wp:positionV>
            <wp:extent cx="6119495" cy="2585085"/>
            <wp:effectExtent l="0" t="0" r="0" b="5715"/>
            <wp:wrapThrough wrapText="bothSides">
              <wp:wrapPolygon edited="0">
                <wp:start x="0" y="0"/>
                <wp:lineTo x="0" y="21489"/>
                <wp:lineTo x="21517" y="21489"/>
                <wp:lineTo x="21517" y="0"/>
                <wp:lineTo x="0" y="0"/>
              </wp:wrapPolygon>
            </wp:wrapThrough>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19495" cy="2585085"/>
                    </a:xfrm>
                    <a:prstGeom prst="rect">
                      <a:avLst/>
                    </a:prstGeom>
                  </pic:spPr>
                </pic:pic>
              </a:graphicData>
            </a:graphic>
          </wp:anchor>
        </w:drawing>
      </w: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12</w:t>
      </w:r>
      <w:r w:rsidRPr="00606093">
        <w:rPr>
          <w:rFonts w:ascii="Times New Roman" w:hAnsi="Times New Roman"/>
          <w:sz w:val="28"/>
          <w:szCs w:val="28"/>
        </w:rPr>
        <w:t xml:space="preserve">. </w:t>
      </w:r>
      <w:r>
        <w:rPr>
          <w:rFonts w:ascii="Times New Roman" w:hAnsi="Times New Roman"/>
          <w:sz w:val="28"/>
          <w:szCs w:val="28"/>
        </w:rPr>
        <w:t xml:space="preserve">Статистические показатели для признаков, прошедших обработку </w:t>
      </w:r>
      <w:r w:rsidRPr="00BB01CA">
        <w:rPr>
          <w:rFonts w:ascii="Times New Roman" w:hAnsi="Times New Roman"/>
          <w:sz w:val="28"/>
          <w:szCs w:val="28"/>
        </w:rPr>
        <w:t>MinMaxScaler</w:t>
      </w:r>
      <w:r>
        <w:rPr>
          <w:rFonts w:ascii="Times New Roman" w:hAnsi="Times New Roman"/>
          <w:sz w:val="28"/>
          <w:szCs w:val="28"/>
        </w:rPr>
        <w:t>.</w:t>
      </w:r>
    </w:p>
    <w:p w14:paraId="041161AA" w14:textId="72B3B534" w:rsidR="00817F54" w:rsidRDefault="00BB01CA" w:rsidP="00BB01CA">
      <w:pPr>
        <w:shd w:val="clear" w:color="auto" w:fill="FFFFFF"/>
        <w:spacing w:before="100" w:beforeAutospacing="1" w:after="100" w:afterAutospacing="1"/>
        <w:ind w:firstLine="708"/>
        <w:rPr>
          <w:rFonts w:ascii="Times New Roman" w:eastAsia="Times New Roman" w:hAnsi="Times New Roman"/>
          <w:color w:val="000000"/>
          <w:sz w:val="28"/>
          <w:szCs w:val="28"/>
          <w:lang w:eastAsia="ru-RU"/>
        </w:rPr>
      </w:pPr>
      <w:r>
        <w:rPr>
          <w:rFonts w:ascii="Times New Roman" w:hAnsi="Times New Roman"/>
          <w:sz w:val="28"/>
          <w:szCs w:val="28"/>
        </w:rPr>
        <w:t xml:space="preserve">Также выполним аналогичные операции для алгоритма масштабирования. </w:t>
      </w:r>
      <w:r w:rsidRPr="00BB01CA">
        <w:rPr>
          <w:rFonts w:ascii="Times New Roman" w:eastAsia="Times New Roman" w:hAnsi="Times New Roman"/>
          <w:color w:val="000000"/>
          <w:sz w:val="28"/>
          <w:szCs w:val="28"/>
          <w:lang w:eastAsia="ru-RU"/>
        </w:rPr>
        <w:t xml:space="preserve">Этот </w:t>
      </w:r>
      <w:r>
        <w:rPr>
          <w:rFonts w:ascii="Times New Roman" w:eastAsia="Times New Roman" w:hAnsi="Times New Roman"/>
          <w:color w:val="000000"/>
          <w:sz w:val="28"/>
          <w:szCs w:val="28"/>
          <w:lang w:eastAsia="ru-RU"/>
        </w:rPr>
        <w:t>алгоритм</w:t>
      </w:r>
      <w:r w:rsidRPr="00BB01CA">
        <w:rPr>
          <w:rFonts w:ascii="Times New Roman" w:eastAsia="Times New Roman" w:hAnsi="Times New Roman"/>
          <w:color w:val="000000"/>
          <w:sz w:val="28"/>
          <w:szCs w:val="28"/>
          <w:lang w:eastAsia="ru-RU"/>
        </w:rPr>
        <w:t xml:space="preserve"> удаляет медиану и масштабирует данные в соответствии с диапазоном квантилей (по умолчанию используется значение IQR: Межквартильный диапазон). IQR - это диапазон между 1-м квартилем (25-й квантиль) и 3-м квартилем (75-й квантиль).</w:t>
      </w:r>
    </w:p>
    <w:p w14:paraId="01A43700" w14:textId="77777777" w:rsidR="00BB01CA" w:rsidRPr="00BB01CA" w:rsidRDefault="00BB01CA" w:rsidP="00BB01CA">
      <w:pPr>
        <w:pStyle w:val="HTML"/>
        <w:spacing w:line="244" w:lineRule="atLeast"/>
        <w:rPr>
          <w:color w:val="212121"/>
          <w:lang w:val="en-US"/>
        </w:rPr>
      </w:pPr>
      <w:r w:rsidRPr="00BB01CA">
        <w:rPr>
          <w:rStyle w:val="n"/>
          <w:color w:val="212121"/>
          <w:lang w:val="en-US"/>
        </w:rPr>
        <w:t>robust_scaler</w:t>
      </w:r>
      <w:r w:rsidRPr="00BB01CA">
        <w:rPr>
          <w:color w:val="212121"/>
          <w:lang w:val="en-US"/>
        </w:rPr>
        <w:t xml:space="preserve"> </w:t>
      </w:r>
      <w:r w:rsidRPr="00BB01CA">
        <w:rPr>
          <w:rStyle w:val="o"/>
          <w:rFonts w:eastAsia="Calibri"/>
          <w:b/>
          <w:bCs/>
          <w:color w:val="212121"/>
          <w:lang w:val="en-US"/>
        </w:rPr>
        <w:t>=</w:t>
      </w:r>
      <w:r w:rsidRPr="00BB01CA">
        <w:rPr>
          <w:color w:val="212121"/>
          <w:lang w:val="en-US"/>
        </w:rPr>
        <w:t xml:space="preserve"> </w:t>
      </w:r>
      <w:r w:rsidRPr="00BB01CA">
        <w:rPr>
          <w:rStyle w:val="n"/>
          <w:color w:val="212121"/>
          <w:lang w:val="en-US"/>
        </w:rPr>
        <w:t>RobustScaler</w:t>
      </w:r>
      <w:r w:rsidRPr="00BB01CA">
        <w:rPr>
          <w:rStyle w:val="p"/>
          <w:color w:val="212121"/>
          <w:lang w:val="en-US"/>
        </w:rPr>
        <w:t>()</w:t>
      </w:r>
    </w:p>
    <w:p w14:paraId="13DEA03E" w14:textId="77777777" w:rsidR="00BB01CA" w:rsidRPr="00BB01CA" w:rsidRDefault="00BB01CA" w:rsidP="00BB01CA">
      <w:pPr>
        <w:pStyle w:val="HTML"/>
        <w:spacing w:line="244" w:lineRule="atLeast"/>
        <w:rPr>
          <w:color w:val="212121"/>
          <w:lang w:val="en-US"/>
        </w:rPr>
      </w:pPr>
      <w:r w:rsidRPr="00BB01CA">
        <w:rPr>
          <w:rStyle w:val="n"/>
          <w:color w:val="212121"/>
          <w:lang w:val="en-US"/>
        </w:rPr>
        <w:t>dataset_num_r</w:t>
      </w:r>
      <w:r w:rsidRPr="00BB01CA">
        <w:rPr>
          <w:color w:val="212121"/>
          <w:lang w:val="en-US"/>
        </w:rPr>
        <w:t xml:space="preserve"> </w:t>
      </w:r>
      <w:r w:rsidRPr="00BB01CA">
        <w:rPr>
          <w:rStyle w:val="o"/>
          <w:rFonts w:eastAsia="Calibri"/>
          <w:b/>
          <w:bCs/>
          <w:color w:val="212121"/>
          <w:lang w:val="en-US"/>
        </w:rPr>
        <w:t>=</w:t>
      </w:r>
      <w:r w:rsidRPr="00BB01CA">
        <w:rPr>
          <w:color w:val="212121"/>
          <w:lang w:val="en-US"/>
        </w:rPr>
        <w:t xml:space="preserve"> </w:t>
      </w:r>
      <w:r w:rsidRPr="00BB01CA">
        <w:rPr>
          <w:rStyle w:val="n"/>
          <w:color w:val="212121"/>
          <w:lang w:val="en-US"/>
        </w:rPr>
        <w:t>pd</w:t>
      </w:r>
      <w:r w:rsidRPr="00BB01CA">
        <w:rPr>
          <w:rStyle w:val="o"/>
          <w:rFonts w:eastAsia="Calibri"/>
          <w:b/>
          <w:bCs/>
          <w:color w:val="212121"/>
          <w:lang w:val="en-US"/>
        </w:rPr>
        <w:t>.</w:t>
      </w:r>
      <w:r w:rsidRPr="00BB01CA">
        <w:rPr>
          <w:rStyle w:val="n"/>
          <w:color w:val="212121"/>
          <w:lang w:val="en-US"/>
        </w:rPr>
        <w:t>DataFrame</w:t>
      </w:r>
      <w:r w:rsidRPr="00BB01CA">
        <w:rPr>
          <w:rStyle w:val="p"/>
          <w:color w:val="212121"/>
          <w:lang w:val="en-US"/>
        </w:rPr>
        <w:t>(</w:t>
      </w:r>
      <w:r w:rsidRPr="00BB01CA">
        <w:rPr>
          <w:rStyle w:val="n"/>
          <w:color w:val="212121"/>
          <w:lang w:val="en-US"/>
        </w:rPr>
        <w:t>robust_scaler</w:t>
      </w:r>
      <w:r w:rsidRPr="00BB01CA">
        <w:rPr>
          <w:rStyle w:val="o"/>
          <w:rFonts w:eastAsia="Calibri"/>
          <w:b/>
          <w:bCs/>
          <w:color w:val="212121"/>
          <w:lang w:val="en-US"/>
        </w:rPr>
        <w:t>.</w:t>
      </w:r>
      <w:r w:rsidRPr="00BB01CA">
        <w:rPr>
          <w:rStyle w:val="n"/>
          <w:color w:val="212121"/>
          <w:lang w:val="en-US"/>
        </w:rPr>
        <w:t>fit_transform</w:t>
      </w:r>
      <w:r w:rsidRPr="00BB01CA">
        <w:rPr>
          <w:rStyle w:val="p"/>
          <w:color w:val="212121"/>
          <w:lang w:val="en-US"/>
        </w:rPr>
        <w:t>(</w:t>
      </w:r>
      <w:r w:rsidRPr="00BB01CA">
        <w:rPr>
          <w:rStyle w:val="n"/>
          <w:color w:val="212121"/>
          <w:lang w:val="en-US"/>
        </w:rPr>
        <w:t>dataset_num</w:t>
      </w:r>
      <w:r w:rsidRPr="00BB01CA">
        <w:rPr>
          <w:rStyle w:val="p"/>
          <w:color w:val="212121"/>
          <w:lang w:val="en-US"/>
        </w:rPr>
        <w:t>),</w:t>
      </w:r>
      <w:r w:rsidRPr="00BB01CA">
        <w:rPr>
          <w:color w:val="212121"/>
          <w:lang w:val="en-US"/>
        </w:rPr>
        <w:t xml:space="preserve"> </w:t>
      </w:r>
      <w:r w:rsidRPr="00BB01CA">
        <w:rPr>
          <w:rStyle w:val="n"/>
          <w:color w:val="212121"/>
          <w:lang w:val="en-US"/>
        </w:rPr>
        <w:t>columns</w:t>
      </w:r>
      <w:r w:rsidRPr="00BB01CA">
        <w:rPr>
          <w:rStyle w:val="o"/>
          <w:rFonts w:eastAsia="Calibri"/>
          <w:b/>
          <w:bCs/>
          <w:color w:val="212121"/>
          <w:lang w:val="en-US"/>
        </w:rPr>
        <w:t>=</w:t>
      </w:r>
      <w:r w:rsidRPr="00BB01CA">
        <w:rPr>
          <w:rStyle w:val="n"/>
          <w:color w:val="212121"/>
          <w:lang w:val="en-US"/>
        </w:rPr>
        <w:t>dataset_num</w:t>
      </w:r>
      <w:r w:rsidRPr="00BB01CA">
        <w:rPr>
          <w:rStyle w:val="o"/>
          <w:rFonts w:eastAsia="Calibri"/>
          <w:b/>
          <w:bCs/>
          <w:color w:val="212121"/>
          <w:lang w:val="en-US"/>
        </w:rPr>
        <w:t>.</w:t>
      </w:r>
      <w:r w:rsidRPr="00BB01CA">
        <w:rPr>
          <w:rStyle w:val="n"/>
          <w:color w:val="212121"/>
          <w:lang w:val="en-US"/>
        </w:rPr>
        <w:t>columns</w:t>
      </w:r>
      <w:r w:rsidRPr="00BB01CA">
        <w:rPr>
          <w:rStyle w:val="p"/>
          <w:color w:val="212121"/>
          <w:lang w:val="en-US"/>
        </w:rPr>
        <w:t>)</w:t>
      </w:r>
    </w:p>
    <w:p w14:paraId="5EB62890" w14:textId="77777777" w:rsidR="00BB01CA" w:rsidRDefault="00BB01CA" w:rsidP="00BB01CA">
      <w:pPr>
        <w:pStyle w:val="HTML"/>
        <w:spacing w:line="244" w:lineRule="atLeast"/>
        <w:rPr>
          <w:color w:val="212121"/>
        </w:rPr>
      </w:pPr>
      <w:r>
        <w:rPr>
          <w:rStyle w:val="n"/>
          <w:color w:val="212121"/>
        </w:rPr>
        <w:t>dataset_num_r</w:t>
      </w:r>
      <w:r>
        <w:rPr>
          <w:rStyle w:val="o"/>
          <w:rFonts w:eastAsia="Calibri"/>
          <w:b/>
          <w:bCs/>
          <w:color w:val="212121"/>
        </w:rPr>
        <w:t>.</w:t>
      </w:r>
      <w:r>
        <w:rPr>
          <w:rStyle w:val="n"/>
          <w:color w:val="212121"/>
        </w:rPr>
        <w:t>describe</w:t>
      </w:r>
      <w:r>
        <w:rPr>
          <w:rStyle w:val="p"/>
          <w:color w:val="212121"/>
        </w:rPr>
        <w:t>()</w:t>
      </w:r>
    </w:p>
    <w:p w14:paraId="733B7084" w14:textId="6BD37F89" w:rsidR="00BB01CA" w:rsidRPr="00702A5D" w:rsidRDefault="00BB01CA" w:rsidP="00BB01CA">
      <w:pPr>
        <w:shd w:val="clear" w:color="auto" w:fill="FFFFFF"/>
        <w:spacing w:before="100" w:beforeAutospacing="1" w:after="100" w:afterAutospacing="1"/>
        <w:ind w:firstLine="708"/>
        <w:rPr>
          <w:rFonts w:ascii="Times New Roman" w:hAnsi="Times New Roman"/>
          <w:sz w:val="28"/>
          <w:szCs w:val="28"/>
        </w:rPr>
      </w:pPr>
      <w:r>
        <w:rPr>
          <w:noProof/>
        </w:rPr>
        <w:lastRenderedPageBreak/>
        <w:drawing>
          <wp:inline distT="0" distB="0" distL="0" distR="0" wp14:anchorId="2BD0AA39" wp14:editId="7F1F257E">
            <wp:extent cx="5229225" cy="24288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428875"/>
                    </a:xfrm>
                    <a:prstGeom prst="rect">
                      <a:avLst/>
                    </a:prstGeom>
                  </pic:spPr>
                </pic:pic>
              </a:graphicData>
            </a:graphic>
          </wp:inline>
        </w:drawing>
      </w:r>
    </w:p>
    <w:p w14:paraId="7A7C4168" w14:textId="04BB16C8" w:rsidR="00E24C5C" w:rsidRDefault="00BB01CA" w:rsidP="00E24C5C">
      <w:pPr>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14</w:t>
      </w:r>
      <w:r w:rsidRPr="00606093">
        <w:rPr>
          <w:rFonts w:ascii="Times New Roman" w:hAnsi="Times New Roman"/>
          <w:sz w:val="28"/>
          <w:szCs w:val="28"/>
        </w:rPr>
        <w:t xml:space="preserve">. </w:t>
      </w:r>
      <w:r>
        <w:rPr>
          <w:rFonts w:ascii="Times New Roman" w:hAnsi="Times New Roman"/>
          <w:sz w:val="28"/>
          <w:szCs w:val="28"/>
        </w:rPr>
        <w:t xml:space="preserve">Статистические показатели для признаков, прошедших обработку </w:t>
      </w:r>
      <w:r w:rsidRPr="00BB01CA">
        <w:rPr>
          <w:rFonts w:ascii="Times New Roman" w:hAnsi="Times New Roman"/>
          <w:sz w:val="28"/>
          <w:szCs w:val="28"/>
        </w:rPr>
        <w:t>RobustScaler</w:t>
      </w:r>
      <w:r>
        <w:rPr>
          <w:rFonts w:ascii="Times New Roman" w:hAnsi="Times New Roman"/>
          <w:sz w:val="28"/>
          <w:szCs w:val="28"/>
        </w:rPr>
        <w:t>.</w:t>
      </w:r>
    </w:p>
    <w:p w14:paraId="186597C7" w14:textId="159A10AC" w:rsidR="00BB01CA" w:rsidRDefault="00BB01CA" w:rsidP="00BB01CA">
      <w:r>
        <w:rPr>
          <w:noProof/>
        </w:rPr>
        <w:drawing>
          <wp:inline distT="0" distB="0" distL="0" distR="0" wp14:anchorId="2CE02A48" wp14:editId="0E595EE4">
            <wp:extent cx="6119495" cy="2566670"/>
            <wp:effectExtent l="0" t="0" r="0"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566670"/>
                    </a:xfrm>
                    <a:prstGeom prst="rect">
                      <a:avLst/>
                    </a:prstGeom>
                  </pic:spPr>
                </pic:pic>
              </a:graphicData>
            </a:graphic>
          </wp:inline>
        </w:drawing>
      </w:r>
    </w:p>
    <w:p w14:paraId="4FF5BD81" w14:textId="59CBD0D3" w:rsidR="00BB01CA" w:rsidRDefault="00BB01CA" w:rsidP="00BB01CA">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15</w:t>
      </w:r>
      <w:r w:rsidRPr="00606093">
        <w:rPr>
          <w:rFonts w:ascii="Times New Roman" w:hAnsi="Times New Roman"/>
          <w:sz w:val="28"/>
          <w:szCs w:val="28"/>
        </w:rPr>
        <w:t xml:space="preserve">. </w:t>
      </w:r>
      <w:r>
        <w:rPr>
          <w:rFonts w:ascii="Times New Roman" w:hAnsi="Times New Roman"/>
          <w:sz w:val="28"/>
          <w:szCs w:val="28"/>
        </w:rPr>
        <w:t>Р</w:t>
      </w:r>
      <w:r w:rsidRPr="008D606B">
        <w:rPr>
          <w:rFonts w:ascii="Times New Roman" w:hAnsi="Times New Roman"/>
          <w:sz w:val="28"/>
          <w:szCs w:val="28"/>
        </w:rPr>
        <w:t>апределение значений</w:t>
      </w:r>
      <w:r>
        <w:rPr>
          <w:rFonts w:ascii="Times New Roman" w:hAnsi="Times New Roman"/>
          <w:sz w:val="28"/>
          <w:szCs w:val="28"/>
        </w:rPr>
        <w:t xml:space="preserve"> до и</w:t>
      </w:r>
      <w:r w:rsidRPr="008D606B">
        <w:rPr>
          <w:rFonts w:ascii="Times New Roman" w:hAnsi="Times New Roman"/>
          <w:sz w:val="28"/>
          <w:szCs w:val="28"/>
        </w:rPr>
        <w:t xml:space="preserve"> после обработки</w:t>
      </w:r>
    </w:p>
    <w:p w14:paraId="7B1715D3" w14:textId="571A28FF" w:rsidR="00AF1B7A" w:rsidRDefault="00AF1B7A" w:rsidP="00AF1B7A">
      <w:pPr>
        <w:shd w:val="clear" w:color="auto" w:fill="FFFFFF"/>
        <w:spacing w:before="100" w:beforeAutospacing="1" w:after="100" w:afterAutospacing="1"/>
        <w:ind w:firstLine="708"/>
        <w:rPr>
          <w:rFonts w:ascii="Times New Roman" w:hAnsi="Times New Roman"/>
          <w:sz w:val="28"/>
          <w:szCs w:val="28"/>
        </w:rPr>
      </w:pPr>
      <w:r>
        <w:rPr>
          <w:rFonts w:ascii="Times New Roman" w:hAnsi="Times New Roman"/>
          <w:sz w:val="28"/>
          <w:szCs w:val="28"/>
        </w:rPr>
        <w:t>Как следует из графиков распределений, исходная форма распределения наиболее точно сохраняе</w:t>
      </w:r>
      <w:r w:rsidR="000E26ED">
        <w:rPr>
          <w:rFonts w:ascii="Times New Roman" w:hAnsi="Times New Roman"/>
          <w:sz w:val="28"/>
          <w:szCs w:val="28"/>
        </w:rPr>
        <w:t xml:space="preserve">тся при использовании </w:t>
      </w:r>
      <w:r w:rsidR="000E26ED">
        <w:rPr>
          <w:rFonts w:ascii="Times New Roman" w:hAnsi="Times New Roman"/>
          <w:sz w:val="28"/>
          <w:szCs w:val="28"/>
          <w:lang w:val="en-US"/>
        </w:rPr>
        <w:t>MinMaxScaler</w:t>
      </w:r>
      <w:r w:rsidR="000E26ED" w:rsidRPr="000E26ED">
        <w:rPr>
          <w:rFonts w:ascii="Times New Roman" w:hAnsi="Times New Roman"/>
          <w:sz w:val="28"/>
          <w:szCs w:val="28"/>
        </w:rPr>
        <w:t>.</w:t>
      </w:r>
      <w:r w:rsidR="00480A3E" w:rsidRPr="00480A3E">
        <w:rPr>
          <w:rFonts w:ascii="Times New Roman" w:hAnsi="Times New Roman"/>
          <w:sz w:val="28"/>
          <w:szCs w:val="28"/>
        </w:rPr>
        <w:t xml:space="preserve"> </w:t>
      </w:r>
      <w:r w:rsidR="00480A3E">
        <w:rPr>
          <w:rFonts w:ascii="Times New Roman" w:hAnsi="Times New Roman"/>
          <w:sz w:val="28"/>
          <w:szCs w:val="28"/>
        </w:rPr>
        <w:t xml:space="preserve">Далее при </w:t>
      </w:r>
      <w:r w:rsidR="009F111C">
        <w:rPr>
          <w:rFonts w:ascii="Times New Roman" w:hAnsi="Times New Roman"/>
          <w:sz w:val="28"/>
          <w:szCs w:val="28"/>
        </w:rPr>
        <w:t>обучении модели</w:t>
      </w:r>
      <w:r w:rsidR="00480A3E">
        <w:rPr>
          <w:rFonts w:ascii="Times New Roman" w:hAnsi="Times New Roman"/>
          <w:sz w:val="28"/>
          <w:szCs w:val="28"/>
        </w:rPr>
        <w:t xml:space="preserve"> воспользуемся результатом работы именно этого алгоритма.</w:t>
      </w:r>
    </w:p>
    <w:p w14:paraId="21A39EB2" w14:textId="7D5F2DD5" w:rsidR="009F111C" w:rsidRDefault="009F111C" w:rsidP="00AF1B7A">
      <w:pPr>
        <w:shd w:val="clear" w:color="auto" w:fill="FFFFFF"/>
        <w:spacing w:before="100" w:beforeAutospacing="1" w:after="100" w:afterAutospacing="1"/>
        <w:ind w:firstLine="708"/>
        <w:rPr>
          <w:rFonts w:ascii="Times New Roman" w:hAnsi="Times New Roman"/>
          <w:sz w:val="28"/>
          <w:szCs w:val="28"/>
        </w:rPr>
      </w:pPr>
      <w:r>
        <w:rPr>
          <w:noProof/>
        </w:rPr>
        <w:lastRenderedPageBreak/>
        <w:drawing>
          <wp:inline distT="0" distB="0" distL="0" distR="0" wp14:anchorId="38EFC69D" wp14:editId="355E4A8F">
            <wp:extent cx="4981575" cy="3223524"/>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5630" cy="3226148"/>
                    </a:xfrm>
                    <a:prstGeom prst="rect">
                      <a:avLst/>
                    </a:prstGeom>
                  </pic:spPr>
                </pic:pic>
              </a:graphicData>
            </a:graphic>
          </wp:inline>
        </w:drawing>
      </w:r>
    </w:p>
    <w:p w14:paraId="476E3512" w14:textId="413FA564" w:rsidR="009F111C" w:rsidRDefault="009F111C" w:rsidP="007A14E6">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16</w:t>
      </w:r>
      <w:r w:rsidRPr="00606093">
        <w:rPr>
          <w:rFonts w:ascii="Times New Roman" w:hAnsi="Times New Roman"/>
          <w:sz w:val="28"/>
          <w:szCs w:val="28"/>
        </w:rPr>
        <w:t xml:space="preserve">. </w:t>
      </w:r>
      <w:r>
        <w:rPr>
          <w:rFonts w:ascii="Times New Roman" w:hAnsi="Times New Roman"/>
          <w:sz w:val="28"/>
          <w:szCs w:val="28"/>
        </w:rPr>
        <w:t>Р</w:t>
      </w:r>
      <w:r w:rsidRPr="008D606B">
        <w:rPr>
          <w:rFonts w:ascii="Times New Roman" w:hAnsi="Times New Roman"/>
          <w:sz w:val="28"/>
          <w:szCs w:val="28"/>
        </w:rPr>
        <w:t>апределение значений</w:t>
      </w:r>
      <w:r>
        <w:rPr>
          <w:rFonts w:ascii="Times New Roman" w:hAnsi="Times New Roman"/>
          <w:sz w:val="28"/>
          <w:szCs w:val="28"/>
        </w:rPr>
        <w:t xml:space="preserve"> после </w:t>
      </w:r>
      <w:r>
        <w:rPr>
          <w:rFonts w:ascii="Times New Roman" w:hAnsi="Times New Roman"/>
          <w:sz w:val="28"/>
          <w:szCs w:val="28"/>
          <w:lang w:val="en-US"/>
        </w:rPr>
        <w:t>MinMax</w:t>
      </w:r>
      <w:r>
        <w:rPr>
          <w:rFonts w:ascii="Times New Roman" w:hAnsi="Times New Roman"/>
          <w:sz w:val="28"/>
          <w:szCs w:val="28"/>
        </w:rPr>
        <w:t xml:space="preserve"> масштабирования.</w:t>
      </w:r>
    </w:p>
    <w:p w14:paraId="41B8C8AA" w14:textId="77777777" w:rsidR="007A14E6" w:rsidRPr="00480A3E" w:rsidRDefault="007A14E6" w:rsidP="007A14E6">
      <w:pPr>
        <w:shd w:val="clear" w:color="auto" w:fill="FFFFFF"/>
        <w:spacing w:before="100" w:beforeAutospacing="1" w:after="100" w:afterAutospacing="1"/>
        <w:ind w:firstLine="708"/>
        <w:jc w:val="center"/>
        <w:rPr>
          <w:rFonts w:ascii="Times New Roman" w:hAnsi="Times New Roman"/>
          <w:sz w:val="28"/>
          <w:szCs w:val="28"/>
        </w:rPr>
      </w:pPr>
    </w:p>
    <w:p w14:paraId="20C3315D" w14:textId="485AC1C1" w:rsidR="00480A3E" w:rsidRPr="004C1126" w:rsidRDefault="004C1126" w:rsidP="004C1126">
      <w:pPr>
        <w:pStyle w:val="CustomHeader"/>
        <w:rPr>
          <w:rFonts w:ascii="Times New Roman" w:hAnsi="Times New Roman" w:cs="Times New Roman"/>
          <w:i w:val="0"/>
          <w:iCs/>
          <w:sz w:val="36"/>
          <w:szCs w:val="36"/>
        </w:rPr>
      </w:pPr>
      <w:bookmarkStart w:id="6" w:name="_Toc91068757"/>
      <w:r w:rsidRPr="004C1126">
        <w:rPr>
          <w:rFonts w:ascii="Times New Roman" w:hAnsi="Times New Roman" w:cs="Times New Roman"/>
          <w:i w:val="0"/>
          <w:iCs/>
          <w:sz w:val="36"/>
          <w:szCs w:val="36"/>
        </w:rPr>
        <w:t>1.4 Кодирование категориальных значений</w:t>
      </w:r>
      <w:bookmarkEnd w:id="6"/>
    </w:p>
    <w:p w14:paraId="57AA2DBF" w14:textId="42A54F74" w:rsidR="004C1126" w:rsidRPr="00C06044" w:rsidRDefault="004C1126" w:rsidP="004C1126">
      <w:pPr>
        <w:ind w:firstLine="708"/>
        <w:rPr>
          <w:rFonts w:ascii="Times New Roman" w:hAnsi="Times New Roman"/>
          <w:sz w:val="28"/>
          <w:szCs w:val="28"/>
          <w:shd w:val="clear" w:color="auto" w:fill="FFFFFF"/>
        </w:rPr>
      </w:pPr>
      <w:r w:rsidRPr="00C06044">
        <w:rPr>
          <w:rFonts w:ascii="Times New Roman" w:hAnsi="Times New Roman"/>
          <w:sz w:val="28"/>
          <w:szCs w:val="28"/>
          <w:shd w:val="clear" w:color="auto" w:fill="FFFFFF"/>
        </w:rPr>
        <w:t>Большинство алгоритмов машинного обучения не могут обрабатывать категориальные переменные, если они не преобразованы в числовые значения, а производительность многих алгоритмов зависит от того, как закодированы категориальные переменные.</w:t>
      </w:r>
    </w:p>
    <w:p w14:paraId="527E40AB" w14:textId="549BAF08" w:rsidR="00BB01CA" w:rsidRDefault="004C1126" w:rsidP="004C1126">
      <w:pPr>
        <w:ind w:firstLine="708"/>
        <w:rPr>
          <w:rFonts w:ascii="Times New Roman" w:hAnsi="Times New Roman"/>
          <w:sz w:val="28"/>
          <w:szCs w:val="28"/>
          <w:shd w:val="clear" w:color="auto" w:fill="FFFFFF"/>
        </w:rPr>
      </w:pPr>
      <w:r w:rsidRPr="00C06044">
        <w:rPr>
          <w:rFonts w:ascii="Times New Roman" w:hAnsi="Times New Roman"/>
          <w:sz w:val="28"/>
          <w:szCs w:val="28"/>
          <w:shd w:val="clear" w:color="auto" w:fill="FFFFFF"/>
        </w:rPr>
        <w:t>Выполним кодирование части признаков с помощью </w:t>
      </w:r>
      <w:r w:rsidRPr="00C06044">
        <w:rPr>
          <w:rStyle w:val="HTML1"/>
          <w:rFonts w:ascii="Times New Roman" w:eastAsia="Calibri" w:hAnsi="Times New Roman" w:cs="Times New Roman"/>
          <w:sz w:val="28"/>
          <w:szCs w:val="28"/>
          <w:bdr w:val="none" w:sz="0" w:space="0" w:color="auto" w:frame="1"/>
        </w:rPr>
        <w:t>LabelEncoder</w:t>
      </w:r>
      <w:r w:rsidRPr="00C06044">
        <w:rPr>
          <w:rFonts w:ascii="Times New Roman" w:hAnsi="Times New Roman"/>
          <w:sz w:val="28"/>
          <w:szCs w:val="28"/>
          <w:shd w:val="clear" w:color="auto" w:fill="FFFFFF"/>
        </w:rPr>
        <w:t>, а часть категориальных признаков, в которых мало уникальных категорий (например значения yes/no) или категории "не упорядоченные" с помощью </w:t>
      </w:r>
      <w:r w:rsidRPr="00C06044">
        <w:rPr>
          <w:rStyle w:val="HTML1"/>
          <w:rFonts w:ascii="Times New Roman" w:eastAsia="Calibri" w:hAnsi="Times New Roman" w:cs="Times New Roman"/>
          <w:sz w:val="28"/>
          <w:szCs w:val="28"/>
          <w:bdr w:val="none" w:sz="0" w:space="0" w:color="auto" w:frame="1"/>
        </w:rPr>
        <w:t>OneHotEncoder</w:t>
      </w:r>
      <w:r w:rsidRPr="00C06044">
        <w:rPr>
          <w:rFonts w:ascii="Times New Roman" w:hAnsi="Times New Roman"/>
          <w:sz w:val="28"/>
          <w:szCs w:val="28"/>
          <w:shd w:val="clear" w:color="auto" w:fill="FFFFFF"/>
        </w:rPr>
        <w:t>, чтобы не увеличивать сильно признаковое пространство.</w:t>
      </w:r>
    </w:p>
    <w:p w14:paraId="2ADAF87C" w14:textId="27C3D382" w:rsidR="00C06044" w:rsidRDefault="00C06044" w:rsidP="004C1126">
      <w:pPr>
        <w:ind w:firstLine="708"/>
        <w:rPr>
          <w:rFonts w:ascii="Times New Roman" w:hAnsi="Times New Roman"/>
          <w:sz w:val="28"/>
          <w:szCs w:val="28"/>
        </w:rPr>
      </w:pPr>
      <w:r>
        <w:rPr>
          <w:rFonts w:ascii="Times New Roman" w:hAnsi="Times New Roman"/>
          <w:sz w:val="28"/>
          <w:szCs w:val="28"/>
          <w:shd w:val="clear" w:color="auto" w:fill="FFFFFF"/>
        </w:rPr>
        <w:t xml:space="preserve">В случае </w:t>
      </w:r>
      <w:r w:rsidRPr="00C06044">
        <w:rPr>
          <w:rStyle w:val="HTML1"/>
          <w:rFonts w:ascii="Times New Roman" w:eastAsia="Calibri" w:hAnsi="Times New Roman" w:cs="Times New Roman"/>
          <w:sz w:val="28"/>
          <w:szCs w:val="28"/>
          <w:bdr w:val="none" w:sz="0" w:space="0" w:color="auto" w:frame="1"/>
        </w:rPr>
        <w:t>LabelEncoder</w:t>
      </w:r>
      <w:r>
        <w:rPr>
          <w:rFonts w:ascii="Times New Roman" w:hAnsi="Times New Roman"/>
          <w:sz w:val="28"/>
          <w:szCs w:val="28"/>
        </w:rPr>
        <w:t xml:space="preserve">, </w:t>
      </w:r>
      <w:r w:rsidRPr="00C06044">
        <w:rPr>
          <w:rFonts w:ascii="Times New Roman" w:hAnsi="Times New Roman"/>
          <w:sz w:val="28"/>
          <w:szCs w:val="28"/>
        </w:rPr>
        <w:t xml:space="preserve">каждой категории присваивается значение от 1 до N (здесь N - номер категории для </w:t>
      </w:r>
      <w:r>
        <w:rPr>
          <w:rFonts w:ascii="Times New Roman" w:hAnsi="Times New Roman"/>
          <w:sz w:val="28"/>
          <w:szCs w:val="28"/>
        </w:rPr>
        <w:t>признака)</w:t>
      </w:r>
      <w:r w:rsidRPr="00C06044">
        <w:rPr>
          <w:rFonts w:ascii="Times New Roman" w:hAnsi="Times New Roman"/>
          <w:sz w:val="28"/>
          <w:szCs w:val="28"/>
        </w:rPr>
        <w:t>. Одна из основных проблем этого подхода заключается в том, что между этими классами нет отношения или порядка, но алгоритм может рассматривать их как своего рода порядок или есть какая-то связь.</w:t>
      </w:r>
      <w:r>
        <w:rPr>
          <w:rFonts w:ascii="Times New Roman" w:hAnsi="Times New Roman"/>
          <w:sz w:val="28"/>
          <w:szCs w:val="28"/>
        </w:rPr>
        <w:t xml:space="preserve"> Поэтому исползование </w:t>
      </w:r>
      <w:r>
        <w:rPr>
          <w:rFonts w:ascii="Times New Roman" w:hAnsi="Times New Roman"/>
          <w:sz w:val="28"/>
          <w:szCs w:val="28"/>
          <w:lang w:val="en-US"/>
        </w:rPr>
        <w:t>OneHotEncoder</w:t>
      </w:r>
      <w:r w:rsidRPr="00C06044">
        <w:rPr>
          <w:rFonts w:ascii="Times New Roman" w:hAnsi="Times New Roman"/>
          <w:sz w:val="28"/>
          <w:szCs w:val="28"/>
        </w:rPr>
        <w:t xml:space="preserve"> </w:t>
      </w:r>
      <w:r>
        <w:rPr>
          <w:rFonts w:ascii="Times New Roman" w:hAnsi="Times New Roman"/>
          <w:sz w:val="28"/>
          <w:szCs w:val="28"/>
        </w:rPr>
        <w:t>также частичто позволит решить эту проблему оставаясь в компрмисе с размером признакового простанства.</w:t>
      </w:r>
    </w:p>
    <w:p w14:paraId="7AF9A996" w14:textId="77777777" w:rsidR="00C06044" w:rsidRDefault="00C06044" w:rsidP="00C06044">
      <w:pPr>
        <w:ind w:firstLine="708"/>
        <w:rPr>
          <w:rFonts w:ascii="Times New Roman" w:hAnsi="Times New Roman"/>
          <w:sz w:val="28"/>
          <w:szCs w:val="28"/>
          <w:shd w:val="clear" w:color="auto" w:fill="FFFFFF"/>
        </w:rPr>
      </w:pPr>
      <w:r>
        <w:rPr>
          <w:rFonts w:ascii="Times New Roman" w:hAnsi="Times New Roman"/>
          <w:sz w:val="28"/>
          <w:szCs w:val="28"/>
          <w:shd w:val="clear" w:color="auto" w:fill="FFFFFF"/>
        </w:rPr>
        <w:t xml:space="preserve">В случае </w:t>
      </w:r>
      <w:r w:rsidRPr="00C06044">
        <w:rPr>
          <w:rFonts w:ascii="Times New Roman" w:hAnsi="Times New Roman"/>
          <w:sz w:val="28"/>
          <w:szCs w:val="28"/>
          <w:shd w:val="clear" w:color="auto" w:fill="FFFFFF"/>
        </w:rPr>
        <w:t>OneHotEncoder</w:t>
      </w:r>
      <w:r>
        <w:rPr>
          <w:rFonts w:ascii="Times New Roman" w:hAnsi="Times New Roman"/>
          <w:sz w:val="28"/>
          <w:szCs w:val="28"/>
          <w:shd w:val="clear" w:color="auto" w:fill="FFFFFF"/>
        </w:rPr>
        <w:t>, сопоставялется</w:t>
      </w:r>
      <w:r w:rsidRPr="00C06044">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каждая</w:t>
      </w:r>
      <w:r w:rsidRPr="00C06044">
        <w:rPr>
          <w:rFonts w:ascii="Times New Roman" w:hAnsi="Times New Roman"/>
          <w:sz w:val="28"/>
          <w:szCs w:val="28"/>
          <w:shd w:val="clear" w:color="auto" w:fill="FFFFFF"/>
        </w:rPr>
        <w:t xml:space="preserve"> категори</w:t>
      </w:r>
      <w:r>
        <w:rPr>
          <w:rFonts w:ascii="Times New Roman" w:hAnsi="Times New Roman"/>
          <w:sz w:val="28"/>
          <w:szCs w:val="28"/>
          <w:shd w:val="clear" w:color="auto" w:fill="FFFFFF"/>
        </w:rPr>
        <w:t>я</w:t>
      </w:r>
      <w:r w:rsidRPr="00C06044">
        <w:rPr>
          <w:rFonts w:ascii="Times New Roman" w:hAnsi="Times New Roman"/>
          <w:sz w:val="28"/>
          <w:szCs w:val="28"/>
          <w:shd w:val="clear" w:color="auto" w:fill="FFFFFF"/>
        </w:rPr>
        <w:t xml:space="preserve"> с вектором, который содержит 1 и 0, обозначая наличие или отсутствие </w:t>
      </w:r>
      <w:r>
        <w:rPr>
          <w:rFonts w:ascii="Times New Roman" w:hAnsi="Times New Roman"/>
          <w:sz w:val="28"/>
          <w:szCs w:val="28"/>
          <w:shd w:val="clear" w:color="auto" w:fill="FFFFFF"/>
        </w:rPr>
        <w:t>признака</w:t>
      </w:r>
      <w:r w:rsidRPr="00C06044">
        <w:rPr>
          <w:rFonts w:ascii="Times New Roman" w:hAnsi="Times New Roman"/>
          <w:sz w:val="28"/>
          <w:szCs w:val="28"/>
          <w:shd w:val="clear" w:color="auto" w:fill="FFFFFF"/>
        </w:rPr>
        <w:t>. Количество векторов зависит от количества категорий для объекта.</w:t>
      </w:r>
    </w:p>
    <w:p w14:paraId="6888F272" w14:textId="77777777" w:rsidR="007A14E6" w:rsidRDefault="007A14E6" w:rsidP="00C06044">
      <w:pPr>
        <w:pStyle w:val="HTML"/>
        <w:spacing w:line="244" w:lineRule="atLeast"/>
        <w:rPr>
          <w:rStyle w:val="n"/>
          <w:color w:val="212121"/>
        </w:rPr>
      </w:pPr>
    </w:p>
    <w:p w14:paraId="7EED2CFC" w14:textId="32230511" w:rsidR="00C06044" w:rsidRDefault="00C06044" w:rsidP="00C06044">
      <w:pPr>
        <w:pStyle w:val="HTML"/>
        <w:spacing w:line="244" w:lineRule="atLeast"/>
        <w:rPr>
          <w:color w:val="212121"/>
        </w:rPr>
      </w:pPr>
      <w:r>
        <w:rPr>
          <w:rStyle w:val="n"/>
          <w:color w:val="212121"/>
        </w:rPr>
        <w:lastRenderedPageBreak/>
        <w:t>dataset_complex</w:t>
      </w:r>
      <w:r>
        <w:rPr>
          <w:color w:val="212121"/>
        </w:rPr>
        <w:t xml:space="preserve"> </w:t>
      </w:r>
      <w:r>
        <w:rPr>
          <w:rStyle w:val="o"/>
          <w:rFonts w:eastAsia="Calibri"/>
          <w:b/>
          <w:bCs/>
          <w:color w:val="212121"/>
        </w:rPr>
        <w:t>=</w:t>
      </w:r>
      <w:r>
        <w:rPr>
          <w:color w:val="212121"/>
        </w:rPr>
        <w:t xml:space="preserve"> </w:t>
      </w:r>
      <w:r>
        <w:rPr>
          <w:rStyle w:val="n"/>
          <w:color w:val="212121"/>
        </w:rPr>
        <w:t>dataset</w:t>
      </w:r>
      <w:r>
        <w:rPr>
          <w:rStyle w:val="o"/>
          <w:rFonts w:eastAsia="Calibri"/>
          <w:b/>
          <w:bCs/>
          <w:color w:val="212121"/>
        </w:rPr>
        <w:t>.</w:t>
      </w:r>
      <w:r>
        <w:rPr>
          <w:rStyle w:val="n"/>
          <w:color w:val="212121"/>
        </w:rPr>
        <w:t>copy</w:t>
      </w:r>
      <w:r>
        <w:rPr>
          <w:rStyle w:val="p"/>
          <w:color w:val="212121"/>
        </w:rPr>
        <w:t>()</w:t>
      </w:r>
    </w:p>
    <w:p w14:paraId="6BE3B3FC" w14:textId="77777777" w:rsidR="00C06044" w:rsidRPr="001D166E" w:rsidRDefault="00C06044" w:rsidP="00C06044">
      <w:pPr>
        <w:pStyle w:val="HTML"/>
        <w:spacing w:line="244" w:lineRule="atLeast"/>
        <w:rPr>
          <w:color w:val="212121"/>
        </w:rPr>
      </w:pPr>
      <w:r w:rsidRPr="00C06044">
        <w:rPr>
          <w:rStyle w:val="n"/>
          <w:color w:val="212121"/>
          <w:lang w:val="en-US"/>
        </w:rPr>
        <w:t>categories</w:t>
      </w:r>
      <w:r w:rsidRPr="001D166E">
        <w:rPr>
          <w:rStyle w:val="n"/>
          <w:color w:val="212121"/>
        </w:rPr>
        <w:t>_</w:t>
      </w:r>
      <w:r w:rsidRPr="00C06044">
        <w:rPr>
          <w:rStyle w:val="n"/>
          <w:color w:val="212121"/>
          <w:lang w:val="en-US"/>
        </w:rPr>
        <w:t>le</w:t>
      </w:r>
      <w:r w:rsidRPr="001D166E">
        <w:rPr>
          <w:color w:val="212121"/>
        </w:rPr>
        <w:t xml:space="preserve"> </w:t>
      </w:r>
      <w:r w:rsidRPr="001D166E">
        <w:rPr>
          <w:rStyle w:val="o"/>
          <w:rFonts w:eastAsia="Calibri"/>
          <w:b/>
          <w:bCs/>
          <w:color w:val="212121"/>
        </w:rPr>
        <w:t>=</w:t>
      </w:r>
      <w:r w:rsidRPr="001D166E">
        <w:rPr>
          <w:color w:val="212121"/>
        </w:rPr>
        <w:t xml:space="preserve"> </w:t>
      </w:r>
      <w:r w:rsidRPr="001D166E">
        <w:rPr>
          <w:rStyle w:val="p"/>
          <w:color w:val="212121"/>
        </w:rPr>
        <w:t>[]</w:t>
      </w:r>
    </w:p>
    <w:p w14:paraId="197CAEE1" w14:textId="77777777" w:rsidR="00C06044" w:rsidRPr="00C06044" w:rsidRDefault="00C06044" w:rsidP="00C06044">
      <w:pPr>
        <w:pStyle w:val="HTML"/>
        <w:spacing w:line="244" w:lineRule="atLeast"/>
        <w:rPr>
          <w:color w:val="212121"/>
          <w:lang w:val="en-US"/>
        </w:rPr>
      </w:pPr>
      <w:r w:rsidRPr="00C06044">
        <w:rPr>
          <w:rStyle w:val="n"/>
          <w:color w:val="212121"/>
          <w:lang w:val="en-US"/>
        </w:rPr>
        <w:t>categories_oh</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p"/>
          <w:color w:val="212121"/>
          <w:lang w:val="en-US"/>
        </w:rPr>
        <w:t>[]</w:t>
      </w:r>
    </w:p>
    <w:p w14:paraId="5F4DA99B" w14:textId="77777777" w:rsidR="00C06044" w:rsidRPr="00C06044" w:rsidRDefault="00C06044" w:rsidP="00C06044">
      <w:pPr>
        <w:pStyle w:val="HTML"/>
        <w:spacing w:line="244" w:lineRule="atLeast"/>
        <w:rPr>
          <w:color w:val="212121"/>
          <w:lang w:val="en-US"/>
        </w:rPr>
      </w:pPr>
      <w:r w:rsidRPr="00C06044">
        <w:rPr>
          <w:rStyle w:val="k"/>
          <w:rFonts w:eastAsia="Calibri"/>
          <w:b/>
          <w:bCs/>
          <w:color w:val="212121"/>
          <w:lang w:val="en-US"/>
        </w:rPr>
        <w:t>for</w:t>
      </w:r>
      <w:r w:rsidRPr="00C06044">
        <w:rPr>
          <w:color w:val="212121"/>
          <w:lang w:val="en-US"/>
        </w:rPr>
        <w:t xml:space="preserve"> </w:t>
      </w:r>
      <w:r w:rsidRPr="00C06044">
        <w:rPr>
          <w:rStyle w:val="n"/>
          <w:color w:val="212121"/>
          <w:lang w:val="en-US"/>
        </w:rPr>
        <w:t>col</w:t>
      </w:r>
      <w:r w:rsidRPr="00C06044">
        <w:rPr>
          <w:color w:val="212121"/>
          <w:lang w:val="en-US"/>
        </w:rPr>
        <w:t xml:space="preserve"> </w:t>
      </w:r>
      <w:r w:rsidRPr="00C06044">
        <w:rPr>
          <w:rStyle w:val="ow"/>
          <w:b/>
          <w:bCs/>
          <w:color w:val="212121"/>
          <w:lang w:val="en-US"/>
        </w:rPr>
        <w:t>in</w:t>
      </w:r>
      <w:r w:rsidRPr="00C06044">
        <w:rPr>
          <w:color w:val="212121"/>
          <w:lang w:val="en-US"/>
        </w:rPr>
        <w:t xml:space="preserve"> </w:t>
      </w:r>
      <w:r w:rsidRPr="00C06044">
        <w:rPr>
          <w:rStyle w:val="n"/>
          <w:color w:val="212121"/>
          <w:lang w:val="en-US"/>
        </w:rPr>
        <w:t>categories_all</w:t>
      </w:r>
      <w:r w:rsidRPr="00C06044">
        <w:rPr>
          <w:rStyle w:val="p"/>
          <w:color w:val="212121"/>
          <w:lang w:val="en-US"/>
        </w:rPr>
        <w:t>:</w:t>
      </w:r>
    </w:p>
    <w:p w14:paraId="41707E2B"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k"/>
          <w:rFonts w:eastAsia="Calibri"/>
          <w:b/>
          <w:bCs/>
          <w:color w:val="212121"/>
          <w:lang w:val="en-US"/>
        </w:rPr>
        <w:t>if</w:t>
      </w:r>
      <w:r w:rsidRPr="00C06044">
        <w:rPr>
          <w:color w:val="212121"/>
          <w:lang w:val="en-US"/>
        </w:rPr>
        <w:t xml:space="preserve"> </w:t>
      </w:r>
      <w:r w:rsidRPr="00C06044">
        <w:rPr>
          <w:rStyle w:val="p"/>
          <w:color w:val="212121"/>
          <w:lang w:val="en-US"/>
        </w:rPr>
        <w:t>(</w:t>
      </w:r>
      <w:r w:rsidRPr="00C06044">
        <w:rPr>
          <w:rStyle w:val="nb"/>
          <w:rFonts w:eastAsia="Calibri"/>
          <w:color w:val="212121"/>
          <w:lang w:val="en-US"/>
        </w:rPr>
        <w:t>len</w:t>
      </w:r>
      <w:r w:rsidRPr="00C06044">
        <w:rPr>
          <w:rStyle w:val="p"/>
          <w:color w:val="212121"/>
          <w:lang w:val="en-US"/>
        </w:rPr>
        <w:t>(</w:t>
      </w:r>
      <w:r w:rsidRPr="00C06044">
        <w:rPr>
          <w:rStyle w:val="n"/>
          <w:color w:val="212121"/>
          <w:lang w:val="en-US"/>
        </w:rPr>
        <w:t>dataset</w:t>
      </w:r>
      <w:r w:rsidRPr="00C06044">
        <w:rPr>
          <w:rStyle w:val="p"/>
          <w:color w:val="212121"/>
          <w:lang w:val="en-US"/>
        </w:rPr>
        <w:t>[</w:t>
      </w:r>
      <w:r w:rsidRPr="00C06044">
        <w:rPr>
          <w:rStyle w:val="n"/>
          <w:color w:val="212121"/>
          <w:lang w:val="en-US"/>
        </w:rPr>
        <w:t>col</w:t>
      </w:r>
      <w:r w:rsidRPr="00C06044">
        <w:rPr>
          <w:rStyle w:val="p"/>
          <w:color w:val="212121"/>
          <w:lang w:val="en-US"/>
        </w:rPr>
        <w:t>]</w:t>
      </w:r>
      <w:r w:rsidRPr="00C06044">
        <w:rPr>
          <w:rStyle w:val="o"/>
          <w:rFonts w:eastAsia="Calibri"/>
          <w:b/>
          <w:bCs/>
          <w:color w:val="212121"/>
          <w:lang w:val="en-US"/>
        </w:rPr>
        <w:t>.</w:t>
      </w:r>
      <w:r w:rsidRPr="00C06044">
        <w:rPr>
          <w:rStyle w:val="n"/>
          <w:color w:val="212121"/>
          <w:lang w:val="en-US"/>
        </w:rPr>
        <w:t>value_counts</w:t>
      </w:r>
      <w:r w:rsidRPr="00C06044">
        <w:rPr>
          <w:rStyle w:val="p"/>
          <w:color w:val="212121"/>
          <w:lang w:val="en-US"/>
        </w:rPr>
        <w:t>())</w:t>
      </w:r>
      <w:r w:rsidRPr="00C06044">
        <w:rPr>
          <w:color w:val="212121"/>
          <w:lang w:val="en-US"/>
        </w:rPr>
        <w:t xml:space="preserve"> </w:t>
      </w:r>
      <w:r w:rsidRPr="00C06044">
        <w:rPr>
          <w:rStyle w:val="o"/>
          <w:rFonts w:eastAsia="Calibri"/>
          <w:b/>
          <w:bCs/>
          <w:color w:val="212121"/>
          <w:lang w:val="en-US"/>
        </w:rPr>
        <w:t>&lt;</w:t>
      </w:r>
      <w:r w:rsidRPr="00C06044">
        <w:rPr>
          <w:color w:val="212121"/>
          <w:lang w:val="en-US"/>
        </w:rPr>
        <w:t xml:space="preserve"> </w:t>
      </w:r>
      <w:r w:rsidRPr="00C06044">
        <w:rPr>
          <w:rStyle w:val="mi"/>
          <w:color w:val="212121"/>
          <w:lang w:val="en-US"/>
        </w:rPr>
        <w:t>4</w:t>
      </w:r>
      <w:r w:rsidRPr="00C06044">
        <w:rPr>
          <w:rStyle w:val="p"/>
          <w:color w:val="212121"/>
          <w:lang w:val="en-US"/>
        </w:rPr>
        <w:t>):</w:t>
      </w:r>
    </w:p>
    <w:p w14:paraId="13A50FD1"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categories_oh</w:t>
      </w:r>
      <w:r w:rsidRPr="00C06044">
        <w:rPr>
          <w:rStyle w:val="o"/>
          <w:rFonts w:eastAsia="Calibri"/>
          <w:b/>
          <w:bCs/>
          <w:color w:val="212121"/>
          <w:lang w:val="en-US"/>
        </w:rPr>
        <w:t>.</w:t>
      </w:r>
      <w:r w:rsidRPr="00C06044">
        <w:rPr>
          <w:rStyle w:val="n"/>
          <w:color w:val="212121"/>
          <w:lang w:val="en-US"/>
        </w:rPr>
        <w:t>append</w:t>
      </w:r>
      <w:r w:rsidRPr="00C06044">
        <w:rPr>
          <w:rStyle w:val="p"/>
          <w:color w:val="212121"/>
          <w:lang w:val="en-US"/>
        </w:rPr>
        <w:t>(</w:t>
      </w:r>
      <w:r w:rsidRPr="00C06044">
        <w:rPr>
          <w:rStyle w:val="n"/>
          <w:color w:val="212121"/>
          <w:lang w:val="en-US"/>
        </w:rPr>
        <w:t>col</w:t>
      </w:r>
      <w:r w:rsidRPr="00C06044">
        <w:rPr>
          <w:rStyle w:val="p"/>
          <w:color w:val="212121"/>
          <w:lang w:val="en-US"/>
        </w:rPr>
        <w:t>)</w:t>
      </w:r>
    </w:p>
    <w:p w14:paraId="3E5C7062"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k"/>
          <w:rFonts w:eastAsia="Calibri"/>
          <w:b/>
          <w:bCs/>
          <w:color w:val="212121"/>
          <w:lang w:val="en-US"/>
        </w:rPr>
        <w:t>else</w:t>
      </w:r>
      <w:r w:rsidRPr="00C06044">
        <w:rPr>
          <w:rStyle w:val="p"/>
          <w:color w:val="212121"/>
          <w:lang w:val="en-US"/>
        </w:rPr>
        <w:t>:</w:t>
      </w:r>
    </w:p>
    <w:p w14:paraId="7B5046ED" w14:textId="77BFCEF1"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categories_le</w:t>
      </w:r>
      <w:r w:rsidRPr="00C06044">
        <w:rPr>
          <w:rStyle w:val="o"/>
          <w:rFonts w:eastAsia="Calibri"/>
          <w:b/>
          <w:bCs/>
          <w:color w:val="212121"/>
          <w:lang w:val="en-US"/>
        </w:rPr>
        <w:t>.</w:t>
      </w:r>
      <w:r w:rsidRPr="00C06044">
        <w:rPr>
          <w:rStyle w:val="n"/>
          <w:color w:val="212121"/>
          <w:lang w:val="en-US"/>
        </w:rPr>
        <w:t>append</w:t>
      </w:r>
      <w:r w:rsidRPr="00C06044">
        <w:rPr>
          <w:rStyle w:val="p"/>
          <w:color w:val="212121"/>
          <w:lang w:val="en-US"/>
        </w:rPr>
        <w:t>(</w:t>
      </w:r>
      <w:r w:rsidRPr="00C06044">
        <w:rPr>
          <w:rStyle w:val="n"/>
          <w:color w:val="212121"/>
          <w:lang w:val="en-US"/>
        </w:rPr>
        <w:t>col</w:t>
      </w:r>
      <w:r w:rsidRPr="00C06044">
        <w:rPr>
          <w:rStyle w:val="p"/>
          <w:color w:val="212121"/>
          <w:lang w:val="en-US"/>
        </w:rPr>
        <w:t>)</w:t>
      </w:r>
    </w:p>
    <w:p w14:paraId="51BDDE71" w14:textId="77777777" w:rsidR="00C06044" w:rsidRPr="00C06044" w:rsidRDefault="00C06044" w:rsidP="00C06044">
      <w:pPr>
        <w:pStyle w:val="HTML"/>
        <w:spacing w:line="244" w:lineRule="atLeast"/>
        <w:rPr>
          <w:color w:val="212121"/>
          <w:lang w:val="en-US"/>
        </w:rPr>
      </w:pPr>
    </w:p>
    <w:p w14:paraId="7C0B8810" w14:textId="77777777" w:rsidR="00C06044" w:rsidRPr="00C06044" w:rsidRDefault="00C06044" w:rsidP="00C06044">
      <w:pPr>
        <w:pStyle w:val="HTML"/>
        <w:spacing w:line="244" w:lineRule="atLeast"/>
        <w:rPr>
          <w:color w:val="212121"/>
          <w:lang w:val="en-US"/>
        </w:rPr>
      </w:pPr>
      <w:r w:rsidRPr="00C06044">
        <w:rPr>
          <w:rStyle w:val="k"/>
          <w:rFonts w:eastAsia="Calibri"/>
          <w:b/>
          <w:bCs/>
          <w:color w:val="212121"/>
          <w:lang w:val="en-US"/>
        </w:rPr>
        <w:t>for</w:t>
      </w:r>
      <w:r w:rsidRPr="00C06044">
        <w:rPr>
          <w:color w:val="212121"/>
          <w:lang w:val="en-US"/>
        </w:rPr>
        <w:t xml:space="preserve"> </w:t>
      </w:r>
      <w:r w:rsidRPr="00C06044">
        <w:rPr>
          <w:rStyle w:val="n"/>
          <w:color w:val="212121"/>
          <w:lang w:val="en-US"/>
        </w:rPr>
        <w:t>cat</w:t>
      </w:r>
      <w:r w:rsidRPr="00C06044">
        <w:rPr>
          <w:color w:val="212121"/>
          <w:lang w:val="en-US"/>
        </w:rPr>
        <w:t xml:space="preserve"> </w:t>
      </w:r>
      <w:r w:rsidRPr="00C06044">
        <w:rPr>
          <w:rStyle w:val="ow"/>
          <w:b/>
          <w:bCs/>
          <w:color w:val="212121"/>
          <w:lang w:val="en-US"/>
        </w:rPr>
        <w:t>in</w:t>
      </w:r>
      <w:r w:rsidRPr="00C06044">
        <w:rPr>
          <w:color w:val="212121"/>
          <w:lang w:val="en-US"/>
        </w:rPr>
        <w:t xml:space="preserve"> </w:t>
      </w:r>
      <w:r w:rsidRPr="00C06044">
        <w:rPr>
          <w:rStyle w:val="n"/>
          <w:color w:val="212121"/>
          <w:lang w:val="en-US"/>
        </w:rPr>
        <w:t>categories_le</w:t>
      </w:r>
      <w:r w:rsidRPr="00C06044">
        <w:rPr>
          <w:rStyle w:val="p"/>
          <w:color w:val="212121"/>
          <w:lang w:val="en-US"/>
        </w:rPr>
        <w:t>:</w:t>
      </w:r>
    </w:p>
    <w:p w14:paraId="616FC70B"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dataset_complex</w:t>
      </w:r>
      <w:r w:rsidRPr="00C06044">
        <w:rPr>
          <w:rStyle w:val="p"/>
          <w:color w:val="212121"/>
          <w:lang w:val="en-US"/>
        </w:rPr>
        <w:t>[</w:t>
      </w:r>
      <w:r w:rsidRPr="00C06044">
        <w:rPr>
          <w:rStyle w:val="n"/>
          <w:color w:val="212121"/>
          <w:lang w:val="en-US"/>
        </w:rPr>
        <w:t>cat</w:t>
      </w:r>
      <w:r w:rsidRPr="00C06044">
        <w:rPr>
          <w:rStyle w:val="p"/>
          <w:color w:val="212121"/>
          <w:lang w:val="en-US"/>
        </w:rPr>
        <w:t>]</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n"/>
          <w:color w:val="212121"/>
          <w:lang w:val="en-US"/>
        </w:rPr>
        <w:t>LabelEncoder</w:t>
      </w:r>
      <w:r w:rsidRPr="00C06044">
        <w:rPr>
          <w:rStyle w:val="p"/>
          <w:color w:val="212121"/>
          <w:lang w:val="en-US"/>
        </w:rPr>
        <w:t>()</w:t>
      </w:r>
      <w:r w:rsidRPr="00C06044">
        <w:rPr>
          <w:rStyle w:val="o"/>
          <w:rFonts w:eastAsia="Calibri"/>
          <w:b/>
          <w:bCs/>
          <w:color w:val="212121"/>
          <w:lang w:val="en-US"/>
        </w:rPr>
        <w:t>.</w:t>
      </w:r>
      <w:r w:rsidRPr="00C06044">
        <w:rPr>
          <w:rStyle w:val="n"/>
          <w:color w:val="212121"/>
          <w:lang w:val="en-US"/>
        </w:rPr>
        <w:t>fit_transform</w:t>
      </w:r>
      <w:r w:rsidRPr="00C06044">
        <w:rPr>
          <w:rStyle w:val="p"/>
          <w:color w:val="212121"/>
          <w:lang w:val="en-US"/>
        </w:rPr>
        <w:t>(</w:t>
      </w:r>
      <w:r w:rsidRPr="00C06044">
        <w:rPr>
          <w:rStyle w:val="n"/>
          <w:color w:val="212121"/>
          <w:lang w:val="en-US"/>
        </w:rPr>
        <w:t>dataset_complex</w:t>
      </w:r>
      <w:r w:rsidRPr="00C06044">
        <w:rPr>
          <w:rStyle w:val="p"/>
          <w:color w:val="212121"/>
          <w:lang w:val="en-US"/>
        </w:rPr>
        <w:t>[</w:t>
      </w:r>
      <w:r w:rsidRPr="00C06044">
        <w:rPr>
          <w:rStyle w:val="n"/>
          <w:color w:val="212121"/>
          <w:lang w:val="en-US"/>
        </w:rPr>
        <w:t>cat</w:t>
      </w:r>
      <w:r w:rsidRPr="00C06044">
        <w:rPr>
          <w:rStyle w:val="p"/>
          <w:color w:val="212121"/>
          <w:lang w:val="en-US"/>
        </w:rPr>
        <w:t>])</w:t>
      </w:r>
    </w:p>
    <w:p w14:paraId="1833ED4E"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dataset_complex</w:t>
      </w:r>
      <w:r w:rsidRPr="00C06044">
        <w:rPr>
          <w:rStyle w:val="p"/>
          <w:color w:val="212121"/>
          <w:lang w:val="en-US"/>
        </w:rPr>
        <w:t>[</w:t>
      </w:r>
      <w:r w:rsidRPr="00C06044">
        <w:rPr>
          <w:rStyle w:val="n"/>
          <w:color w:val="212121"/>
          <w:lang w:val="en-US"/>
        </w:rPr>
        <w:t>cat</w:t>
      </w:r>
      <w:r w:rsidRPr="00C06044">
        <w:rPr>
          <w:rStyle w:val="p"/>
          <w:color w:val="212121"/>
          <w:lang w:val="en-US"/>
        </w:rPr>
        <w:t>]</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n"/>
          <w:color w:val="212121"/>
          <w:lang w:val="en-US"/>
        </w:rPr>
        <w:t>dataset_complex</w:t>
      </w:r>
      <w:r w:rsidRPr="00C06044">
        <w:rPr>
          <w:rStyle w:val="p"/>
          <w:color w:val="212121"/>
          <w:lang w:val="en-US"/>
        </w:rPr>
        <w:t>[</w:t>
      </w:r>
      <w:r w:rsidRPr="00C06044">
        <w:rPr>
          <w:rStyle w:val="n"/>
          <w:color w:val="212121"/>
          <w:lang w:val="en-US"/>
        </w:rPr>
        <w:t>cat</w:t>
      </w:r>
      <w:r w:rsidRPr="00C06044">
        <w:rPr>
          <w:rStyle w:val="p"/>
          <w:color w:val="212121"/>
          <w:lang w:val="en-US"/>
        </w:rPr>
        <w:t>]</w:t>
      </w:r>
      <w:r w:rsidRPr="00C06044">
        <w:rPr>
          <w:rStyle w:val="o"/>
          <w:rFonts w:eastAsia="Calibri"/>
          <w:b/>
          <w:bCs/>
          <w:color w:val="212121"/>
          <w:lang w:val="en-US"/>
        </w:rPr>
        <w:t>.</w:t>
      </w:r>
      <w:r w:rsidRPr="00C06044">
        <w:rPr>
          <w:rStyle w:val="n"/>
          <w:color w:val="212121"/>
          <w:lang w:val="en-US"/>
        </w:rPr>
        <w:t>astype</w:t>
      </w:r>
      <w:r w:rsidRPr="00C06044">
        <w:rPr>
          <w:rStyle w:val="p"/>
          <w:color w:val="212121"/>
          <w:lang w:val="en-US"/>
        </w:rPr>
        <w:t>(</w:t>
      </w:r>
      <w:r w:rsidRPr="00C06044">
        <w:rPr>
          <w:rStyle w:val="nb"/>
          <w:rFonts w:eastAsia="Calibri"/>
          <w:color w:val="212121"/>
          <w:lang w:val="en-US"/>
        </w:rPr>
        <w:t>int</w:t>
      </w:r>
      <w:r w:rsidRPr="00C06044">
        <w:rPr>
          <w:rStyle w:val="p"/>
          <w:color w:val="212121"/>
          <w:lang w:val="en-US"/>
        </w:rPr>
        <w:t>)</w:t>
      </w:r>
    </w:p>
    <w:p w14:paraId="1B2389ED" w14:textId="77777777" w:rsidR="00C06044" w:rsidRPr="00C06044" w:rsidRDefault="00C06044" w:rsidP="00C06044">
      <w:pPr>
        <w:pStyle w:val="HTML"/>
        <w:spacing w:line="244" w:lineRule="atLeast"/>
        <w:rPr>
          <w:color w:val="212121"/>
          <w:lang w:val="en-US"/>
        </w:rPr>
      </w:pPr>
      <w:r w:rsidRPr="00C06044">
        <w:rPr>
          <w:rStyle w:val="k"/>
          <w:rFonts w:eastAsia="Calibri"/>
          <w:b/>
          <w:bCs/>
          <w:color w:val="212121"/>
          <w:lang w:val="en-US"/>
        </w:rPr>
        <w:t>for</w:t>
      </w:r>
      <w:r w:rsidRPr="00C06044">
        <w:rPr>
          <w:color w:val="212121"/>
          <w:lang w:val="en-US"/>
        </w:rPr>
        <w:t xml:space="preserve"> </w:t>
      </w:r>
      <w:r w:rsidRPr="00C06044">
        <w:rPr>
          <w:rStyle w:val="n"/>
          <w:color w:val="212121"/>
          <w:lang w:val="en-US"/>
        </w:rPr>
        <w:t>cat</w:t>
      </w:r>
      <w:r w:rsidRPr="00C06044">
        <w:rPr>
          <w:color w:val="212121"/>
          <w:lang w:val="en-US"/>
        </w:rPr>
        <w:t xml:space="preserve"> </w:t>
      </w:r>
      <w:r w:rsidRPr="00C06044">
        <w:rPr>
          <w:rStyle w:val="ow"/>
          <w:b/>
          <w:bCs/>
          <w:color w:val="212121"/>
          <w:lang w:val="en-US"/>
        </w:rPr>
        <w:t>in</w:t>
      </w:r>
      <w:r w:rsidRPr="00C06044">
        <w:rPr>
          <w:color w:val="212121"/>
          <w:lang w:val="en-US"/>
        </w:rPr>
        <w:t xml:space="preserve"> </w:t>
      </w:r>
      <w:r w:rsidRPr="00C06044">
        <w:rPr>
          <w:rStyle w:val="n"/>
          <w:color w:val="212121"/>
          <w:lang w:val="en-US"/>
        </w:rPr>
        <w:t>categories_oh</w:t>
      </w:r>
      <w:r w:rsidRPr="00C06044">
        <w:rPr>
          <w:rStyle w:val="p"/>
          <w:color w:val="212121"/>
          <w:lang w:val="en-US"/>
        </w:rPr>
        <w:t>:</w:t>
      </w:r>
    </w:p>
    <w:p w14:paraId="3D6F129A"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dataset_complex</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n"/>
          <w:color w:val="212121"/>
          <w:lang w:val="en-US"/>
        </w:rPr>
        <w:t>pd</w:t>
      </w:r>
      <w:r w:rsidRPr="00C06044">
        <w:rPr>
          <w:rStyle w:val="o"/>
          <w:rFonts w:eastAsia="Calibri"/>
          <w:b/>
          <w:bCs/>
          <w:color w:val="212121"/>
          <w:lang w:val="en-US"/>
        </w:rPr>
        <w:t>.</w:t>
      </w:r>
      <w:r w:rsidRPr="00C06044">
        <w:rPr>
          <w:rStyle w:val="n"/>
          <w:color w:val="212121"/>
          <w:lang w:val="en-US"/>
        </w:rPr>
        <w:t>concat</w:t>
      </w:r>
      <w:r w:rsidRPr="00C06044">
        <w:rPr>
          <w:rStyle w:val="p"/>
          <w:color w:val="212121"/>
          <w:lang w:val="en-US"/>
        </w:rPr>
        <w:t>([</w:t>
      </w:r>
      <w:r w:rsidRPr="00C06044">
        <w:rPr>
          <w:rStyle w:val="n"/>
          <w:color w:val="212121"/>
          <w:lang w:val="en-US"/>
        </w:rPr>
        <w:t>dataset_complex</w:t>
      </w:r>
      <w:r w:rsidRPr="00C06044">
        <w:rPr>
          <w:rStyle w:val="p"/>
          <w:color w:val="212121"/>
          <w:lang w:val="en-US"/>
        </w:rPr>
        <w:t>,</w:t>
      </w:r>
      <w:r w:rsidRPr="00C06044">
        <w:rPr>
          <w:color w:val="212121"/>
          <w:lang w:val="en-US"/>
        </w:rPr>
        <w:t xml:space="preserve"> </w:t>
      </w:r>
      <w:r w:rsidRPr="00C06044">
        <w:rPr>
          <w:rStyle w:val="n"/>
          <w:color w:val="212121"/>
          <w:lang w:val="en-US"/>
        </w:rPr>
        <w:t>pd</w:t>
      </w:r>
      <w:r w:rsidRPr="00C06044">
        <w:rPr>
          <w:rStyle w:val="o"/>
          <w:rFonts w:eastAsia="Calibri"/>
          <w:b/>
          <w:bCs/>
          <w:color w:val="212121"/>
          <w:lang w:val="en-US"/>
        </w:rPr>
        <w:t>.</w:t>
      </w:r>
      <w:r w:rsidRPr="00C06044">
        <w:rPr>
          <w:rStyle w:val="n"/>
          <w:color w:val="212121"/>
          <w:lang w:val="en-US"/>
        </w:rPr>
        <w:t>get_dummies</w:t>
      </w:r>
      <w:r w:rsidRPr="00C06044">
        <w:rPr>
          <w:rStyle w:val="p"/>
          <w:color w:val="212121"/>
          <w:lang w:val="en-US"/>
        </w:rPr>
        <w:t>(</w:t>
      </w:r>
      <w:r w:rsidRPr="00C06044">
        <w:rPr>
          <w:rStyle w:val="n"/>
          <w:color w:val="212121"/>
          <w:lang w:val="en-US"/>
        </w:rPr>
        <w:t>dataset_complex</w:t>
      </w:r>
      <w:r w:rsidRPr="00C06044">
        <w:rPr>
          <w:rStyle w:val="p"/>
          <w:color w:val="212121"/>
          <w:lang w:val="en-US"/>
        </w:rPr>
        <w:t>[</w:t>
      </w:r>
      <w:r w:rsidRPr="00C06044">
        <w:rPr>
          <w:rStyle w:val="n"/>
          <w:color w:val="212121"/>
          <w:lang w:val="en-US"/>
        </w:rPr>
        <w:t>cat</w:t>
      </w:r>
      <w:r w:rsidRPr="00C06044">
        <w:rPr>
          <w:rStyle w:val="p"/>
          <w:color w:val="212121"/>
          <w:lang w:val="en-US"/>
        </w:rPr>
        <w:t>],</w:t>
      </w:r>
    </w:p>
    <w:p w14:paraId="69297F0D" w14:textId="7777777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prefix</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n"/>
          <w:color w:val="212121"/>
          <w:lang w:val="en-US"/>
        </w:rPr>
        <w:t>cat</w:t>
      </w:r>
      <w:r w:rsidRPr="00C06044">
        <w:rPr>
          <w:rStyle w:val="p"/>
          <w:color w:val="212121"/>
          <w:lang w:val="en-US"/>
        </w:rPr>
        <w:t>,</w:t>
      </w:r>
      <w:r w:rsidRPr="00C06044">
        <w:rPr>
          <w:color w:val="212121"/>
          <w:lang w:val="en-US"/>
        </w:rPr>
        <w:t xml:space="preserve"> </w:t>
      </w:r>
      <w:r w:rsidRPr="00C06044">
        <w:rPr>
          <w:rStyle w:val="n"/>
          <w:color w:val="212121"/>
          <w:lang w:val="en-US"/>
        </w:rPr>
        <w:t>drop_first</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kc"/>
          <w:b/>
          <w:bCs/>
          <w:color w:val="212121"/>
          <w:lang w:val="en-US"/>
        </w:rPr>
        <w:t>True</w:t>
      </w:r>
      <w:r w:rsidRPr="00C06044">
        <w:rPr>
          <w:rStyle w:val="p"/>
          <w:color w:val="212121"/>
          <w:lang w:val="en-US"/>
        </w:rPr>
        <w:t>)],</w:t>
      </w:r>
      <w:r w:rsidRPr="00C06044">
        <w:rPr>
          <w:rStyle w:val="n"/>
          <w:color w:val="212121"/>
          <w:lang w:val="en-US"/>
        </w:rPr>
        <w:t>axis</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mi"/>
          <w:color w:val="212121"/>
          <w:lang w:val="en-US"/>
        </w:rPr>
        <w:t>1</w:t>
      </w:r>
      <w:r w:rsidRPr="00C06044">
        <w:rPr>
          <w:rStyle w:val="p"/>
          <w:color w:val="212121"/>
          <w:lang w:val="en-US"/>
        </w:rPr>
        <w:t>)</w:t>
      </w:r>
    </w:p>
    <w:p w14:paraId="77FBFF25" w14:textId="3876BE07" w:rsidR="00C06044" w:rsidRPr="00C06044" w:rsidRDefault="00C06044" w:rsidP="00C06044">
      <w:pPr>
        <w:pStyle w:val="HTML"/>
        <w:spacing w:line="244" w:lineRule="atLeast"/>
        <w:rPr>
          <w:color w:val="212121"/>
          <w:lang w:val="en-US"/>
        </w:rPr>
      </w:pPr>
      <w:r w:rsidRPr="00C06044">
        <w:rPr>
          <w:color w:val="212121"/>
          <w:lang w:val="en-US"/>
        </w:rPr>
        <w:t xml:space="preserve">    </w:t>
      </w:r>
      <w:r w:rsidRPr="00C06044">
        <w:rPr>
          <w:rStyle w:val="n"/>
          <w:color w:val="212121"/>
          <w:lang w:val="en-US"/>
        </w:rPr>
        <w:t>dataset_complex</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n"/>
          <w:color w:val="212121"/>
          <w:lang w:val="en-US"/>
        </w:rPr>
        <w:t>dataset_complex</w:t>
      </w:r>
      <w:r w:rsidRPr="00C06044">
        <w:rPr>
          <w:rStyle w:val="o"/>
          <w:rFonts w:eastAsia="Calibri"/>
          <w:b/>
          <w:bCs/>
          <w:color w:val="212121"/>
          <w:lang w:val="en-US"/>
        </w:rPr>
        <w:t>.</w:t>
      </w:r>
      <w:r w:rsidRPr="00C06044">
        <w:rPr>
          <w:rStyle w:val="n"/>
          <w:color w:val="212121"/>
          <w:lang w:val="en-US"/>
        </w:rPr>
        <w:t>drop</w:t>
      </w:r>
      <w:r w:rsidRPr="00C06044">
        <w:rPr>
          <w:rStyle w:val="p"/>
          <w:color w:val="212121"/>
          <w:lang w:val="en-US"/>
        </w:rPr>
        <w:t>(</w:t>
      </w:r>
      <w:r w:rsidRPr="00C06044">
        <w:rPr>
          <w:rStyle w:val="n"/>
          <w:color w:val="212121"/>
          <w:lang w:val="en-US"/>
        </w:rPr>
        <w:t>cat</w:t>
      </w:r>
      <w:r w:rsidRPr="00C06044">
        <w:rPr>
          <w:rStyle w:val="p"/>
          <w:color w:val="212121"/>
          <w:lang w:val="en-US"/>
        </w:rPr>
        <w:t>,</w:t>
      </w:r>
      <w:r w:rsidRPr="00C06044">
        <w:rPr>
          <w:color w:val="212121"/>
          <w:lang w:val="en-US"/>
        </w:rPr>
        <w:t xml:space="preserve"> </w:t>
      </w:r>
      <w:r w:rsidRPr="00C06044">
        <w:rPr>
          <w:rStyle w:val="n"/>
          <w:color w:val="212121"/>
          <w:lang w:val="en-US"/>
        </w:rPr>
        <w:t>axis</w:t>
      </w:r>
      <w:r w:rsidRPr="00C06044">
        <w:rPr>
          <w:color w:val="212121"/>
          <w:lang w:val="en-US"/>
        </w:rPr>
        <w:t xml:space="preserve"> </w:t>
      </w:r>
      <w:r w:rsidRPr="00C06044">
        <w:rPr>
          <w:rStyle w:val="o"/>
          <w:rFonts w:eastAsia="Calibri"/>
          <w:b/>
          <w:bCs/>
          <w:color w:val="212121"/>
          <w:lang w:val="en-US"/>
        </w:rPr>
        <w:t>=</w:t>
      </w:r>
      <w:r w:rsidRPr="00C06044">
        <w:rPr>
          <w:color w:val="212121"/>
          <w:lang w:val="en-US"/>
        </w:rPr>
        <w:t xml:space="preserve"> </w:t>
      </w:r>
      <w:r w:rsidRPr="00C06044">
        <w:rPr>
          <w:rStyle w:val="mi"/>
          <w:color w:val="212121"/>
          <w:lang w:val="en-US"/>
        </w:rPr>
        <w:t>1</w:t>
      </w:r>
      <w:r w:rsidRPr="00C06044">
        <w:rPr>
          <w:rStyle w:val="p"/>
          <w:color w:val="212121"/>
          <w:lang w:val="en-US"/>
        </w:rPr>
        <w:t>)</w:t>
      </w:r>
    </w:p>
    <w:p w14:paraId="1E95FC38" w14:textId="68C9FB7E" w:rsidR="00C06044" w:rsidRDefault="00C06044" w:rsidP="004C1126">
      <w:pPr>
        <w:ind w:firstLine="708"/>
        <w:rPr>
          <w:rFonts w:ascii="Times New Roman" w:hAnsi="Times New Roman"/>
          <w:sz w:val="28"/>
          <w:szCs w:val="28"/>
        </w:rPr>
      </w:pPr>
      <w:r>
        <w:rPr>
          <w:rFonts w:ascii="Times New Roman" w:hAnsi="Times New Roman"/>
          <w:sz w:val="28"/>
          <w:szCs w:val="28"/>
        </w:rPr>
        <w:t>Таким образом, после обработки в датасете 16 признаков.</w:t>
      </w:r>
    </w:p>
    <w:p w14:paraId="13A76E89" w14:textId="36F94C4D" w:rsidR="007A14E6" w:rsidRDefault="007A14E6" w:rsidP="007A14E6">
      <w:pPr>
        <w:pStyle w:val="CustomHeader"/>
        <w:rPr>
          <w:rFonts w:ascii="Times New Roman" w:hAnsi="Times New Roman" w:cs="Times New Roman"/>
          <w:i w:val="0"/>
          <w:iCs/>
          <w:sz w:val="36"/>
          <w:szCs w:val="36"/>
        </w:rPr>
      </w:pPr>
      <w:bookmarkStart w:id="7" w:name="_Toc91068758"/>
      <w:r w:rsidRPr="004C1126">
        <w:rPr>
          <w:rFonts w:ascii="Times New Roman" w:hAnsi="Times New Roman" w:cs="Times New Roman"/>
          <w:i w:val="0"/>
          <w:iCs/>
          <w:sz w:val="36"/>
          <w:szCs w:val="36"/>
        </w:rPr>
        <w:t>1.</w:t>
      </w:r>
      <w:r>
        <w:rPr>
          <w:rFonts w:ascii="Times New Roman" w:hAnsi="Times New Roman" w:cs="Times New Roman"/>
          <w:i w:val="0"/>
          <w:iCs/>
          <w:sz w:val="36"/>
          <w:szCs w:val="36"/>
        </w:rPr>
        <w:t>5</w:t>
      </w:r>
      <w:r w:rsidRPr="004C1126">
        <w:rPr>
          <w:rFonts w:ascii="Times New Roman" w:hAnsi="Times New Roman" w:cs="Times New Roman"/>
          <w:i w:val="0"/>
          <w:iCs/>
          <w:sz w:val="36"/>
          <w:szCs w:val="36"/>
        </w:rPr>
        <w:t xml:space="preserve"> </w:t>
      </w:r>
      <w:r>
        <w:rPr>
          <w:rFonts w:ascii="Times New Roman" w:hAnsi="Times New Roman" w:cs="Times New Roman"/>
          <w:i w:val="0"/>
          <w:iCs/>
          <w:sz w:val="36"/>
          <w:szCs w:val="36"/>
        </w:rPr>
        <w:t>Устраниение выбросов в данных</w:t>
      </w:r>
      <w:bookmarkEnd w:id="7"/>
    </w:p>
    <w:p w14:paraId="27C2092F" w14:textId="15CD7FB0" w:rsidR="007A14E6" w:rsidRDefault="007A14E6" w:rsidP="004C1126">
      <w:pPr>
        <w:ind w:firstLine="708"/>
        <w:rPr>
          <w:rFonts w:ascii="Times New Roman" w:hAnsi="Times New Roman"/>
          <w:sz w:val="28"/>
          <w:szCs w:val="28"/>
          <w:lang w:eastAsia="ru-RU"/>
        </w:rPr>
      </w:pPr>
      <w:r w:rsidRPr="007A14E6">
        <w:rPr>
          <w:rFonts w:ascii="Times New Roman" w:hAnsi="Times New Roman"/>
          <w:sz w:val="28"/>
          <w:szCs w:val="28"/>
          <w:lang w:eastAsia="ru-RU"/>
        </w:rPr>
        <w:t>В статистике выброс</w:t>
      </w:r>
      <w:r>
        <w:rPr>
          <w:rFonts w:ascii="Times New Roman" w:hAnsi="Times New Roman"/>
          <w:sz w:val="28"/>
          <w:szCs w:val="28"/>
          <w:lang w:eastAsia="ru-RU"/>
        </w:rPr>
        <w:t xml:space="preserve"> </w:t>
      </w:r>
      <w:r w:rsidRPr="007A14E6">
        <w:rPr>
          <w:rFonts w:ascii="Times New Roman" w:hAnsi="Times New Roman"/>
          <w:sz w:val="28"/>
          <w:szCs w:val="28"/>
          <w:lang w:eastAsia="ru-RU"/>
        </w:rPr>
        <w:t xml:space="preserve">это </w:t>
      </w:r>
      <w:r>
        <w:rPr>
          <w:rFonts w:ascii="Times New Roman" w:hAnsi="Times New Roman"/>
          <w:sz w:val="28"/>
          <w:szCs w:val="28"/>
          <w:lang w:eastAsia="ru-RU"/>
        </w:rPr>
        <w:t>экземпляр</w:t>
      </w:r>
      <w:r w:rsidRPr="007A14E6">
        <w:rPr>
          <w:rFonts w:ascii="Times New Roman" w:hAnsi="Times New Roman"/>
          <w:sz w:val="28"/>
          <w:szCs w:val="28"/>
          <w:lang w:eastAsia="ru-RU"/>
        </w:rPr>
        <w:t xml:space="preserve"> данных, котор</w:t>
      </w:r>
      <w:r>
        <w:rPr>
          <w:rFonts w:ascii="Times New Roman" w:hAnsi="Times New Roman"/>
          <w:sz w:val="28"/>
          <w:szCs w:val="28"/>
          <w:lang w:eastAsia="ru-RU"/>
        </w:rPr>
        <w:t>ый</w:t>
      </w:r>
      <w:r w:rsidRPr="007A14E6">
        <w:rPr>
          <w:rFonts w:ascii="Times New Roman" w:hAnsi="Times New Roman"/>
          <w:sz w:val="28"/>
          <w:szCs w:val="28"/>
          <w:lang w:eastAsia="ru-RU"/>
        </w:rPr>
        <w:t xml:space="preserve"> значительно отличается от других наблюдений. Отклонение может быть вызвано изменчивостью результатов измерений или может указывать на ошибку эксперимента</w:t>
      </w:r>
      <w:r>
        <w:rPr>
          <w:rFonts w:ascii="Times New Roman" w:hAnsi="Times New Roman"/>
          <w:sz w:val="28"/>
          <w:szCs w:val="28"/>
          <w:lang w:eastAsia="ru-RU"/>
        </w:rPr>
        <w:t>.</w:t>
      </w:r>
      <w:r w:rsidRPr="007A14E6">
        <w:rPr>
          <w:rFonts w:ascii="Times New Roman" w:hAnsi="Times New Roman"/>
          <w:sz w:val="28"/>
          <w:szCs w:val="28"/>
          <w:lang w:eastAsia="ru-RU"/>
        </w:rPr>
        <w:t xml:space="preserve"> Выброс может вызвать серьезные проблемы при статистическом анализе</w:t>
      </w:r>
      <w:r>
        <w:rPr>
          <w:rFonts w:ascii="Times New Roman" w:hAnsi="Times New Roman"/>
          <w:sz w:val="28"/>
          <w:szCs w:val="28"/>
          <w:lang w:eastAsia="ru-RU"/>
        </w:rPr>
        <w:t xml:space="preserve"> и при построении модели машинного обучения.</w:t>
      </w:r>
    </w:p>
    <w:p w14:paraId="587BCC1D" w14:textId="18DCDDBC" w:rsidR="0013081D" w:rsidRDefault="0013081D" w:rsidP="0013081D">
      <w:pPr>
        <w:ind w:firstLine="708"/>
        <w:rPr>
          <w:rFonts w:ascii="Times New Roman" w:hAnsi="Times New Roman"/>
          <w:sz w:val="28"/>
          <w:szCs w:val="28"/>
          <w:lang w:eastAsia="ru-RU"/>
        </w:rPr>
      </w:pPr>
      <w:r>
        <w:rPr>
          <w:rFonts w:ascii="Times New Roman" w:hAnsi="Times New Roman"/>
          <w:sz w:val="28"/>
          <w:szCs w:val="28"/>
          <w:lang w:eastAsia="ru-RU"/>
        </w:rPr>
        <w:t xml:space="preserve">Исследуем распределение значений признака </w:t>
      </w:r>
      <w:r w:rsidRPr="0013081D">
        <w:rPr>
          <w:rFonts w:ascii="Times New Roman" w:hAnsi="Times New Roman"/>
          <w:sz w:val="28"/>
          <w:szCs w:val="28"/>
          <w:lang w:eastAsia="ru-RU"/>
        </w:rPr>
        <w:t>Processor_Base_Frequency</w:t>
      </w:r>
      <w:r>
        <w:rPr>
          <w:rFonts w:ascii="Times New Roman" w:hAnsi="Times New Roman"/>
          <w:sz w:val="28"/>
          <w:szCs w:val="28"/>
          <w:lang w:eastAsia="ru-RU"/>
        </w:rPr>
        <w:t>:</w:t>
      </w:r>
    </w:p>
    <w:p w14:paraId="3A022463" w14:textId="6129EFFB" w:rsidR="0013081D" w:rsidRDefault="0013081D" w:rsidP="0013081D">
      <w:pPr>
        <w:ind w:firstLine="708"/>
        <w:rPr>
          <w:rFonts w:ascii="Times New Roman" w:hAnsi="Times New Roman"/>
          <w:sz w:val="28"/>
          <w:szCs w:val="28"/>
          <w:lang w:eastAsia="ru-RU"/>
        </w:rPr>
      </w:pPr>
      <w:r>
        <w:rPr>
          <w:noProof/>
        </w:rPr>
        <w:drawing>
          <wp:anchor distT="0" distB="0" distL="114300" distR="114300" simplePos="0" relativeHeight="251664384" behindDoc="0" locked="0" layoutInCell="1" allowOverlap="1" wp14:anchorId="1CC34E1E" wp14:editId="3EFB0273">
            <wp:simplePos x="0" y="0"/>
            <wp:positionH relativeFrom="page">
              <wp:posOffset>1343025</wp:posOffset>
            </wp:positionH>
            <wp:positionV relativeFrom="paragraph">
              <wp:posOffset>10160</wp:posOffset>
            </wp:positionV>
            <wp:extent cx="4524375" cy="3208020"/>
            <wp:effectExtent l="0" t="0" r="9525" b="0"/>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24375" cy="3208020"/>
                    </a:xfrm>
                    <a:prstGeom prst="rect">
                      <a:avLst/>
                    </a:prstGeom>
                  </pic:spPr>
                </pic:pic>
              </a:graphicData>
            </a:graphic>
            <wp14:sizeRelH relativeFrom="margin">
              <wp14:pctWidth>0</wp14:pctWidth>
            </wp14:sizeRelH>
            <wp14:sizeRelV relativeFrom="margin">
              <wp14:pctHeight>0</wp14:pctHeight>
            </wp14:sizeRelV>
          </wp:anchor>
        </w:drawing>
      </w:r>
    </w:p>
    <w:p w14:paraId="2C726D1F" w14:textId="0F853452" w:rsidR="0013081D" w:rsidRDefault="0013081D" w:rsidP="00451BF8">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17</w:t>
      </w:r>
      <w:r w:rsidRPr="00606093">
        <w:rPr>
          <w:rFonts w:ascii="Times New Roman" w:hAnsi="Times New Roman"/>
          <w:sz w:val="28"/>
          <w:szCs w:val="28"/>
        </w:rPr>
        <w:t xml:space="preserve">. </w:t>
      </w:r>
      <w:r>
        <w:rPr>
          <w:rFonts w:ascii="Times New Roman" w:hAnsi="Times New Roman"/>
          <w:sz w:val="28"/>
          <w:szCs w:val="28"/>
        </w:rPr>
        <w:t xml:space="preserve">Показатели распределения для </w:t>
      </w:r>
      <w:r w:rsidRPr="0013081D">
        <w:rPr>
          <w:rFonts w:ascii="Times New Roman" w:hAnsi="Times New Roman"/>
          <w:sz w:val="28"/>
          <w:szCs w:val="28"/>
          <w:lang w:eastAsia="ru-RU"/>
        </w:rPr>
        <w:t>Processor_Base_Frequency</w:t>
      </w:r>
      <w:r>
        <w:rPr>
          <w:rFonts w:ascii="Times New Roman" w:hAnsi="Times New Roman"/>
          <w:sz w:val="28"/>
          <w:szCs w:val="28"/>
          <w:lang w:eastAsia="ru-RU"/>
        </w:rPr>
        <w:t>.</w:t>
      </w:r>
    </w:p>
    <w:p w14:paraId="0434F413" w14:textId="4A75C2A1" w:rsidR="00451BF8" w:rsidRDefault="00451BF8" w:rsidP="00451BF8">
      <w:pPr>
        <w:shd w:val="clear" w:color="auto" w:fill="FFFFFF"/>
        <w:spacing w:before="100" w:beforeAutospacing="1" w:after="100" w:afterAutospacing="1"/>
        <w:ind w:firstLine="708"/>
        <w:rPr>
          <w:rFonts w:ascii="Times New Roman" w:hAnsi="Times New Roman"/>
          <w:sz w:val="28"/>
          <w:szCs w:val="28"/>
        </w:rPr>
      </w:pPr>
      <w:r w:rsidRPr="00451BF8">
        <w:rPr>
          <w:rFonts w:ascii="Times New Roman" w:hAnsi="Times New Roman"/>
          <w:sz w:val="28"/>
          <w:szCs w:val="28"/>
        </w:rPr>
        <w:lastRenderedPageBreak/>
        <w:t>Как видим распределение признака Processor_Base_Frequency нормальное, таким образом выборсы можно определять по правилу трех сигм или 5% и 95% квантилей. Воспользуемся последним правилом.</w:t>
      </w:r>
      <w:r>
        <w:rPr>
          <w:rFonts w:ascii="Times New Roman" w:hAnsi="Times New Roman"/>
          <w:sz w:val="28"/>
          <w:szCs w:val="28"/>
        </w:rPr>
        <w:t xml:space="preserve"> </w:t>
      </w:r>
      <w:r w:rsidRPr="00451BF8">
        <w:rPr>
          <w:rFonts w:ascii="Times New Roman" w:hAnsi="Times New Roman"/>
          <w:sz w:val="28"/>
          <w:szCs w:val="28"/>
        </w:rPr>
        <w:t>Устраним выбросы с помощью удаления выбросов:</w:t>
      </w:r>
    </w:p>
    <w:p w14:paraId="60AD0B22" w14:textId="77777777" w:rsidR="00403239" w:rsidRPr="001D166E" w:rsidRDefault="00403239" w:rsidP="00403239">
      <w:pPr>
        <w:pStyle w:val="HTML"/>
        <w:spacing w:line="244" w:lineRule="atLeast"/>
        <w:rPr>
          <w:color w:val="212121"/>
          <w:lang w:val="en-US"/>
        </w:rPr>
      </w:pPr>
      <w:r w:rsidRPr="00403239">
        <w:rPr>
          <w:rStyle w:val="n"/>
          <w:color w:val="212121"/>
          <w:lang w:val="en-US"/>
        </w:rPr>
        <w:t>lower</w:t>
      </w:r>
      <w:r w:rsidRPr="001D166E">
        <w:rPr>
          <w:rStyle w:val="n"/>
          <w:color w:val="212121"/>
          <w:lang w:val="en-US"/>
        </w:rPr>
        <w:t>_</w:t>
      </w:r>
      <w:r w:rsidRPr="00403239">
        <w:rPr>
          <w:rStyle w:val="n"/>
          <w:color w:val="212121"/>
          <w:lang w:val="en-US"/>
        </w:rPr>
        <w:t>boundary</w:t>
      </w:r>
      <w:r w:rsidRPr="001D166E">
        <w:rPr>
          <w:color w:val="212121"/>
          <w:lang w:val="en-US"/>
        </w:rPr>
        <w:t xml:space="preserve"> </w:t>
      </w:r>
      <w:r w:rsidRPr="001D166E">
        <w:rPr>
          <w:rStyle w:val="o"/>
          <w:rFonts w:eastAsia="Calibri"/>
          <w:b/>
          <w:bCs/>
          <w:color w:val="212121"/>
          <w:lang w:val="en-US"/>
        </w:rPr>
        <w:t>=</w:t>
      </w:r>
      <w:r w:rsidRPr="001D166E">
        <w:rPr>
          <w:color w:val="212121"/>
          <w:lang w:val="en-US"/>
        </w:rPr>
        <w:t xml:space="preserve"> </w:t>
      </w:r>
      <w:r w:rsidRPr="00403239">
        <w:rPr>
          <w:rStyle w:val="n"/>
          <w:color w:val="212121"/>
          <w:lang w:val="en-US"/>
        </w:rPr>
        <w:t>dataset</w:t>
      </w:r>
      <w:r w:rsidRPr="001D166E">
        <w:rPr>
          <w:rStyle w:val="p"/>
          <w:color w:val="212121"/>
          <w:lang w:val="en-US"/>
        </w:rPr>
        <w:t>[</w:t>
      </w:r>
      <w:r w:rsidRPr="00403239">
        <w:rPr>
          <w:rStyle w:val="n"/>
          <w:color w:val="212121"/>
          <w:lang w:val="en-US"/>
        </w:rPr>
        <w:t>col</w:t>
      </w:r>
      <w:r w:rsidRPr="001D166E">
        <w:rPr>
          <w:rStyle w:val="n"/>
          <w:color w:val="212121"/>
          <w:lang w:val="en-US"/>
        </w:rPr>
        <w:t>_</w:t>
      </w:r>
      <w:r w:rsidRPr="00403239">
        <w:rPr>
          <w:rStyle w:val="n"/>
          <w:color w:val="212121"/>
          <w:lang w:val="en-US"/>
        </w:rPr>
        <w:t>with</w:t>
      </w:r>
      <w:r w:rsidRPr="001D166E">
        <w:rPr>
          <w:rStyle w:val="n"/>
          <w:color w:val="212121"/>
          <w:lang w:val="en-US"/>
        </w:rPr>
        <w:t>_</w:t>
      </w:r>
      <w:r w:rsidRPr="00403239">
        <w:rPr>
          <w:rStyle w:val="n"/>
          <w:color w:val="212121"/>
          <w:lang w:val="en-US"/>
        </w:rPr>
        <w:t>outlier</w:t>
      </w:r>
      <w:r w:rsidRPr="001D166E">
        <w:rPr>
          <w:rStyle w:val="p"/>
          <w:color w:val="212121"/>
          <w:lang w:val="en-US"/>
        </w:rPr>
        <w:t>]</w:t>
      </w:r>
      <w:r w:rsidRPr="001D166E">
        <w:rPr>
          <w:rStyle w:val="o"/>
          <w:rFonts w:eastAsia="Calibri"/>
          <w:b/>
          <w:bCs/>
          <w:color w:val="212121"/>
          <w:lang w:val="en-US"/>
        </w:rPr>
        <w:t>.</w:t>
      </w:r>
      <w:r w:rsidRPr="00403239">
        <w:rPr>
          <w:rStyle w:val="n"/>
          <w:color w:val="212121"/>
          <w:lang w:val="en-US"/>
        </w:rPr>
        <w:t>quantile</w:t>
      </w:r>
      <w:r w:rsidRPr="001D166E">
        <w:rPr>
          <w:rStyle w:val="p"/>
          <w:color w:val="212121"/>
          <w:lang w:val="en-US"/>
        </w:rPr>
        <w:t>(</w:t>
      </w:r>
      <w:r w:rsidRPr="001D166E">
        <w:rPr>
          <w:rStyle w:val="mf"/>
          <w:rFonts w:eastAsia="Calibri"/>
          <w:color w:val="212121"/>
          <w:lang w:val="en-US"/>
        </w:rPr>
        <w:t>0.05</w:t>
      </w:r>
      <w:r w:rsidRPr="001D166E">
        <w:rPr>
          <w:rStyle w:val="p"/>
          <w:color w:val="212121"/>
          <w:lang w:val="en-US"/>
        </w:rPr>
        <w:t>)</w:t>
      </w:r>
    </w:p>
    <w:p w14:paraId="6991008C" w14:textId="77777777" w:rsidR="00403239" w:rsidRPr="00403239" w:rsidRDefault="00403239" w:rsidP="00403239">
      <w:pPr>
        <w:pStyle w:val="HTML"/>
        <w:spacing w:line="244" w:lineRule="atLeast"/>
        <w:rPr>
          <w:color w:val="212121"/>
          <w:lang w:val="en-US"/>
        </w:rPr>
      </w:pPr>
      <w:r w:rsidRPr="00403239">
        <w:rPr>
          <w:rStyle w:val="n"/>
          <w:color w:val="212121"/>
          <w:lang w:val="en-US"/>
        </w:rPr>
        <w:t>upper_boundary</w:t>
      </w:r>
      <w:r w:rsidRPr="00403239">
        <w:rPr>
          <w:color w:val="212121"/>
          <w:lang w:val="en-US"/>
        </w:rPr>
        <w:t xml:space="preserve"> </w:t>
      </w:r>
      <w:r w:rsidRPr="00403239">
        <w:rPr>
          <w:rStyle w:val="o"/>
          <w:rFonts w:eastAsia="Calibri"/>
          <w:b/>
          <w:bCs/>
          <w:color w:val="212121"/>
          <w:lang w:val="en-US"/>
        </w:rPr>
        <w:t>=</w:t>
      </w:r>
      <w:r w:rsidRPr="00403239">
        <w:rPr>
          <w:color w:val="212121"/>
          <w:lang w:val="en-US"/>
        </w:rPr>
        <w:t xml:space="preserve"> </w:t>
      </w:r>
      <w:r w:rsidRPr="00403239">
        <w:rPr>
          <w:rStyle w:val="n"/>
          <w:color w:val="212121"/>
          <w:lang w:val="en-US"/>
        </w:rPr>
        <w:t>dataset</w:t>
      </w:r>
      <w:r w:rsidRPr="00403239">
        <w:rPr>
          <w:rStyle w:val="p"/>
          <w:color w:val="212121"/>
          <w:lang w:val="en-US"/>
        </w:rPr>
        <w:t>[</w:t>
      </w:r>
      <w:r w:rsidRPr="00403239">
        <w:rPr>
          <w:rStyle w:val="n"/>
          <w:color w:val="212121"/>
          <w:lang w:val="en-US"/>
        </w:rPr>
        <w:t>col_with_outlier</w:t>
      </w:r>
      <w:r w:rsidRPr="00403239">
        <w:rPr>
          <w:rStyle w:val="p"/>
          <w:color w:val="212121"/>
          <w:lang w:val="en-US"/>
        </w:rPr>
        <w:t>]</w:t>
      </w:r>
      <w:r w:rsidRPr="00403239">
        <w:rPr>
          <w:rStyle w:val="o"/>
          <w:rFonts w:eastAsia="Calibri"/>
          <w:b/>
          <w:bCs/>
          <w:color w:val="212121"/>
          <w:lang w:val="en-US"/>
        </w:rPr>
        <w:t>.</w:t>
      </w:r>
      <w:r w:rsidRPr="00403239">
        <w:rPr>
          <w:rStyle w:val="n"/>
          <w:color w:val="212121"/>
          <w:lang w:val="en-US"/>
        </w:rPr>
        <w:t>quantile</w:t>
      </w:r>
      <w:r w:rsidRPr="00403239">
        <w:rPr>
          <w:rStyle w:val="p"/>
          <w:color w:val="212121"/>
          <w:lang w:val="en-US"/>
        </w:rPr>
        <w:t>(</w:t>
      </w:r>
      <w:r w:rsidRPr="00403239">
        <w:rPr>
          <w:rStyle w:val="mf"/>
          <w:rFonts w:eastAsia="Calibri"/>
          <w:color w:val="212121"/>
          <w:lang w:val="en-US"/>
        </w:rPr>
        <w:t>0.95</w:t>
      </w:r>
      <w:r w:rsidRPr="00403239">
        <w:rPr>
          <w:rStyle w:val="p"/>
          <w:color w:val="212121"/>
          <w:lang w:val="en-US"/>
        </w:rPr>
        <w:t>)</w:t>
      </w:r>
    </w:p>
    <w:p w14:paraId="7ACEFBF5" w14:textId="77777777" w:rsidR="00403239" w:rsidRPr="00403239" w:rsidRDefault="00403239" w:rsidP="00403239">
      <w:pPr>
        <w:pStyle w:val="HTML"/>
        <w:spacing w:line="244" w:lineRule="atLeast"/>
        <w:rPr>
          <w:color w:val="212121"/>
          <w:lang w:val="en-US"/>
        </w:rPr>
      </w:pPr>
      <w:r w:rsidRPr="00403239">
        <w:rPr>
          <w:rStyle w:val="n"/>
          <w:color w:val="212121"/>
          <w:lang w:val="en-US"/>
        </w:rPr>
        <w:t>outliers_temp</w:t>
      </w:r>
      <w:r w:rsidRPr="00403239">
        <w:rPr>
          <w:color w:val="212121"/>
          <w:lang w:val="en-US"/>
        </w:rPr>
        <w:t xml:space="preserve"> </w:t>
      </w:r>
      <w:r w:rsidRPr="00403239">
        <w:rPr>
          <w:rStyle w:val="o"/>
          <w:rFonts w:eastAsia="Calibri"/>
          <w:b/>
          <w:bCs/>
          <w:color w:val="212121"/>
          <w:lang w:val="en-US"/>
        </w:rPr>
        <w:t>=</w:t>
      </w:r>
      <w:r w:rsidRPr="00403239">
        <w:rPr>
          <w:color w:val="212121"/>
          <w:lang w:val="en-US"/>
        </w:rPr>
        <w:t xml:space="preserve"> </w:t>
      </w:r>
      <w:r w:rsidRPr="00403239">
        <w:rPr>
          <w:rStyle w:val="n"/>
          <w:color w:val="212121"/>
          <w:lang w:val="en-US"/>
        </w:rPr>
        <w:t>np</w:t>
      </w:r>
      <w:r w:rsidRPr="00403239">
        <w:rPr>
          <w:rStyle w:val="o"/>
          <w:rFonts w:eastAsia="Calibri"/>
          <w:b/>
          <w:bCs/>
          <w:color w:val="212121"/>
          <w:lang w:val="en-US"/>
        </w:rPr>
        <w:t>.</w:t>
      </w:r>
      <w:r w:rsidRPr="00403239">
        <w:rPr>
          <w:rStyle w:val="n"/>
          <w:color w:val="212121"/>
          <w:lang w:val="en-US"/>
        </w:rPr>
        <w:t>where</w:t>
      </w:r>
      <w:r w:rsidRPr="00403239">
        <w:rPr>
          <w:rStyle w:val="p"/>
          <w:color w:val="212121"/>
          <w:lang w:val="en-US"/>
        </w:rPr>
        <w:t>(</w:t>
      </w:r>
      <w:r w:rsidRPr="00403239">
        <w:rPr>
          <w:rStyle w:val="n"/>
          <w:color w:val="212121"/>
          <w:lang w:val="en-US"/>
        </w:rPr>
        <w:t>dataset</w:t>
      </w:r>
      <w:r w:rsidRPr="00403239">
        <w:rPr>
          <w:rStyle w:val="p"/>
          <w:color w:val="212121"/>
          <w:lang w:val="en-US"/>
        </w:rPr>
        <w:t>[</w:t>
      </w:r>
      <w:r w:rsidRPr="00403239">
        <w:rPr>
          <w:rStyle w:val="n"/>
          <w:color w:val="212121"/>
          <w:lang w:val="en-US"/>
        </w:rPr>
        <w:t>col_with_outlier</w:t>
      </w:r>
      <w:r w:rsidRPr="00403239">
        <w:rPr>
          <w:rStyle w:val="p"/>
          <w:color w:val="212121"/>
          <w:lang w:val="en-US"/>
        </w:rPr>
        <w:t>]</w:t>
      </w:r>
      <w:r w:rsidRPr="00403239">
        <w:rPr>
          <w:color w:val="212121"/>
          <w:lang w:val="en-US"/>
        </w:rPr>
        <w:t xml:space="preserve"> </w:t>
      </w:r>
      <w:r w:rsidRPr="00403239">
        <w:rPr>
          <w:rStyle w:val="o"/>
          <w:rFonts w:eastAsia="Calibri"/>
          <w:b/>
          <w:bCs/>
          <w:color w:val="212121"/>
          <w:lang w:val="en-US"/>
        </w:rPr>
        <w:t>&gt;</w:t>
      </w:r>
      <w:r w:rsidRPr="00403239">
        <w:rPr>
          <w:color w:val="212121"/>
          <w:lang w:val="en-US"/>
        </w:rPr>
        <w:t xml:space="preserve"> </w:t>
      </w:r>
      <w:r w:rsidRPr="00403239">
        <w:rPr>
          <w:rStyle w:val="n"/>
          <w:color w:val="212121"/>
          <w:lang w:val="en-US"/>
        </w:rPr>
        <w:t>upper_boundary</w:t>
      </w:r>
      <w:r w:rsidRPr="00403239">
        <w:rPr>
          <w:rStyle w:val="p"/>
          <w:color w:val="212121"/>
          <w:lang w:val="en-US"/>
        </w:rPr>
        <w:t>,</w:t>
      </w:r>
      <w:r w:rsidRPr="00403239">
        <w:rPr>
          <w:color w:val="212121"/>
          <w:lang w:val="en-US"/>
        </w:rPr>
        <w:t xml:space="preserve"> </w:t>
      </w:r>
      <w:r w:rsidRPr="00403239">
        <w:rPr>
          <w:rStyle w:val="kc"/>
          <w:b/>
          <w:bCs/>
          <w:color w:val="212121"/>
          <w:lang w:val="en-US"/>
        </w:rPr>
        <w:t>True</w:t>
      </w:r>
      <w:r w:rsidRPr="00403239">
        <w:rPr>
          <w:rStyle w:val="p"/>
          <w:color w:val="212121"/>
          <w:lang w:val="en-US"/>
        </w:rPr>
        <w:t>,</w:t>
      </w:r>
      <w:r w:rsidRPr="00403239">
        <w:rPr>
          <w:color w:val="212121"/>
          <w:lang w:val="en-US"/>
        </w:rPr>
        <w:t xml:space="preserve"> </w:t>
      </w:r>
    </w:p>
    <w:p w14:paraId="71A4E4EE" w14:textId="77777777" w:rsidR="00403239" w:rsidRPr="00403239" w:rsidRDefault="00403239" w:rsidP="00403239">
      <w:pPr>
        <w:pStyle w:val="HTML"/>
        <w:spacing w:line="244" w:lineRule="atLeast"/>
        <w:rPr>
          <w:color w:val="212121"/>
          <w:lang w:val="en-US"/>
        </w:rPr>
      </w:pPr>
      <w:r w:rsidRPr="00403239">
        <w:rPr>
          <w:color w:val="212121"/>
          <w:lang w:val="en-US"/>
        </w:rPr>
        <w:t xml:space="preserve">                         </w:t>
      </w:r>
      <w:r w:rsidRPr="00403239">
        <w:rPr>
          <w:rStyle w:val="n"/>
          <w:color w:val="212121"/>
          <w:lang w:val="en-US"/>
        </w:rPr>
        <w:t>np</w:t>
      </w:r>
      <w:r w:rsidRPr="00403239">
        <w:rPr>
          <w:rStyle w:val="o"/>
          <w:rFonts w:eastAsia="Calibri"/>
          <w:b/>
          <w:bCs/>
          <w:color w:val="212121"/>
          <w:lang w:val="en-US"/>
        </w:rPr>
        <w:t>.</w:t>
      </w:r>
      <w:r w:rsidRPr="00403239">
        <w:rPr>
          <w:rStyle w:val="n"/>
          <w:color w:val="212121"/>
          <w:lang w:val="en-US"/>
        </w:rPr>
        <w:t>where</w:t>
      </w:r>
      <w:r w:rsidRPr="00403239">
        <w:rPr>
          <w:rStyle w:val="p"/>
          <w:color w:val="212121"/>
          <w:lang w:val="en-US"/>
        </w:rPr>
        <w:t>(</w:t>
      </w:r>
      <w:r w:rsidRPr="00403239">
        <w:rPr>
          <w:rStyle w:val="n"/>
          <w:color w:val="212121"/>
          <w:lang w:val="en-US"/>
        </w:rPr>
        <w:t>dataset</w:t>
      </w:r>
      <w:r w:rsidRPr="00403239">
        <w:rPr>
          <w:rStyle w:val="p"/>
          <w:color w:val="212121"/>
          <w:lang w:val="en-US"/>
        </w:rPr>
        <w:t>[</w:t>
      </w:r>
      <w:r w:rsidRPr="00403239">
        <w:rPr>
          <w:rStyle w:val="n"/>
          <w:color w:val="212121"/>
          <w:lang w:val="en-US"/>
        </w:rPr>
        <w:t>col_with_outlier</w:t>
      </w:r>
      <w:r w:rsidRPr="00403239">
        <w:rPr>
          <w:rStyle w:val="p"/>
          <w:color w:val="212121"/>
          <w:lang w:val="en-US"/>
        </w:rPr>
        <w:t>]</w:t>
      </w:r>
      <w:r w:rsidRPr="00403239">
        <w:rPr>
          <w:color w:val="212121"/>
          <w:lang w:val="en-US"/>
        </w:rPr>
        <w:t xml:space="preserve"> </w:t>
      </w:r>
      <w:r w:rsidRPr="00403239">
        <w:rPr>
          <w:rStyle w:val="o"/>
          <w:rFonts w:eastAsia="Calibri"/>
          <w:b/>
          <w:bCs/>
          <w:color w:val="212121"/>
          <w:lang w:val="en-US"/>
        </w:rPr>
        <w:t>&lt;</w:t>
      </w:r>
      <w:r w:rsidRPr="00403239">
        <w:rPr>
          <w:color w:val="212121"/>
          <w:lang w:val="en-US"/>
        </w:rPr>
        <w:t xml:space="preserve"> </w:t>
      </w:r>
      <w:r w:rsidRPr="00403239">
        <w:rPr>
          <w:rStyle w:val="n"/>
          <w:color w:val="212121"/>
          <w:lang w:val="en-US"/>
        </w:rPr>
        <w:t>lower_boundary</w:t>
      </w:r>
      <w:r w:rsidRPr="00403239">
        <w:rPr>
          <w:rStyle w:val="p"/>
          <w:color w:val="212121"/>
          <w:lang w:val="en-US"/>
        </w:rPr>
        <w:t>,</w:t>
      </w:r>
      <w:r w:rsidRPr="00403239">
        <w:rPr>
          <w:color w:val="212121"/>
          <w:lang w:val="en-US"/>
        </w:rPr>
        <w:t xml:space="preserve"> </w:t>
      </w:r>
      <w:r w:rsidRPr="00403239">
        <w:rPr>
          <w:rStyle w:val="kc"/>
          <w:b/>
          <w:bCs/>
          <w:color w:val="212121"/>
          <w:lang w:val="en-US"/>
        </w:rPr>
        <w:t>True</w:t>
      </w:r>
      <w:r w:rsidRPr="00403239">
        <w:rPr>
          <w:rStyle w:val="p"/>
          <w:color w:val="212121"/>
          <w:lang w:val="en-US"/>
        </w:rPr>
        <w:t>,</w:t>
      </w:r>
      <w:r w:rsidRPr="00403239">
        <w:rPr>
          <w:color w:val="212121"/>
          <w:lang w:val="en-US"/>
        </w:rPr>
        <w:t xml:space="preserve"> </w:t>
      </w:r>
      <w:r w:rsidRPr="00403239">
        <w:rPr>
          <w:rStyle w:val="kc"/>
          <w:b/>
          <w:bCs/>
          <w:color w:val="212121"/>
          <w:lang w:val="en-US"/>
        </w:rPr>
        <w:t>False</w:t>
      </w:r>
      <w:r w:rsidRPr="00403239">
        <w:rPr>
          <w:rStyle w:val="p"/>
          <w:color w:val="212121"/>
          <w:lang w:val="en-US"/>
        </w:rPr>
        <w:t>))</w:t>
      </w:r>
    </w:p>
    <w:p w14:paraId="5DEF7346" w14:textId="77777777" w:rsidR="00403239" w:rsidRPr="00403239" w:rsidRDefault="00403239" w:rsidP="00403239">
      <w:pPr>
        <w:pStyle w:val="HTML"/>
        <w:spacing w:line="244" w:lineRule="atLeast"/>
        <w:rPr>
          <w:color w:val="212121"/>
          <w:lang w:val="en-US"/>
        </w:rPr>
      </w:pPr>
      <w:r w:rsidRPr="00403239">
        <w:rPr>
          <w:rStyle w:val="c1"/>
          <w:rFonts w:eastAsia="Calibri"/>
          <w:i/>
          <w:iCs/>
          <w:color w:val="212121"/>
          <w:lang w:val="en-US"/>
        </w:rPr>
        <w:t xml:space="preserve"># </w:t>
      </w:r>
      <w:r>
        <w:rPr>
          <w:rStyle w:val="c1"/>
          <w:rFonts w:eastAsia="Calibri"/>
          <w:i/>
          <w:iCs/>
          <w:color w:val="212121"/>
        </w:rPr>
        <w:t>Удаление</w:t>
      </w:r>
      <w:r w:rsidRPr="00403239">
        <w:rPr>
          <w:rStyle w:val="c1"/>
          <w:rFonts w:eastAsia="Calibri"/>
          <w:i/>
          <w:iCs/>
          <w:color w:val="212121"/>
          <w:lang w:val="en-US"/>
        </w:rPr>
        <w:t xml:space="preserve"> </w:t>
      </w:r>
      <w:r>
        <w:rPr>
          <w:rStyle w:val="c1"/>
          <w:rFonts w:eastAsia="Calibri"/>
          <w:i/>
          <w:iCs/>
          <w:color w:val="212121"/>
        </w:rPr>
        <w:t>данных</w:t>
      </w:r>
      <w:r w:rsidRPr="00403239">
        <w:rPr>
          <w:rStyle w:val="c1"/>
          <w:rFonts w:eastAsia="Calibri"/>
          <w:i/>
          <w:iCs/>
          <w:color w:val="212121"/>
          <w:lang w:val="en-US"/>
        </w:rPr>
        <w:t xml:space="preserve"> </w:t>
      </w:r>
      <w:r>
        <w:rPr>
          <w:rStyle w:val="c1"/>
          <w:rFonts w:eastAsia="Calibri"/>
          <w:i/>
          <w:iCs/>
          <w:color w:val="212121"/>
        </w:rPr>
        <w:t>на</w:t>
      </w:r>
      <w:r w:rsidRPr="00403239">
        <w:rPr>
          <w:rStyle w:val="c1"/>
          <w:rFonts w:eastAsia="Calibri"/>
          <w:i/>
          <w:iCs/>
          <w:color w:val="212121"/>
          <w:lang w:val="en-US"/>
        </w:rPr>
        <w:t xml:space="preserve"> </w:t>
      </w:r>
      <w:r>
        <w:rPr>
          <w:rStyle w:val="c1"/>
          <w:rFonts w:eastAsia="Calibri"/>
          <w:i/>
          <w:iCs/>
          <w:color w:val="212121"/>
        </w:rPr>
        <w:t>основе</w:t>
      </w:r>
      <w:r w:rsidRPr="00403239">
        <w:rPr>
          <w:rStyle w:val="c1"/>
          <w:rFonts w:eastAsia="Calibri"/>
          <w:i/>
          <w:iCs/>
          <w:color w:val="212121"/>
          <w:lang w:val="en-US"/>
        </w:rPr>
        <w:t xml:space="preserve"> </w:t>
      </w:r>
      <w:r>
        <w:rPr>
          <w:rStyle w:val="c1"/>
          <w:rFonts w:eastAsia="Calibri"/>
          <w:i/>
          <w:iCs/>
          <w:color w:val="212121"/>
        </w:rPr>
        <w:t>флага</w:t>
      </w:r>
    </w:p>
    <w:p w14:paraId="46262529" w14:textId="77777777" w:rsidR="00403239" w:rsidRPr="00403239" w:rsidRDefault="00403239" w:rsidP="00403239">
      <w:pPr>
        <w:pStyle w:val="HTML"/>
        <w:spacing w:line="244" w:lineRule="atLeast"/>
        <w:rPr>
          <w:color w:val="212121"/>
          <w:lang w:val="en-US"/>
        </w:rPr>
      </w:pPr>
      <w:r w:rsidRPr="00403239">
        <w:rPr>
          <w:rStyle w:val="n"/>
          <w:color w:val="212121"/>
          <w:lang w:val="en-US"/>
        </w:rPr>
        <w:t>dataset_trimmed</w:t>
      </w:r>
      <w:r w:rsidRPr="00403239">
        <w:rPr>
          <w:color w:val="212121"/>
          <w:lang w:val="en-US"/>
        </w:rPr>
        <w:t xml:space="preserve"> </w:t>
      </w:r>
      <w:r w:rsidRPr="00403239">
        <w:rPr>
          <w:rStyle w:val="o"/>
          <w:rFonts w:eastAsia="Calibri"/>
          <w:b/>
          <w:bCs/>
          <w:color w:val="212121"/>
          <w:lang w:val="en-US"/>
        </w:rPr>
        <w:t>=</w:t>
      </w:r>
      <w:r w:rsidRPr="00403239">
        <w:rPr>
          <w:color w:val="212121"/>
          <w:lang w:val="en-US"/>
        </w:rPr>
        <w:t xml:space="preserve"> </w:t>
      </w:r>
      <w:r w:rsidRPr="00403239">
        <w:rPr>
          <w:rStyle w:val="n"/>
          <w:color w:val="212121"/>
          <w:lang w:val="en-US"/>
        </w:rPr>
        <w:t>dataset</w:t>
      </w:r>
      <w:r w:rsidRPr="00403239">
        <w:rPr>
          <w:rStyle w:val="o"/>
          <w:rFonts w:eastAsia="Calibri"/>
          <w:b/>
          <w:bCs/>
          <w:color w:val="212121"/>
          <w:lang w:val="en-US"/>
        </w:rPr>
        <w:t>.</w:t>
      </w:r>
      <w:r w:rsidRPr="00403239">
        <w:rPr>
          <w:rStyle w:val="n"/>
          <w:color w:val="212121"/>
          <w:lang w:val="en-US"/>
        </w:rPr>
        <w:t>loc</w:t>
      </w:r>
      <w:r w:rsidRPr="00403239">
        <w:rPr>
          <w:rStyle w:val="p"/>
          <w:color w:val="212121"/>
          <w:lang w:val="en-US"/>
        </w:rPr>
        <w:t>[</w:t>
      </w:r>
      <w:r w:rsidRPr="00403239">
        <w:rPr>
          <w:rStyle w:val="o"/>
          <w:rFonts w:eastAsia="Calibri"/>
          <w:b/>
          <w:bCs/>
          <w:color w:val="212121"/>
          <w:lang w:val="en-US"/>
        </w:rPr>
        <w:t>~</w:t>
      </w:r>
      <w:r w:rsidRPr="00403239">
        <w:rPr>
          <w:rStyle w:val="p"/>
          <w:color w:val="212121"/>
          <w:lang w:val="en-US"/>
        </w:rPr>
        <w:t>(</w:t>
      </w:r>
      <w:r w:rsidRPr="00403239">
        <w:rPr>
          <w:rStyle w:val="n"/>
          <w:color w:val="212121"/>
          <w:lang w:val="en-US"/>
        </w:rPr>
        <w:t>outliers_temp</w:t>
      </w:r>
      <w:r w:rsidRPr="00403239">
        <w:rPr>
          <w:rStyle w:val="p"/>
          <w:color w:val="212121"/>
          <w:lang w:val="en-US"/>
        </w:rPr>
        <w:t>),</w:t>
      </w:r>
      <w:r w:rsidRPr="00403239">
        <w:rPr>
          <w:color w:val="212121"/>
          <w:lang w:val="en-US"/>
        </w:rPr>
        <w:t xml:space="preserve"> </w:t>
      </w:r>
      <w:r w:rsidRPr="00403239">
        <w:rPr>
          <w:rStyle w:val="p"/>
          <w:color w:val="212121"/>
          <w:lang w:val="en-US"/>
        </w:rPr>
        <w:t>]</w:t>
      </w:r>
      <w:r w:rsidRPr="00403239">
        <w:rPr>
          <w:color w:val="212121"/>
          <w:lang w:val="en-US"/>
        </w:rPr>
        <w:t xml:space="preserve">  </w:t>
      </w:r>
    </w:p>
    <w:p w14:paraId="406C82D7" w14:textId="77777777" w:rsidR="00403239" w:rsidRPr="00403239" w:rsidRDefault="00403239" w:rsidP="00403239">
      <w:pPr>
        <w:pStyle w:val="HTML"/>
        <w:spacing w:line="244" w:lineRule="atLeast"/>
        <w:rPr>
          <w:color w:val="212121"/>
          <w:lang w:val="en-US"/>
        </w:rPr>
      </w:pPr>
      <w:r w:rsidRPr="00403239">
        <w:rPr>
          <w:rStyle w:val="n"/>
          <w:color w:val="212121"/>
          <w:lang w:val="en-US"/>
        </w:rPr>
        <w:t>title</w:t>
      </w:r>
      <w:r w:rsidRPr="00403239">
        <w:rPr>
          <w:color w:val="212121"/>
          <w:lang w:val="en-US"/>
        </w:rPr>
        <w:t xml:space="preserve"> </w:t>
      </w:r>
      <w:r w:rsidRPr="00403239">
        <w:rPr>
          <w:rStyle w:val="o"/>
          <w:rFonts w:eastAsia="Calibri"/>
          <w:b/>
          <w:bCs/>
          <w:color w:val="212121"/>
          <w:lang w:val="en-US"/>
        </w:rPr>
        <w:t>=</w:t>
      </w:r>
      <w:r w:rsidRPr="00403239">
        <w:rPr>
          <w:color w:val="212121"/>
          <w:lang w:val="en-US"/>
        </w:rPr>
        <w:t xml:space="preserve"> </w:t>
      </w:r>
      <w:r w:rsidRPr="00403239">
        <w:rPr>
          <w:rStyle w:val="s2"/>
          <w:color w:val="212121"/>
          <w:lang w:val="en-US"/>
        </w:rPr>
        <w:t xml:space="preserve">"Processor_Base_Frequency </w:t>
      </w:r>
      <w:r>
        <w:rPr>
          <w:rStyle w:val="s2"/>
          <w:color w:val="212121"/>
        </w:rPr>
        <w:t>после</w:t>
      </w:r>
      <w:r w:rsidRPr="00403239">
        <w:rPr>
          <w:rStyle w:val="s2"/>
          <w:color w:val="212121"/>
          <w:lang w:val="en-US"/>
        </w:rPr>
        <w:t xml:space="preserve"> </w:t>
      </w:r>
      <w:r>
        <w:rPr>
          <w:rStyle w:val="s2"/>
          <w:color w:val="212121"/>
        </w:rPr>
        <w:t>удаления</w:t>
      </w:r>
      <w:r w:rsidRPr="00403239">
        <w:rPr>
          <w:rStyle w:val="s2"/>
          <w:color w:val="212121"/>
          <w:lang w:val="en-US"/>
        </w:rPr>
        <w:t xml:space="preserve"> </w:t>
      </w:r>
      <w:r>
        <w:rPr>
          <w:rStyle w:val="s2"/>
          <w:color w:val="212121"/>
        </w:rPr>
        <w:t>выбросов</w:t>
      </w:r>
      <w:r w:rsidRPr="00403239">
        <w:rPr>
          <w:rStyle w:val="s2"/>
          <w:color w:val="212121"/>
          <w:lang w:val="en-US"/>
        </w:rPr>
        <w:t xml:space="preserve">, </w:t>
      </w:r>
      <w:r>
        <w:rPr>
          <w:rStyle w:val="s2"/>
          <w:color w:val="212121"/>
        </w:rPr>
        <w:t>удалено</w:t>
      </w:r>
      <w:r w:rsidRPr="00403239">
        <w:rPr>
          <w:rStyle w:val="s2"/>
          <w:color w:val="212121"/>
          <w:lang w:val="en-US"/>
        </w:rPr>
        <w:t xml:space="preserve"> </w:t>
      </w:r>
      <w:r>
        <w:rPr>
          <w:rStyle w:val="s2"/>
          <w:color w:val="212121"/>
        </w:rPr>
        <w:t>строк</w:t>
      </w:r>
      <w:r w:rsidRPr="00403239">
        <w:rPr>
          <w:rStyle w:val="s2"/>
          <w:color w:val="212121"/>
          <w:lang w:val="en-US"/>
        </w:rPr>
        <w:t xml:space="preserve">: </w:t>
      </w:r>
      <w:r w:rsidRPr="00403239">
        <w:rPr>
          <w:rStyle w:val="si"/>
          <w:color w:val="212121"/>
          <w:lang w:val="en-US"/>
        </w:rPr>
        <w:t>{}</w:t>
      </w:r>
      <w:r w:rsidRPr="00403239">
        <w:rPr>
          <w:rStyle w:val="s2"/>
          <w:color w:val="212121"/>
          <w:lang w:val="en-US"/>
        </w:rPr>
        <w:t>"</w:t>
      </w:r>
      <w:r w:rsidRPr="00403239">
        <w:rPr>
          <w:rStyle w:val="o"/>
          <w:rFonts w:eastAsia="Calibri"/>
          <w:b/>
          <w:bCs/>
          <w:color w:val="212121"/>
          <w:lang w:val="en-US"/>
        </w:rPr>
        <w:t>.</w:t>
      </w:r>
      <w:r w:rsidRPr="00403239">
        <w:rPr>
          <w:rStyle w:val="n"/>
          <w:color w:val="212121"/>
          <w:lang w:val="en-US"/>
        </w:rPr>
        <w:t>format</w:t>
      </w:r>
      <w:r w:rsidRPr="00403239">
        <w:rPr>
          <w:rStyle w:val="p"/>
          <w:color w:val="212121"/>
          <w:lang w:val="en-US"/>
        </w:rPr>
        <w:t>(</w:t>
      </w:r>
      <w:r w:rsidRPr="00403239">
        <w:rPr>
          <w:rStyle w:val="n"/>
          <w:color w:val="212121"/>
          <w:lang w:val="en-US"/>
        </w:rPr>
        <w:t>dataset</w:t>
      </w:r>
      <w:r w:rsidRPr="00403239">
        <w:rPr>
          <w:rStyle w:val="o"/>
          <w:rFonts w:eastAsia="Calibri"/>
          <w:b/>
          <w:bCs/>
          <w:color w:val="212121"/>
          <w:lang w:val="en-US"/>
        </w:rPr>
        <w:t>.</w:t>
      </w:r>
      <w:r w:rsidRPr="00403239">
        <w:rPr>
          <w:rStyle w:val="n"/>
          <w:color w:val="212121"/>
          <w:lang w:val="en-US"/>
        </w:rPr>
        <w:t>shape</w:t>
      </w:r>
      <w:r w:rsidRPr="00403239">
        <w:rPr>
          <w:rStyle w:val="p"/>
          <w:color w:val="212121"/>
          <w:lang w:val="en-US"/>
        </w:rPr>
        <w:t>[</w:t>
      </w:r>
      <w:r w:rsidRPr="00403239">
        <w:rPr>
          <w:rStyle w:val="mi"/>
          <w:color w:val="212121"/>
          <w:lang w:val="en-US"/>
        </w:rPr>
        <w:t>0</w:t>
      </w:r>
      <w:r w:rsidRPr="00403239">
        <w:rPr>
          <w:rStyle w:val="p"/>
          <w:color w:val="212121"/>
          <w:lang w:val="en-US"/>
        </w:rPr>
        <w:t>]</w:t>
      </w:r>
      <w:r w:rsidRPr="00403239">
        <w:rPr>
          <w:color w:val="212121"/>
          <w:lang w:val="en-US"/>
        </w:rPr>
        <w:t xml:space="preserve"> </w:t>
      </w:r>
      <w:r w:rsidRPr="00403239">
        <w:rPr>
          <w:rStyle w:val="o"/>
          <w:rFonts w:eastAsia="Calibri"/>
          <w:b/>
          <w:bCs/>
          <w:color w:val="212121"/>
          <w:lang w:val="en-US"/>
        </w:rPr>
        <w:t>-</w:t>
      </w:r>
      <w:r w:rsidRPr="00403239">
        <w:rPr>
          <w:color w:val="212121"/>
          <w:lang w:val="en-US"/>
        </w:rPr>
        <w:t xml:space="preserve"> </w:t>
      </w:r>
      <w:r w:rsidRPr="00403239">
        <w:rPr>
          <w:rStyle w:val="n"/>
          <w:color w:val="212121"/>
          <w:lang w:val="en-US"/>
        </w:rPr>
        <w:t>dataset_trimmed</w:t>
      </w:r>
      <w:r w:rsidRPr="00403239">
        <w:rPr>
          <w:rStyle w:val="o"/>
          <w:rFonts w:eastAsia="Calibri"/>
          <w:b/>
          <w:bCs/>
          <w:color w:val="212121"/>
          <w:lang w:val="en-US"/>
        </w:rPr>
        <w:t>.</w:t>
      </w:r>
      <w:r w:rsidRPr="00403239">
        <w:rPr>
          <w:rStyle w:val="n"/>
          <w:color w:val="212121"/>
          <w:lang w:val="en-US"/>
        </w:rPr>
        <w:t>shape</w:t>
      </w:r>
      <w:r w:rsidRPr="00403239">
        <w:rPr>
          <w:rStyle w:val="p"/>
          <w:color w:val="212121"/>
          <w:lang w:val="en-US"/>
        </w:rPr>
        <w:t>[</w:t>
      </w:r>
      <w:r w:rsidRPr="00403239">
        <w:rPr>
          <w:rStyle w:val="mi"/>
          <w:color w:val="212121"/>
          <w:lang w:val="en-US"/>
        </w:rPr>
        <w:t>0</w:t>
      </w:r>
      <w:r w:rsidRPr="00403239">
        <w:rPr>
          <w:rStyle w:val="p"/>
          <w:color w:val="212121"/>
          <w:lang w:val="en-US"/>
        </w:rPr>
        <w:t>])</w:t>
      </w:r>
    </w:p>
    <w:p w14:paraId="1DE44FFE" w14:textId="6D50FAFB" w:rsidR="00403239" w:rsidRPr="00403239" w:rsidRDefault="00403239" w:rsidP="00403239">
      <w:pPr>
        <w:pStyle w:val="HTML"/>
        <w:spacing w:line="244" w:lineRule="atLeast"/>
        <w:rPr>
          <w:color w:val="212121"/>
          <w:lang w:val="en-US"/>
        </w:rPr>
      </w:pPr>
      <w:r>
        <w:rPr>
          <w:noProof/>
        </w:rPr>
        <w:drawing>
          <wp:anchor distT="0" distB="0" distL="114300" distR="114300" simplePos="0" relativeHeight="251665408" behindDoc="0" locked="0" layoutInCell="1" allowOverlap="1" wp14:anchorId="76A97F06" wp14:editId="672E3CF0">
            <wp:simplePos x="0" y="0"/>
            <wp:positionH relativeFrom="column">
              <wp:posOffset>-252730</wp:posOffset>
            </wp:positionH>
            <wp:positionV relativeFrom="paragraph">
              <wp:posOffset>247650</wp:posOffset>
            </wp:positionV>
            <wp:extent cx="6038850" cy="4238625"/>
            <wp:effectExtent l="0" t="0" r="0" b="9525"/>
            <wp:wrapSquare wrapText="bothSides"/>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38850" cy="4238625"/>
                    </a:xfrm>
                    <a:prstGeom prst="rect">
                      <a:avLst/>
                    </a:prstGeom>
                  </pic:spPr>
                </pic:pic>
              </a:graphicData>
            </a:graphic>
          </wp:anchor>
        </w:drawing>
      </w:r>
      <w:r w:rsidRPr="00403239">
        <w:rPr>
          <w:rStyle w:val="n"/>
          <w:color w:val="212121"/>
          <w:lang w:val="en-US"/>
        </w:rPr>
        <w:t>diagnostic_plots</w:t>
      </w:r>
      <w:r w:rsidRPr="00403239">
        <w:rPr>
          <w:rStyle w:val="p"/>
          <w:color w:val="212121"/>
          <w:lang w:val="en-US"/>
        </w:rPr>
        <w:t>(</w:t>
      </w:r>
      <w:r w:rsidRPr="00403239">
        <w:rPr>
          <w:rStyle w:val="n"/>
          <w:color w:val="212121"/>
          <w:lang w:val="en-US"/>
        </w:rPr>
        <w:t>dataset_trimmed</w:t>
      </w:r>
      <w:r w:rsidRPr="00403239">
        <w:rPr>
          <w:rStyle w:val="p"/>
          <w:color w:val="212121"/>
          <w:lang w:val="en-US"/>
        </w:rPr>
        <w:t>,</w:t>
      </w:r>
      <w:r w:rsidRPr="00403239">
        <w:rPr>
          <w:color w:val="212121"/>
          <w:lang w:val="en-US"/>
        </w:rPr>
        <w:t xml:space="preserve"> </w:t>
      </w:r>
      <w:r w:rsidRPr="00403239">
        <w:rPr>
          <w:rStyle w:val="n"/>
          <w:color w:val="212121"/>
          <w:lang w:val="en-US"/>
        </w:rPr>
        <w:t>col_with_outlier</w:t>
      </w:r>
      <w:r w:rsidRPr="00403239">
        <w:rPr>
          <w:rStyle w:val="p"/>
          <w:color w:val="212121"/>
          <w:lang w:val="en-US"/>
        </w:rPr>
        <w:t>,</w:t>
      </w:r>
      <w:r w:rsidRPr="00403239">
        <w:rPr>
          <w:color w:val="212121"/>
          <w:lang w:val="en-US"/>
        </w:rPr>
        <w:t xml:space="preserve"> </w:t>
      </w:r>
      <w:r w:rsidRPr="00403239">
        <w:rPr>
          <w:rStyle w:val="n"/>
          <w:color w:val="212121"/>
          <w:lang w:val="en-US"/>
        </w:rPr>
        <w:t>title</w:t>
      </w:r>
      <w:r w:rsidRPr="00403239">
        <w:rPr>
          <w:rStyle w:val="p"/>
          <w:color w:val="212121"/>
          <w:lang w:val="en-US"/>
        </w:rPr>
        <w:t>)</w:t>
      </w:r>
    </w:p>
    <w:p w14:paraId="0E5E65EF" w14:textId="196C3F43" w:rsidR="00403239" w:rsidRDefault="00403239" w:rsidP="00403239">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18</w:t>
      </w:r>
      <w:r w:rsidRPr="00606093">
        <w:rPr>
          <w:rFonts w:ascii="Times New Roman" w:hAnsi="Times New Roman"/>
          <w:sz w:val="28"/>
          <w:szCs w:val="28"/>
        </w:rPr>
        <w:t xml:space="preserve">. </w:t>
      </w:r>
      <w:r>
        <w:rPr>
          <w:rFonts w:ascii="Times New Roman" w:hAnsi="Times New Roman"/>
          <w:sz w:val="28"/>
          <w:szCs w:val="28"/>
        </w:rPr>
        <w:t xml:space="preserve">Показатели распределения для </w:t>
      </w:r>
      <w:r w:rsidRPr="0013081D">
        <w:rPr>
          <w:rFonts w:ascii="Times New Roman" w:hAnsi="Times New Roman"/>
          <w:sz w:val="28"/>
          <w:szCs w:val="28"/>
          <w:lang w:eastAsia="ru-RU"/>
        </w:rPr>
        <w:t>Processor_Base_Frequency</w:t>
      </w:r>
      <w:r>
        <w:rPr>
          <w:rFonts w:ascii="Times New Roman" w:hAnsi="Times New Roman"/>
          <w:sz w:val="28"/>
          <w:szCs w:val="28"/>
          <w:lang w:eastAsia="ru-RU"/>
        </w:rPr>
        <w:t xml:space="preserve"> после удаления выбросов</w:t>
      </w:r>
      <w:r w:rsidR="00D20ABD">
        <w:rPr>
          <w:rFonts w:ascii="Times New Roman" w:hAnsi="Times New Roman"/>
          <w:sz w:val="28"/>
          <w:szCs w:val="28"/>
          <w:lang w:eastAsia="ru-RU"/>
        </w:rPr>
        <w:t>.</w:t>
      </w:r>
    </w:p>
    <w:p w14:paraId="22B866EB" w14:textId="1D0F4183" w:rsidR="00451BF8" w:rsidRPr="00403239" w:rsidRDefault="00451BF8" w:rsidP="00451BF8">
      <w:pPr>
        <w:shd w:val="clear" w:color="auto" w:fill="FFFFFF"/>
        <w:spacing w:before="100" w:beforeAutospacing="1" w:after="100" w:afterAutospacing="1"/>
        <w:ind w:firstLine="708"/>
        <w:rPr>
          <w:rFonts w:ascii="Times New Roman" w:hAnsi="Times New Roman"/>
          <w:sz w:val="28"/>
          <w:szCs w:val="28"/>
        </w:rPr>
      </w:pPr>
    </w:p>
    <w:p w14:paraId="3A7FC72C" w14:textId="77777777" w:rsidR="0013081D" w:rsidRPr="00403239" w:rsidRDefault="0013081D">
      <w:pPr>
        <w:spacing w:after="160" w:line="259" w:lineRule="auto"/>
        <w:rPr>
          <w:rFonts w:asciiTheme="majorHAnsi" w:eastAsiaTheme="majorEastAsia" w:hAnsiTheme="majorHAnsi" w:cstheme="majorBidi"/>
          <w:b/>
          <w:i/>
          <w:color w:val="000000" w:themeColor="text1"/>
          <w:sz w:val="32"/>
          <w:szCs w:val="32"/>
          <w:lang w:eastAsia="ru-RU"/>
        </w:rPr>
      </w:pPr>
      <w:r w:rsidRPr="00403239">
        <w:br w:type="page"/>
      </w:r>
    </w:p>
    <w:p w14:paraId="21E69ED3" w14:textId="72930E76" w:rsidR="002B3FDD" w:rsidRDefault="002B3FDD" w:rsidP="002B3FDD">
      <w:pPr>
        <w:pStyle w:val="CustomHeader"/>
        <w:rPr>
          <w:rFonts w:ascii="Times New Roman" w:hAnsi="Times New Roman" w:cs="Times New Roman"/>
          <w:i w:val="0"/>
          <w:iCs/>
          <w:sz w:val="36"/>
          <w:szCs w:val="36"/>
        </w:rPr>
      </w:pPr>
      <w:bookmarkStart w:id="8" w:name="_Toc91068759"/>
      <w:r>
        <w:rPr>
          <w:rFonts w:ascii="Times New Roman" w:hAnsi="Times New Roman" w:cs="Times New Roman"/>
          <w:i w:val="0"/>
          <w:iCs/>
          <w:sz w:val="36"/>
          <w:szCs w:val="36"/>
        </w:rPr>
        <w:lastRenderedPageBreak/>
        <w:t>2. Построение модели машинного обучения.</w:t>
      </w:r>
      <w:bookmarkEnd w:id="8"/>
    </w:p>
    <w:p w14:paraId="0E9EAE25" w14:textId="48256AF5" w:rsidR="002B3FDD" w:rsidRDefault="002B3FDD" w:rsidP="002B3FDD">
      <w:pPr>
        <w:pStyle w:val="CustomHeader"/>
        <w:rPr>
          <w:rFonts w:ascii="Times New Roman" w:hAnsi="Times New Roman" w:cs="Times New Roman"/>
          <w:i w:val="0"/>
          <w:iCs/>
          <w:sz w:val="36"/>
          <w:szCs w:val="36"/>
        </w:rPr>
      </w:pPr>
      <w:bookmarkStart w:id="9" w:name="_Toc91068760"/>
      <w:r>
        <w:rPr>
          <w:rFonts w:ascii="Times New Roman" w:hAnsi="Times New Roman" w:cs="Times New Roman"/>
          <w:i w:val="0"/>
          <w:iCs/>
          <w:sz w:val="36"/>
          <w:szCs w:val="36"/>
        </w:rPr>
        <w:t>2.1 Отбор признаков</w:t>
      </w:r>
      <w:bookmarkEnd w:id="9"/>
    </w:p>
    <w:p w14:paraId="7F3A476D" w14:textId="73657504" w:rsidR="000D517B" w:rsidRDefault="00EA6DF6" w:rsidP="00641711">
      <w:pPr>
        <w:pStyle w:val="TNR14"/>
        <w:ind w:firstLine="708"/>
      </w:pPr>
      <w:r>
        <w:t xml:space="preserve">Этап отбора признаков </w:t>
      </w:r>
      <w:r w:rsidR="00DF590C">
        <w:t>предполагает,</w:t>
      </w:r>
      <w:r>
        <w:t xml:space="preserve"> что некоторе призенаки в датасете</w:t>
      </w:r>
      <w:r w:rsidRPr="00EA6DF6">
        <w:t>е либо излишни, либо незначимы, а потому могут быть удалены без существенной потери информации</w:t>
      </w:r>
      <w:r>
        <w:t xml:space="preserve"> </w:t>
      </w:r>
      <w:r w:rsidRPr="00EA6DF6">
        <w:t>[</w:t>
      </w:r>
      <w:r>
        <w:t>1</w:t>
      </w:r>
      <w:r w:rsidRPr="00EA6DF6">
        <w:t>]. "Излишний" и "незначимый" являются двумя различными понятиями, поскольку один значимый признак может быть излишним при присутствии другого существенного признака, с которым он сильно коррелирует</w:t>
      </w:r>
      <w:r>
        <w:t xml:space="preserve">. </w:t>
      </w:r>
      <w:r w:rsidR="000D517B" w:rsidRPr="000D517B">
        <w:t>Таким образом, задача отбора признаков - выбрать признаки, наиболее полезные для дальнейшего построения модели.</w:t>
      </w:r>
    </w:p>
    <w:p w14:paraId="09306D88" w14:textId="55B0BE55" w:rsidR="002B3FDD" w:rsidRDefault="00641711" w:rsidP="00641711">
      <w:pPr>
        <w:pStyle w:val="TNR14"/>
        <w:ind w:firstLine="708"/>
      </w:pPr>
      <w:r>
        <w:t>Воспользуемся методом отбора признаков основанном на анализе корреляции. Для чего необходимо построить матрицу корреляции и отобрать признаки, хорошо коррелирующие с целевым признаков и слабо коррелирующие друг с другом.</w:t>
      </w:r>
      <w:r w:rsidR="00DF590C">
        <w:t xml:space="preserve"> Построим матрицу корреляции:</w:t>
      </w:r>
    </w:p>
    <w:p w14:paraId="362645DE" w14:textId="77777777" w:rsidR="00DF590C" w:rsidRPr="001D166E" w:rsidRDefault="00DF590C" w:rsidP="00DF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DF590C">
        <w:rPr>
          <w:rFonts w:ascii="Courier New" w:eastAsia="Times New Roman" w:hAnsi="Courier New" w:cs="Courier New"/>
          <w:color w:val="212121"/>
          <w:sz w:val="20"/>
          <w:szCs w:val="20"/>
          <w:lang w:val="en-US" w:eastAsia="ru-RU"/>
        </w:rPr>
        <w:t>sns</w:t>
      </w:r>
      <w:r w:rsidRPr="001D166E">
        <w:rPr>
          <w:rFonts w:ascii="Courier New" w:eastAsia="Times New Roman" w:hAnsi="Courier New" w:cs="Courier New"/>
          <w:b/>
          <w:bCs/>
          <w:color w:val="212121"/>
          <w:sz w:val="20"/>
          <w:szCs w:val="20"/>
          <w:lang w:val="en-US" w:eastAsia="ru-RU"/>
        </w:rPr>
        <w:t>.</w:t>
      </w:r>
      <w:r w:rsidRPr="00DF590C">
        <w:rPr>
          <w:rFonts w:ascii="Courier New" w:eastAsia="Times New Roman" w:hAnsi="Courier New" w:cs="Courier New"/>
          <w:color w:val="212121"/>
          <w:sz w:val="20"/>
          <w:szCs w:val="20"/>
          <w:lang w:val="en-US" w:eastAsia="ru-RU"/>
        </w:rPr>
        <w:t>heatmap</w:t>
      </w:r>
      <w:r w:rsidRPr="001D166E">
        <w:rPr>
          <w:rFonts w:ascii="Courier New" w:eastAsia="Times New Roman" w:hAnsi="Courier New" w:cs="Courier New"/>
          <w:color w:val="212121"/>
          <w:sz w:val="20"/>
          <w:szCs w:val="20"/>
          <w:lang w:val="en-US" w:eastAsia="ru-RU"/>
        </w:rPr>
        <w:t>(</w:t>
      </w:r>
      <w:r w:rsidRPr="00DF590C">
        <w:rPr>
          <w:rFonts w:ascii="Courier New" w:eastAsia="Times New Roman" w:hAnsi="Courier New" w:cs="Courier New"/>
          <w:color w:val="212121"/>
          <w:sz w:val="20"/>
          <w:szCs w:val="20"/>
          <w:lang w:val="en-US" w:eastAsia="ru-RU"/>
        </w:rPr>
        <w:t>dataset</w:t>
      </w:r>
      <w:r w:rsidRPr="001D166E">
        <w:rPr>
          <w:rFonts w:ascii="Courier New" w:eastAsia="Times New Roman" w:hAnsi="Courier New" w:cs="Courier New"/>
          <w:color w:val="212121"/>
          <w:sz w:val="20"/>
          <w:szCs w:val="20"/>
          <w:lang w:val="en-US" w:eastAsia="ru-RU"/>
        </w:rPr>
        <w:t>[</w:t>
      </w:r>
      <w:r w:rsidRPr="00DF590C">
        <w:rPr>
          <w:rFonts w:ascii="Courier New" w:eastAsia="Times New Roman" w:hAnsi="Courier New" w:cs="Courier New"/>
          <w:color w:val="212121"/>
          <w:sz w:val="20"/>
          <w:szCs w:val="20"/>
          <w:lang w:val="en-US" w:eastAsia="ru-RU"/>
        </w:rPr>
        <w:t>x</w:t>
      </w:r>
      <w:r w:rsidRPr="001D166E">
        <w:rPr>
          <w:rFonts w:ascii="Courier New" w:eastAsia="Times New Roman" w:hAnsi="Courier New" w:cs="Courier New"/>
          <w:color w:val="212121"/>
          <w:sz w:val="20"/>
          <w:szCs w:val="20"/>
          <w:lang w:val="en-US" w:eastAsia="ru-RU"/>
        </w:rPr>
        <w:t>_</w:t>
      </w:r>
      <w:r w:rsidRPr="00DF590C">
        <w:rPr>
          <w:rFonts w:ascii="Courier New" w:eastAsia="Times New Roman" w:hAnsi="Courier New" w:cs="Courier New"/>
          <w:color w:val="212121"/>
          <w:sz w:val="20"/>
          <w:szCs w:val="20"/>
          <w:lang w:val="en-US" w:eastAsia="ru-RU"/>
        </w:rPr>
        <w:t>names</w:t>
      </w:r>
      <w:r w:rsidRPr="001D166E">
        <w:rPr>
          <w:rFonts w:ascii="Courier New" w:eastAsia="Times New Roman" w:hAnsi="Courier New" w:cs="Courier New"/>
          <w:color w:val="212121"/>
          <w:sz w:val="20"/>
          <w:szCs w:val="20"/>
          <w:lang w:val="en-US" w:eastAsia="ru-RU"/>
        </w:rPr>
        <w:t>]</w:t>
      </w:r>
      <w:r w:rsidRPr="001D166E">
        <w:rPr>
          <w:rFonts w:ascii="Courier New" w:eastAsia="Times New Roman" w:hAnsi="Courier New" w:cs="Courier New"/>
          <w:b/>
          <w:bCs/>
          <w:color w:val="212121"/>
          <w:sz w:val="20"/>
          <w:szCs w:val="20"/>
          <w:lang w:val="en-US" w:eastAsia="ru-RU"/>
        </w:rPr>
        <w:t>.</w:t>
      </w:r>
      <w:r w:rsidRPr="00DF590C">
        <w:rPr>
          <w:rFonts w:ascii="Courier New" w:eastAsia="Times New Roman" w:hAnsi="Courier New" w:cs="Courier New"/>
          <w:color w:val="212121"/>
          <w:sz w:val="20"/>
          <w:szCs w:val="20"/>
          <w:lang w:val="en-US" w:eastAsia="ru-RU"/>
        </w:rPr>
        <w:t>corr</w:t>
      </w:r>
      <w:r w:rsidRPr="001D166E">
        <w:rPr>
          <w:rFonts w:ascii="Courier New" w:eastAsia="Times New Roman" w:hAnsi="Courier New" w:cs="Courier New"/>
          <w:color w:val="212121"/>
          <w:sz w:val="20"/>
          <w:szCs w:val="20"/>
          <w:lang w:val="en-US" w:eastAsia="ru-RU"/>
        </w:rPr>
        <w:t xml:space="preserve">(), </w:t>
      </w:r>
      <w:r w:rsidRPr="00DF590C">
        <w:rPr>
          <w:rFonts w:ascii="Courier New" w:eastAsia="Times New Roman" w:hAnsi="Courier New" w:cs="Courier New"/>
          <w:color w:val="212121"/>
          <w:sz w:val="20"/>
          <w:szCs w:val="20"/>
          <w:lang w:val="en-US" w:eastAsia="ru-RU"/>
        </w:rPr>
        <w:t>annot</w:t>
      </w:r>
      <w:r w:rsidRPr="001D166E">
        <w:rPr>
          <w:rFonts w:ascii="Courier New" w:eastAsia="Times New Roman" w:hAnsi="Courier New" w:cs="Courier New"/>
          <w:b/>
          <w:bCs/>
          <w:color w:val="212121"/>
          <w:sz w:val="20"/>
          <w:szCs w:val="20"/>
          <w:lang w:val="en-US" w:eastAsia="ru-RU"/>
        </w:rPr>
        <w:t>=</w:t>
      </w:r>
      <w:r w:rsidRPr="00DF590C">
        <w:rPr>
          <w:rFonts w:ascii="Courier New" w:eastAsia="Times New Roman" w:hAnsi="Courier New" w:cs="Courier New"/>
          <w:b/>
          <w:bCs/>
          <w:color w:val="212121"/>
          <w:sz w:val="20"/>
          <w:szCs w:val="20"/>
          <w:lang w:val="en-US" w:eastAsia="ru-RU"/>
        </w:rPr>
        <w:t>True</w:t>
      </w:r>
      <w:r w:rsidRPr="001D166E">
        <w:rPr>
          <w:rFonts w:ascii="Courier New" w:eastAsia="Times New Roman" w:hAnsi="Courier New" w:cs="Courier New"/>
          <w:color w:val="212121"/>
          <w:sz w:val="20"/>
          <w:szCs w:val="20"/>
          <w:lang w:val="en-US" w:eastAsia="ru-RU"/>
        </w:rPr>
        <w:t xml:space="preserve">, </w:t>
      </w:r>
      <w:r w:rsidRPr="00DF590C">
        <w:rPr>
          <w:rFonts w:ascii="Courier New" w:eastAsia="Times New Roman" w:hAnsi="Courier New" w:cs="Courier New"/>
          <w:color w:val="212121"/>
          <w:sz w:val="20"/>
          <w:szCs w:val="20"/>
          <w:lang w:val="en-US" w:eastAsia="ru-RU"/>
        </w:rPr>
        <w:t>fmt</w:t>
      </w:r>
      <w:r w:rsidRPr="001D166E">
        <w:rPr>
          <w:rFonts w:ascii="Courier New" w:eastAsia="Times New Roman" w:hAnsi="Courier New" w:cs="Courier New"/>
          <w:b/>
          <w:bCs/>
          <w:color w:val="212121"/>
          <w:sz w:val="20"/>
          <w:szCs w:val="20"/>
          <w:lang w:val="en-US" w:eastAsia="ru-RU"/>
        </w:rPr>
        <w:t>=</w:t>
      </w:r>
      <w:r w:rsidRPr="001D166E">
        <w:rPr>
          <w:rFonts w:ascii="Courier New" w:eastAsia="Times New Roman" w:hAnsi="Courier New" w:cs="Courier New"/>
          <w:color w:val="212121"/>
          <w:sz w:val="20"/>
          <w:szCs w:val="20"/>
          <w:lang w:val="en-US" w:eastAsia="ru-RU"/>
        </w:rPr>
        <w:t>'.3</w:t>
      </w:r>
      <w:r w:rsidRPr="00DF590C">
        <w:rPr>
          <w:rFonts w:ascii="Courier New" w:eastAsia="Times New Roman" w:hAnsi="Courier New" w:cs="Courier New"/>
          <w:color w:val="212121"/>
          <w:sz w:val="20"/>
          <w:szCs w:val="20"/>
          <w:lang w:val="en-US" w:eastAsia="ru-RU"/>
        </w:rPr>
        <w:t>f</w:t>
      </w:r>
      <w:r w:rsidRPr="001D166E">
        <w:rPr>
          <w:rFonts w:ascii="Courier New" w:eastAsia="Times New Roman" w:hAnsi="Courier New" w:cs="Courier New"/>
          <w:color w:val="212121"/>
          <w:sz w:val="20"/>
          <w:szCs w:val="20"/>
          <w:lang w:val="en-US" w:eastAsia="ru-RU"/>
        </w:rPr>
        <w:t>')</w:t>
      </w:r>
    </w:p>
    <w:p w14:paraId="31D518DF" w14:textId="63E9ABBD" w:rsidR="00DF590C" w:rsidRPr="00DF590C" w:rsidRDefault="00DF590C" w:rsidP="00641711">
      <w:pPr>
        <w:pStyle w:val="TNR14"/>
        <w:ind w:firstLine="708"/>
        <w:rPr>
          <w:lang w:val="en-US"/>
        </w:rPr>
      </w:pPr>
      <w:r>
        <w:rPr>
          <w:noProof/>
        </w:rPr>
        <w:drawing>
          <wp:inline distT="0" distB="0" distL="0" distR="0" wp14:anchorId="166E59AA" wp14:editId="227286BB">
            <wp:extent cx="5000625" cy="3857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3857625"/>
                    </a:xfrm>
                    <a:prstGeom prst="rect">
                      <a:avLst/>
                    </a:prstGeom>
                  </pic:spPr>
                </pic:pic>
              </a:graphicData>
            </a:graphic>
          </wp:inline>
        </w:drawing>
      </w:r>
    </w:p>
    <w:p w14:paraId="511E769F" w14:textId="2401C407" w:rsidR="00E86616" w:rsidRDefault="00DF590C" w:rsidP="00E86616">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18</w:t>
      </w:r>
      <w:r w:rsidRPr="00606093">
        <w:rPr>
          <w:rFonts w:ascii="Times New Roman" w:hAnsi="Times New Roman"/>
          <w:sz w:val="28"/>
          <w:szCs w:val="28"/>
        </w:rPr>
        <w:t xml:space="preserve">. </w:t>
      </w:r>
      <w:r>
        <w:rPr>
          <w:rFonts w:ascii="Times New Roman" w:hAnsi="Times New Roman"/>
          <w:sz w:val="28"/>
          <w:szCs w:val="28"/>
        </w:rPr>
        <w:t>Матрица корреляций.</w:t>
      </w:r>
    </w:p>
    <w:p w14:paraId="72CA173B" w14:textId="5A7B2DC6" w:rsidR="00E86616" w:rsidRDefault="00E86616" w:rsidP="00E86616">
      <w:pPr>
        <w:shd w:val="clear" w:color="auto" w:fill="FFFFFF"/>
        <w:spacing w:before="100" w:beforeAutospacing="1" w:after="100" w:afterAutospacing="1"/>
        <w:ind w:firstLine="708"/>
        <w:rPr>
          <w:rFonts w:ascii="Times New Roman" w:hAnsi="Times New Roman"/>
          <w:sz w:val="28"/>
          <w:szCs w:val="28"/>
        </w:rPr>
      </w:pPr>
      <w:r w:rsidRPr="00E86616">
        <w:rPr>
          <w:rFonts w:ascii="Times New Roman" w:hAnsi="Times New Roman"/>
          <w:sz w:val="28"/>
          <w:szCs w:val="28"/>
        </w:rPr>
        <w:t>Видно что признаки T_bc и T коррелируют друг сдругом и ни один из них не является целевым.</w:t>
      </w:r>
      <w:r>
        <w:rPr>
          <w:rFonts w:ascii="Times New Roman" w:hAnsi="Times New Roman"/>
          <w:sz w:val="28"/>
          <w:szCs w:val="28"/>
        </w:rPr>
        <w:t xml:space="preserve"> </w:t>
      </w:r>
      <w:r w:rsidRPr="00E86616">
        <w:rPr>
          <w:rFonts w:ascii="Times New Roman" w:hAnsi="Times New Roman"/>
          <w:sz w:val="28"/>
          <w:szCs w:val="28"/>
        </w:rPr>
        <w:t>Стоит исключить один из них.</w:t>
      </w:r>
    </w:p>
    <w:p w14:paraId="4297E703" w14:textId="58862F03" w:rsidR="00530432" w:rsidRDefault="00530432" w:rsidP="00E86616">
      <w:pPr>
        <w:shd w:val="clear" w:color="auto" w:fill="FFFFFF"/>
        <w:spacing w:before="100" w:beforeAutospacing="1" w:after="100" w:afterAutospacing="1"/>
        <w:ind w:firstLine="708"/>
        <w:rPr>
          <w:rFonts w:ascii="Times New Roman" w:hAnsi="Times New Roman"/>
          <w:sz w:val="28"/>
          <w:szCs w:val="28"/>
        </w:rPr>
      </w:pPr>
    </w:p>
    <w:p w14:paraId="2EC66686" w14:textId="0C57F3C1" w:rsidR="00530432" w:rsidRDefault="00530432" w:rsidP="00E86616">
      <w:pPr>
        <w:shd w:val="clear" w:color="auto" w:fill="FFFFFF"/>
        <w:spacing w:before="100" w:beforeAutospacing="1" w:after="100" w:afterAutospacing="1"/>
        <w:ind w:firstLine="708"/>
        <w:rPr>
          <w:rFonts w:ascii="Times New Roman" w:hAnsi="Times New Roman"/>
          <w:sz w:val="28"/>
          <w:szCs w:val="28"/>
        </w:rPr>
      </w:pPr>
    </w:p>
    <w:p w14:paraId="02551580" w14:textId="5860EF74" w:rsidR="003C1502" w:rsidRDefault="00530432" w:rsidP="003C1502">
      <w:pPr>
        <w:pStyle w:val="CustomHeader"/>
        <w:rPr>
          <w:rFonts w:ascii="Times New Roman" w:hAnsi="Times New Roman" w:cs="Times New Roman"/>
          <w:i w:val="0"/>
          <w:iCs/>
          <w:sz w:val="36"/>
          <w:szCs w:val="36"/>
        </w:rPr>
      </w:pPr>
      <w:bookmarkStart w:id="10" w:name="_Toc91068761"/>
      <w:r>
        <w:rPr>
          <w:rFonts w:ascii="Times New Roman" w:hAnsi="Times New Roman" w:cs="Times New Roman"/>
          <w:i w:val="0"/>
          <w:iCs/>
          <w:sz w:val="36"/>
          <w:szCs w:val="36"/>
        </w:rPr>
        <w:lastRenderedPageBreak/>
        <w:t>2.2 Обучение и тестирование модели</w:t>
      </w:r>
      <w:bookmarkEnd w:id="10"/>
    </w:p>
    <w:p w14:paraId="19CF1C78" w14:textId="755FC54F" w:rsidR="003C1502" w:rsidRPr="00BF1757" w:rsidRDefault="003C1502" w:rsidP="003C1502">
      <w:pPr>
        <w:pStyle w:val="TNR14"/>
      </w:pPr>
      <w:r>
        <w:t>Обучим</w:t>
      </w:r>
      <w:r w:rsidRPr="00BF1757">
        <w:t xml:space="preserve"> </w:t>
      </w:r>
      <w:r>
        <w:t>модель</w:t>
      </w:r>
      <w:r w:rsidRPr="00BF1757">
        <w:t xml:space="preserve"> </w:t>
      </w:r>
      <w:r w:rsidR="00163205" w:rsidRPr="00163205">
        <w:rPr>
          <w:lang w:val="en-US"/>
        </w:rPr>
        <w:t>RandomForestClassifier</w:t>
      </w:r>
      <w:r w:rsidR="00BF1757" w:rsidRPr="00BF1757">
        <w:t>.</w:t>
      </w:r>
      <w:r w:rsidR="00BF1757">
        <w:t xml:space="preserve"> Алгоритм «</w:t>
      </w:r>
      <w:r w:rsidR="00BF1757" w:rsidRPr="00163205">
        <w:rPr>
          <w:lang w:val="en-US"/>
        </w:rPr>
        <w:t>RandomForestClassifier</w:t>
      </w:r>
      <w:r w:rsidR="00BF1757">
        <w:t>»</w:t>
      </w:r>
      <w:r w:rsidR="00BF1757" w:rsidRPr="00BF1757">
        <w:t xml:space="preserve"> - это метаоценщик</w:t>
      </w:r>
      <w:r w:rsidR="00BF1757">
        <w:t>,</w:t>
      </w:r>
      <w:r w:rsidR="00BF1757" w:rsidRPr="00BF1757">
        <w:t xml:space="preserve"> </w:t>
      </w:r>
      <w:r w:rsidR="00BF1757">
        <w:t xml:space="preserve">он использует несколько </w:t>
      </w:r>
      <w:r w:rsidR="00BF1757" w:rsidRPr="00BF1757">
        <w:t>decision tree</w:t>
      </w:r>
      <w:r w:rsidR="00BF1757">
        <w:t xml:space="preserve"> моделей, обученных на разных выборках и </w:t>
      </w:r>
      <w:r w:rsidR="00BF1757" w:rsidRPr="00BF1757">
        <w:t>использует усреднение</w:t>
      </w:r>
      <w:r w:rsidR="00BF1757">
        <w:t xml:space="preserve"> их предсказаний</w:t>
      </w:r>
      <w:r w:rsidR="00BF1757" w:rsidRPr="00BF1757">
        <w:t xml:space="preserve"> для повышения точности прогнозирования и контроля над подгонкой</w:t>
      </w:r>
      <w:r w:rsidR="00BF1757">
        <w:t>:</w:t>
      </w:r>
    </w:p>
    <w:p w14:paraId="0A4A8B9B"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from</w:t>
      </w:r>
      <w:r w:rsidRPr="00163205">
        <w:rPr>
          <w:rFonts w:ascii="Courier New" w:eastAsia="Times New Roman" w:hAnsi="Courier New" w:cs="Courier New"/>
          <w:color w:val="212121"/>
          <w:sz w:val="20"/>
          <w:szCs w:val="20"/>
          <w:lang w:val="en-US" w:eastAsia="ru-RU"/>
        </w:rPr>
        <w:t xml:space="preserve"> sklearn.ensemble </w:t>
      </w:r>
      <w:r w:rsidRPr="00163205">
        <w:rPr>
          <w:rFonts w:ascii="Courier New" w:eastAsia="Times New Roman" w:hAnsi="Courier New" w:cs="Courier New"/>
          <w:b/>
          <w:bCs/>
          <w:color w:val="212121"/>
          <w:sz w:val="20"/>
          <w:szCs w:val="20"/>
          <w:lang w:val="en-US" w:eastAsia="ru-RU"/>
        </w:rPr>
        <w:t>import</w:t>
      </w:r>
      <w:r w:rsidRPr="00163205">
        <w:rPr>
          <w:rFonts w:ascii="Courier New" w:eastAsia="Times New Roman" w:hAnsi="Courier New" w:cs="Courier New"/>
          <w:color w:val="212121"/>
          <w:sz w:val="20"/>
          <w:szCs w:val="20"/>
          <w:lang w:val="en-US" w:eastAsia="ru-RU"/>
        </w:rPr>
        <w:t xml:space="preserve"> RandomForestClassifier</w:t>
      </w:r>
    </w:p>
    <w:p w14:paraId="68DA5D7F"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from</w:t>
      </w:r>
      <w:r w:rsidRPr="00163205">
        <w:rPr>
          <w:rFonts w:ascii="Courier New" w:eastAsia="Times New Roman" w:hAnsi="Courier New" w:cs="Courier New"/>
          <w:color w:val="212121"/>
          <w:sz w:val="20"/>
          <w:szCs w:val="20"/>
          <w:lang w:val="en-US" w:eastAsia="ru-RU"/>
        </w:rPr>
        <w:t xml:space="preserve"> sklearn.tree </w:t>
      </w:r>
      <w:r w:rsidRPr="00163205">
        <w:rPr>
          <w:rFonts w:ascii="Courier New" w:eastAsia="Times New Roman" w:hAnsi="Courier New" w:cs="Courier New"/>
          <w:b/>
          <w:bCs/>
          <w:color w:val="212121"/>
          <w:sz w:val="20"/>
          <w:szCs w:val="20"/>
          <w:lang w:val="en-US" w:eastAsia="ru-RU"/>
        </w:rPr>
        <w:t>import</w:t>
      </w:r>
      <w:r w:rsidRPr="00163205">
        <w:rPr>
          <w:rFonts w:ascii="Courier New" w:eastAsia="Times New Roman" w:hAnsi="Courier New" w:cs="Courier New"/>
          <w:color w:val="212121"/>
          <w:sz w:val="20"/>
          <w:szCs w:val="20"/>
          <w:lang w:val="en-US" w:eastAsia="ru-RU"/>
        </w:rPr>
        <w:t xml:space="preserve"> DecisionTreeClassifier</w:t>
      </w:r>
    </w:p>
    <w:p w14:paraId="1C41C71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from</w:t>
      </w:r>
      <w:r w:rsidRPr="00163205">
        <w:rPr>
          <w:rFonts w:ascii="Courier New" w:eastAsia="Times New Roman" w:hAnsi="Courier New" w:cs="Courier New"/>
          <w:color w:val="212121"/>
          <w:sz w:val="20"/>
          <w:szCs w:val="20"/>
          <w:lang w:val="en-US" w:eastAsia="ru-RU"/>
        </w:rPr>
        <w:t xml:space="preserve"> sklearn.model_selection </w:t>
      </w:r>
      <w:r w:rsidRPr="00163205">
        <w:rPr>
          <w:rFonts w:ascii="Courier New" w:eastAsia="Times New Roman" w:hAnsi="Courier New" w:cs="Courier New"/>
          <w:b/>
          <w:bCs/>
          <w:color w:val="212121"/>
          <w:sz w:val="20"/>
          <w:szCs w:val="20"/>
          <w:lang w:val="en-US" w:eastAsia="ru-RU"/>
        </w:rPr>
        <w:t>import</w:t>
      </w:r>
      <w:r w:rsidRPr="00163205">
        <w:rPr>
          <w:rFonts w:ascii="Courier New" w:eastAsia="Times New Roman" w:hAnsi="Courier New" w:cs="Courier New"/>
          <w:color w:val="212121"/>
          <w:sz w:val="20"/>
          <w:szCs w:val="20"/>
          <w:lang w:val="en-US" w:eastAsia="ru-RU"/>
        </w:rPr>
        <w:t xml:space="preserve"> train_test_split</w:t>
      </w:r>
    </w:p>
    <w:p w14:paraId="227EF9FF"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from</w:t>
      </w:r>
      <w:r w:rsidRPr="00163205">
        <w:rPr>
          <w:rFonts w:ascii="Courier New" w:eastAsia="Times New Roman" w:hAnsi="Courier New" w:cs="Courier New"/>
          <w:color w:val="212121"/>
          <w:sz w:val="20"/>
          <w:szCs w:val="20"/>
          <w:lang w:val="en-US" w:eastAsia="ru-RU"/>
        </w:rPr>
        <w:t xml:space="preserve"> sklearn.metrics </w:t>
      </w:r>
      <w:r w:rsidRPr="00163205">
        <w:rPr>
          <w:rFonts w:ascii="Courier New" w:eastAsia="Times New Roman" w:hAnsi="Courier New" w:cs="Courier New"/>
          <w:b/>
          <w:bCs/>
          <w:color w:val="212121"/>
          <w:sz w:val="20"/>
          <w:szCs w:val="20"/>
          <w:lang w:val="en-US" w:eastAsia="ru-RU"/>
        </w:rPr>
        <w:t>import</w:t>
      </w:r>
      <w:r w:rsidRPr="00163205">
        <w:rPr>
          <w:rFonts w:ascii="Courier New" w:eastAsia="Times New Roman" w:hAnsi="Courier New" w:cs="Courier New"/>
          <w:color w:val="212121"/>
          <w:sz w:val="20"/>
          <w:szCs w:val="20"/>
          <w:lang w:val="en-US" w:eastAsia="ru-RU"/>
        </w:rPr>
        <w:t xml:space="preserve"> accuracy_score</w:t>
      </w:r>
    </w:p>
    <w:p w14:paraId="7C497A2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from</w:t>
      </w:r>
      <w:r w:rsidRPr="00163205">
        <w:rPr>
          <w:rFonts w:ascii="Courier New" w:eastAsia="Times New Roman" w:hAnsi="Courier New" w:cs="Courier New"/>
          <w:color w:val="212121"/>
          <w:sz w:val="20"/>
          <w:szCs w:val="20"/>
          <w:lang w:val="en-US" w:eastAsia="ru-RU"/>
        </w:rPr>
        <w:t xml:space="preserve"> typing </w:t>
      </w:r>
      <w:r w:rsidRPr="00163205">
        <w:rPr>
          <w:rFonts w:ascii="Courier New" w:eastAsia="Times New Roman" w:hAnsi="Courier New" w:cs="Courier New"/>
          <w:b/>
          <w:bCs/>
          <w:color w:val="212121"/>
          <w:sz w:val="20"/>
          <w:szCs w:val="20"/>
          <w:lang w:val="en-US" w:eastAsia="ru-RU"/>
        </w:rPr>
        <w:t>import</w:t>
      </w:r>
      <w:r w:rsidRPr="00163205">
        <w:rPr>
          <w:rFonts w:ascii="Courier New" w:eastAsia="Times New Roman" w:hAnsi="Courier New" w:cs="Courier New"/>
          <w:color w:val="212121"/>
          <w:sz w:val="20"/>
          <w:szCs w:val="20"/>
          <w:lang w:val="en-US" w:eastAsia="ru-RU"/>
        </w:rPr>
        <w:t xml:space="preserve"> Dict</w:t>
      </w:r>
    </w:p>
    <w:p w14:paraId="29E05E8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p>
    <w:p w14:paraId="1F96F64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def</w:t>
      </w:r>
      <w:r w:rsidRPr="00163205">
        <w:rPr>
          <w:rFonts w:ascii="Courier New" w:eastAsia="Times New Roman" w:hAnsi="Courier New" w:cs="Courier New"/>
          <w:color w:val="212121"/>
          <w:sz w:val="20"/>
          <w:szCs w:val="20"/>
          <w:lang w:val="en-US" w:eastAsia="ru-RU"/>
        </w:rPr>
        <w:t xml:space="preserve"> accuracy_score_for_classes(</w:t>
      </w:r>
    </w:p>
    <w:p w14:paraId="7D71B83C"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y_true: np</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ndarray, </w:t>
      </w:r>
    </w:p>
    <w:p w14:paraId="0EB5BE7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y_pred: np</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ndarray) </w:t>
      </w:r>
      <w:r w:rsidRPr="00163205">
        <w:rPr>
          <w:rFonts w:ascii="Courier New" w:eastAsia="Times New Roman" w:hAnsi="Courier New" w:cs="Courier New"/>
          <w:b/>
          <w:bCs/>
          <w:color w:val="212121"/>
          <w:sz w:val="20"/>
          <w:szCs w:val="20"/>
          <w:lang w:val="en-US" w:eastAsia="ru-RU"/>
        </w:rPr>
        <w:t>-&gt;</w:t>
      </w:r>
      <w:r w:rsidRPr="00163205">
        <w:rPr>
          <w:rFonts w:ascii="Courier New" w:eastAsia="Times New Roman" w:hAnsi="Courier New" w:cs="Courier New"/>
          <w:color w:val="212121"/>
          <w:sz w:val="20"/>
          <w:szCs w:val="20"/>
          <w:lang w:val="en-US" w:eastAsia="ru-RU"/>
        </w:rPr>
        <w:t xml:space="preserve"> Dict[int, float]:</w:t>
      </w:r>
    </w:p>
    <w:p w14:paraId="6D58F85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val="en-US" w:eastAsia="ru-RU"/>
        </w:rPr>
        <w:t xml:space="preserve">    </w:t>
      </w:r>
      <w:r w:rsidRPr="00163205">
        <w:rPr>
          <w:rFonts w:ascii="Courier New" w:eastAsia="Times New Roman" w:hAnsi="Courier New" w:cs="Courier New"/>
          <w:color w:val="212121"/>
          <w:sz w:val="20"/>
          <w:szCs w:val="20"/>
          <w:lang w:eastAsia="ru-RU"/>
        </w:rPr>
        <w:t>"""</w:t>
      </w:r>
    </w:p>
    <w:p w14:paraId="093C911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Вычисление метрики accuracy для каждого класса</w:t>
      </w:r>
    </w:p>
    <w:p w14:paraId="739673D2"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y_true - истинные значения классов</w:t>
      </w:r>
    </w:p>
    <w:p w14:paraId="6DE62B0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y_pred - предсказанные значения классов</w:t>
      </w:r>
    </w:p>
    <w:p w14:paraId="320DD9E7"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Возвращает словарь: ключ - метка класса, </w:t>
      </w:r>
    </w:p>
    <w:p w14:paraId="586D4078"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значение - Accuracy для данного класса</w:t>
      </w:r>
    </w:p>
    <w:p w14:paraId="724F155B"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p>
    <w:p w14:paraId="5EF3352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i/>
          <w:iCs/>
          <w:color w:val="212121"/>
          <w:sz w:val="20"/>
          <w:szCs w:val="20"/>
          <w:lang w:eastAsia="ru-RU"/>
        </w:rPr>
        <w:t xml:space="preserve"># Для удобства фильтрации сформируем Pandas DataFrame </w:t>
      </w:r>
    </w:p>
    <w:p w14:paraId="3349EA3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color w:val="212121"/>
          <w:sz w:val="20"/>
          <w:szCs w:val="20"/>
          <w:lang w:val="en-US" w:eastAsia="ru-RU"/>
        </w:rPr>
        <w:t xml:space="preserve">d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{'t': y_true, 'p': y_pred}</w:t>
      </w:r>
    </w:p>
    <w:p w14:paraId="35AAEE7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df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pd</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DataFrame(data</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d)</w:t>
      </w:r>
    </w:p>
    <w:p w14:paraId="798A09D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w:t>
      </w:r>
      <w:r w:rsidRPr="00163205">
        <w:rPr>
          <w:rFonts w:ascii="Courier New" w:eastAsia="Times New Roman" w:hAnsi="Courier New" w:cs="Courier New"/>
          <w:i/>
          <w:iCs/>
          <w:color w:val="212121"/>
          <w:sz w:val="20"/>
          <w:szCs w:val="20"/>
          <w:lang w:val="en-US" w:eastAsia="ru-RU"/>
        </w:rPr>
        <w:t xml:space="preserve"># </w:t>
      </w:r>
      <w:r w:rsidRPr="00163205">
        <w:rPr>
          <w:rFonts w:ascii="Courier New" w:eastAsia="Times New Roman" w:hAnsi="Courier New" w:cs="Courier New"/>
          <w:i/>
          <w:iCs/>
          <w:color w:val="212121"/>
          <w:sz w:val="20"/>
          <w:szCs w:val="20"/>
          <w:lang w:eastAsia="ru-RU"/>
        </w:rPr>
        <w:t>Метки</w:t>
      </w:r>
      <w:r w:rsidRPr="00163205">
        <w:rPr>
          <w:rFonts w:ascii="Courier New" w:eastAsia="Times New Roman" w:hAnsi="Courier New" w:cs="Courier New"/>
          <w:i/>
          <w:iCs/>
          <w:color w:val="212121"/>
          <w:sz w:val="20"/>
          <w:szCs w:val="20"/>
          <w:lang w:val="en-US" w:eastAsia="ru-RU"/>
        </w:rPr>
        <w:t xml:space="preserve"> </w:t>
      </w:r>
      <w:r w:rsidRPr="00163205">
        <w:rPr>
          <w:rFonts w:ascii="Courier New" w:eastAsia="Times New Roman" w:hAnsi="Courier New" w:cs="Courier New"/>
          <w:i/>
          <w:iCs/>
          <w:color w:val="212121"/>
          <w:sz w:val="20"/>
          <w:szCs w:val="20"/>
          <w:lang w:eastAsia="ru-RU"/>
        </w:rPr>
        <w:t>классов</w:t>
      </w:r>
    </w:p>
    <w:p w14:paraId="3FA85E1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classes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np</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unique(y_true)</w:t>
      </w:r>
    </w:p>
    <w:p w14:paraId="392D6773"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val="en-US" w:eastAsia="ru-RU"/>
        </w:rPr>
        <w:t xml:space="preserve">    </w:t>
      </w:r>
      <w:r w:rsidRPr="00163205">
        <w:rPr>
          <w:rFonts w:ascii="Courier New" w:eastAsia="Times New Roman" w:hAnsi="Courier New" w:cs="Courier New"/>
          <w:i/>
          <w:iCs/>
          <w:color w:val="212121"/>
          <w:sz w:val="20"/>
          <w:szCs w:val="20"/>
          <w:lang w:eastAsia="ru-RU"/>
        </w:rPr>
        <w:t># Результирующий словарь</w:t>
      </w:r>
    </w:p>
    <w:p w14:paraId="1DE6863D"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res </w:t>
      </w:r>
      <w:r w:rsidRPr="00163205">
        <w:rPr>
          <w:rFonts w:ascii="Courier New" w:eastAsia="Times New Roman" w:hAnsi="Courier New" w:cs="Courier New"/>
          <w:b/>
          <w:bCs/>
          <w:color w:val="212121"/>
          <w:sz w:val="20"/>
          <w:szCs w:val="20"/>
          <w:lang w:eastAsia="ru-RU"/>
        </w:rPr>
        <w:t>=</w:t>
      </w:r>
      <w:r w:rsidRPr="00163205">
        <w:rPr>
          <w:rFonts w:ascii="Courier New" w:eastAsia="Times New Roman" w:hAnsi="Courier New" w:cs="Courier New"/>
          <w:color w:val="212121"/>
          <w:sz w:val="20"/>
          <w:szCs w:val="20"/>
          <w:lang w:eastAsia="ru-RU"/>
        </w:rPr>
        <w:t xml:space="preserve"> dict()</w:t>
      </w:r>
    </w:p>
    <w:p w14:paraId="2FB8955F"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i/>
          <w:iCs/>
          <w:color w:val="212121"/>
          <w:sz w:val="20"/>
          <w:szCs w:val="20"/>
          <w:lang w:eastAsia="ru-RU"/>
        </w:rPr>
        <w:t># Перебор меток классов</w:t>
      </w:r>
    </w:p>
    <w:p w14:paraId="574734B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b/>
          <w:bCs/>
          <w:color w:val="212121"/>
          <w:sz w:val="20"/>
          <w:szCs w:val="20"/>
          <w:lang w:eastAsia="ru-RU"/>
        </w:rPr>
        <w:t>for</w:t>
      </w:r>
      <w:r w:rsidRPr="00163205">
        <w:rPr>
          <w:rFonts w:ascii="Courier New" w:eastAsia="Times New Roman" w:hAnsi="Courier New" w:cs="Courier New"/>
          <w:color w:val="212121"/>
          <w:sz w:val="20"/>
          <w:szCs w:val="20"/>
          <w:lang w:eastAsia="ru-RU"/>
        </w:rPr>
        <w:t xml:space="preserve"> c </w:t>
      </w:r>
      <w:r w:rsidRPr="00163205">
        <w:rPr>
          <w:rFonts w:ascii="Courier New" w:eastAsia="Times New Roman" w:hAnsi="Courier New" w:cs="Courier New"/>
          <w:b/>
          <w:bCs/>
          <w:color w:val="212121"/>
          <w:sz w:val="20"/>
          <w:szCs w:val="20"/>
          <w:lang w:eastAsia="ru-RU"/>
        </w:rPr>
        <w:t>in</w:t>
      </w:r>
      <w:r w:rsidRPr="00163205">
        <w:rPr>
          <w:rFonts w:ascii="Courier New" w:eastAsia="Times New Roman" w:hAnsi="Courier New" w:cs="Courier New"/>
          <w:color w:val="212121"/>
          <w:sz w:val="20"/>
          <w:szCs w:val="20"/>
          <w:lang w:eastAsia="ru-RU"/>
        </w:rPr>
        <w:t xml:space="preserve"> classes:</w:t>
      </w:r>
    </w:p>
    <w:p w14:paraId="61BEADE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i/>
          <w:iCs/>
          <w:color w:val="212121"/>
          <w:sz w:val="20"/>
          <w:szCs w:val="20"/>
          <w:lang w:eastAsia="ru-RU"/>
        </w:rPr>
        <w:t xml:space="preserve"># отфильтруем данные, которые соответствуют </w:t>
      </w:r>
    </w:p>
    <w:p w14:paraId="6B21FA5D"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i/>
          <w:iCs/>
          <w:color w:val="212121"/>
          <w:sz w:val="20"/>
          <w:szCs w:val="20"/>
          <w:lang w:eastAsia="ru-RU"/>
        </w:rPr>
        <w:t># текущей метке класса в истинных значениях</w:t>
      </w:r>
    </w:p>
    <w:p w14:paraId="118EA94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color w:val="212121"/>
          <w:sz w:val="20"/>
          <w:szCs w:val="20"/>
          <w:lang w:val="en-US" w:eastAsia="ru-RU"/>
        </w:rPr>
        <w:t xml:space="preserve">temp_data_flt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df[df['t']</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c]</w:t>
      </w:r>
    </w:p>
    <w:p w14:paraId="2900435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val="en-US" w:eastAsia="ru-RU"/>
        </w:rPr>
        <w:t xml:space="preserve">        </w:t>
      </w:r>
      <w:r w:rsidRPr="00163205">
        <w:rPr>
          <w:rFonts w:ascii="Courier New" w:eastAsia="Times New Roman" w:hAnsi="Courier New" w:cs="Courier New"/>
          <w:i/>
          <w:iCs/>
          <w:color w:val="212121"/>
          <w:sz w:val="20"/>
          <w:szCs w:val="20"/>
          <w:lang w:eastAsia="ru-RU"/>
        </w:rPr>
        <w:t># расчет accuracy для заданной метки класса</w:t>
      </w:r>
    </w:p>
    <w:p w14:paraId="0A24057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color w:val="212121"/>
          <w:sz w:val="20"/>
          <w:szCs w:val="20"/>
          <w:lang w:val="en-US" w:eastAsia="ru-RU"/>
        </w:rPr>
        <w:t xml:space="preserve">temp_acc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round(accuracy_score(temp_data_flt['t']</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values,temp_data_flt['p']</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values)</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100,2)</w:t>
      </w:r>
    </w:p>
    <w:p w14:paraId="22F2B485"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val="en-US" w:eastAsia="ru-RU"/>
        </w:rPr>
        <w:t xml:space="preserve">        </w:t>
      </w:r>
      <w:r w:rsidRPr="00163205">
        <w:rPr>
          <w:rFonts w:ascii="Courier New" w:eastAsia="Times New Roman" w:hAnsi="Courier New" w:cs="Courier New"/>
          <w:i/>
          <w:iCs/>
          <w:color w:val="212121"/>
          <w:sz w:val="20"/>
          <w:szCs w:val="20"/>
          <w:lang w:eastAsia="ru-RU"/>
        </w:rPr>
        <w:t># сохранение результата в словарь</w:t>
      </w:r>
    </w:p>
    <w:p w14:paraId="540429AF"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 xml:space="preserve">        res[c] </w:t>
      </w:r>
      <w:r w:rsidRPr="00163205">
        <w:rPr>
          <w:rFonts w:ascii="Courier New" w:eastAsia="Times New Roman" w:hAnsi="Courier New" w:cs="Courier New"/>
          <w:b/>
          <w:bCs/>
          <w:color w:val="212121"/>
          <w:sz w:val="20"/>
          <w:szCs w:val="20"/>
          <w:lang w:eastAsia="ru-RU"/>
        </w:rPr>
        <w:t>=</w:t>
      </w:r>
      <w:r w:rsidRPr="00163205">
        <w:rPr>
          <w:rFonts w:ascii="Courier New" w:eastAsia="Times New Roman" w:hAnsi="Courier New" w:cs="Courier New"/>
          <w:color w:val="212121"/>
          <w:sz w:val="20"/>
          <w:szCs w:val="20"/>
          <w:lang w:eastAsia="ru-RU"/>
        </w:rPr>
        <w:t xml:space="preserve"> temp_acc</w:t>
      </w:r>
    </w:p>
    <w:p w14:paraId="3EBFF07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b/>
          <w:bCs/>
          <w:color w:val="212121"/>
          <w:sz w:val="20"/>
          <w:szCs w:val="20"/>
          <w:lang w:val="en-US" w:eastAsia="ru-RU"/>
        </w:rPr>
        <w:t>return</w:t>
      </w:r>
      <w:r w:rsidRPr="00163205">
        <w:rPr>
          <w:rFonts w:ascii="Courier New" w:eastAsia="Times New Roman" w:hAnsi="Courier New" w:cs="Courier New"/>
          <w:color w:val="212121"/>
          <w:sz w:val="20"/>
          <w:szCs w:val="20"/>
          <w:lang w:val="en-US" w:eastAsia="ru-RU"/>
        </w:rPr>
        <w:t xml:space="preserve"> res</w:t>
      </w:r>
    </w:p>
    <w:p w14:paraId="647919E3"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p>
    <w:p w14:paraId="14E301B1"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y_name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"Vertical_Segment"</w:t>
      </w:r>
    </w:p>
    <w:p w14:paraId="63C4B02D"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x_complex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list(dataset_complex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columns)</w:t>
      </w:r>
    </w:p>
    <w:p w14:paraId="0BA7962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x_complex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remove(y_name)</w:t>
      </w:r>
    </w:p>
    <w:p w14:paraId="3737130E"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x_simple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list(dataset_simple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columns)</w:t>
      </w:r>
    </w:p>
    <w:p w14:paraId="56E2DA3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x_simple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remove(y_name)</w:t>
      </w:r>
    </w:p>
    <w:p w14:paraId="57DAAA4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x_data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{"dataset_complex" : dataset_complex[x_complex], </w:t>
      </w:r>
    </w:p>
    <w:p w14:paraId="7AC2488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"dataset_simple" : dataset_simple[x_simple]}</w:t>
      </w:r>
    </w:p>
    <w:p w14:paraId="0A64E60B"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dataset_complex[y_name]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dataset_complex[y_name]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astype(int)</w:t>
      </w:r>
    </w:p>
    <w:p w14:paraId="5BD9F1A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p>
    <w:p w14:paraId="5318CD0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model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RandomForestClassifier(n_estimators</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50, random_state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1)</w:t>
      </w:r>
    </w:p>
    <w:p w14:paraId="797EE101"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results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w:t>
      </w:r>
    </w:p>
    <w:p w14:paraId="138AE48B"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b/>
          <w:bCs/>
          <w:color w:val="212121"/>
          <w:sz w:val="20"/>
          <w:szCs w:val="20"/>
          <w:lang w:val="en-US" w:eastAsia="ru-RU"/>
        </w:rPr>
        <w:t>for</w:t>
      </w:r>
      <w:r w:rsidRPr="00163205">
        <w:rPr>
          <w:rFonts w:ascii="Courier New" w:eastAsia="Times New Roman" w:hAnsi="Courier New" w:cs="Courier New"/>
          <w:color w:val="212121"/>
          <w:sz w:val="20"/>
          <w:szCs w:val="20"/>
          <w:lang w:val="en-US" w:eastAsia="ru-RU"/>
        </w:rPr>
        <w:t xml:space="preserve"> data_name, x_data </w:t>
      </w:r>
      <w:r w:rsidRPr="00163205">
        <w:rPr>
          <w:rFonts w:ascii="Courier New" w:eastAsia="Times New Roman" w:hAnsi="Courier New" w:cs="Courier New"/>
          <w:b/>
          <w:bCs/>
          <w:color w:val="212121"/>
          <w:sz w:val="20"/>
          <w:szCs w:val="20"/>
          <w:lang w:val="en-US" w:eastAsia="ru-RU"/>
        </w:rPr>
        <w:t>in</w:t>
      </w:r>
      <w:r w:rsidRPr="00163205">
        <w:rPr>
          <w:rFonts w:ascii="Courier New" w:eastAsia="Times New Roman" w:hAnsi="Courier New" w:cs="Courier New"/>
          <w:color w:val="212121"/>
          <w:sz w:val="20"/>
          <w:szCs w:val="20"/>
          <w:lang w:val="en-US" w:eastAsia="ru-RU"/>
        </w:rPr>
        <w:t xml:space="preserve"> x_data</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items():</w:t>
      </w:r>
    </w:p>
    <w:p w14:paraId="526E61A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X_train, X_test, y_train, y_test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train_test_split(x_data, dataset_complex[y_name],</w:t>
      </w:r>
    </w:p>
    <w:p w14:paraId="6FA5A74C"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lastRenderedPageBreak/>
        <w:t xml:space="preserve">                                                        test_size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0.3, random_state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1)</w:t>
      </w:r>
    </w:p>
    <w:p w14:paraId="41100812"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model</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fit(X_train, y_train)</w:t>
      </w:r>
    </w:p>
    <w:p w14:paraId="1F125EF3"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y_pred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model</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predict(X_test)</w:t>
      </w:r>
    </w:p>
    <w:p w14:paraId="1ED163E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    scores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accuracy_score_for_classes(y_test, y_pred)  </w:t>
      </w:r>
    </w:p>
    <w:p w14:paraId="61F23D4D" w14:textId="77777777" w:rsidR="00163205" w:rsidRPr="00475C8B"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val="en-US" w:eastAsia="ru-RU"/>
        </w:rPr>
        <w:t xml:space="preserve">    results</w:t>
      </w:r>
      <w:r w:rsidRPr="00475C8B">
        <w:rPr>
          <w:rFonts w:ascii="Courier New" w:eastAsia="Times New Roman" w:hAnsi="Courier New" w:cs="Courier New"/>
          <w:color w:val="212121"/>
          <w:sz w:val="20"/>
          <w:szCs w:val="20"/>
          <w:lang w:eastAsia="ru-RU"/>
        </w:rPr>
        <w:t>[</w:t>
      </w:r>
      <w:r w:rsidRPr="00163205">
        <w:rPr>
          <w:rFonts w:ascii="Courier New" w:eastAsia="Times New Roman" w:hAnsi="Courier New" w:cs="Courier New"/>
          <w:color w:val="212121"/>
          <w:sz w:val="20"/>
          <w:szCs w:val="20"/>
          <w:lang w:val="en-US" w:eastAsia="ru-RU"/>
        </w:rPr>
        <w:t>data</w:t>
      </w:r>
      <w:r w:rsidRPr="00475C8B">
        <w:rPr>
          <w:rFonts w:ascii="Courier New" w:eastAsia="Times New Roman" w:hAnsi="Courier New" w:cs="Courier New"/>
          <w:color w:val="212121"/>
          <w:sz w:val="20"/>
          <w:szCs w:val="20"/>
          <w:lang w:eastAsia="ru-RU"/>
        </w:rPr>
        <w:t>_</w:t>
      </w:r>
      <w:r w:rsidRPr="00163205">
        <w:rPr>
          <w:rFonts w:ascii="Courier New" w:eastAsia="Times New Roman" w:hAnsi="Courier New" w:cs="Courier New"/>
          <w:color w:val="212121"/>
          <w:sz w:val="20"/>
          <w:szCs w:val="20"/>
          <w:lang w:val="en-US" w:eastAsia="ru-RU"/>
        </w:rPr>
        <w:t>name</w:t>
      </w:r>
      <w:r w:rsidRPr="00475C8B">
        <w:rPr>
          <w:rFonts w:ascii="Courier New" w:eastAsia="Times New Roman" w:hAnsi="Courier New" w:cs="Courier New"/>
          <w:color w:val="212121"/>
          <w:sz w:val="20"/>
          <w:szCs w:val="20"/>
          <w:lang w:eastAsia="ru-RU"/>
        </w:rPr>
        <w:t xml:space="preserve">] </w:t>
      </w:r>
      <w:r w:rsidRPr="00475C8B">
        <w:rPr>
          <w:rFonts w:ascii="Courier New" w:eastAsia="Times New Roman" w:hAnsi="Courier New" w:cs="Courier New"/>
          <w:b/>
          <w:bCs/>
          <w:color w:val="212121"/>
          <w:sz w:val="20"/>
          <w:szCs w:val="20"/>
          <w:lang w:eastAsia="ru-RU"/>
        </w:rPr>
        <w:t>=</w:t>
      </w:r>
      <w:r w:rsidRPr="00475C8B">
        <w:rPr>
          <w:rFonts w:ascii="Courier New" w:eastAsia="Times New Roman" w:hAnsi="Courier New" w:cs="Courier New"/>
          <w:color w:val="212121"/>
          <w:sz w:val="20"/>
          <w:szCs w:val="20"/>
          <w:lang w:eastAsia="ru-RU"/>
        </w:rPr>
        <w:t xml:space="preserve"> </w:t>
      </w:r>
      <w:r w:rsidRPr="00163205">
        <w:rPr>
          <w:rFonts w:ascii="Courier New" w:eastAsia="Times New Roman" w:hAnsi="Courier New" w:cs="Courier New"/>
          <w:color w:val="212121"/>
          <w:sz w:val="20"/>
          <w:szCs w:val="20"/>
          <w:lang w:val="en-US" w:eastAsia="ru-RU"/>
        </w:rPr>
        <w:t>scores</w:t>
      </w:r>
    </w:p>
    <w:p w14:paraId="32440541" w14:textId="3EBA39F4" w:rsidR="00163205" w:rsidRDefault="00163205" w:rsidP="003C1502">
      <w:pPr>
        <w:pStyle w:val="TNR14"/>
      </w:pPr>
      <w:r>
        <w:t>Отобразим диаграммы точности для кажого класса, для датасетов разной степени предобработки:</w:t>
      </w:r>
    </w:p>
    <w:p w14:paraId="04014F16"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index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np</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arange(len(dataset[y_name]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value_counts()))</w:t>
      </w:r>
    </w:p>
    <w:p w14:paraId="4143BCA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bar_width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0.4</w:t>
      </w:r>
    </w:p>
    <w:p w14:paraId="5EA965AD"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 xml:space="preserve">fig, ax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plt</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subplots(figsize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(12,4))</w:t>
      </w:r>
    </w:p>
    <w:p w14:paraId="23AE863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bar(index, results["dataset_complex"]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values(), bar_width, label</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"dataset_complex")</w:t>
      </w:r>
    </w:p>
    <w:p w14:paraId="79601384"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bar(index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bar_width, results["dataset_simple"]</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values(), bar_width, label</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"dataset_simple")</w:t>
      </w:r>
    </w:p>
    <w:p w14:paraId="75D9B4D9"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p>
    <w:p w14:paraId="3BFBD973"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set_ylabel('</w:t>
      </w:r>
      <w:r w:rsidRPr="00163205">
        <w:rPr>
          <w:rFonts w:ascii="Courier New" w:eastAsia="Times New Roman" w:hAnsi="Courier New" w:cs="Courier New"/>
          <w:color w:val="212121"/>
          <w:sz w:val="20"/>
          <w:szCs w:val="20"/>
          <w:lang w:eastAsia="ru-RU"/>
        </w:rPr>
        <w:t>Точность</w:t>
      </w:r>
      <w:r w:rsidRPr="00163205">
        <w:rPr>
          <w:rFonts w:ascii="Courier New" w:eastAsia="Times New Roman" w:hAnsi="Courier New" w:cs="Courier New"/>
          <w:color w:val="212121"/>
          <w:sz w:val="20"/>
          <w:szCs w:val="20"/>
          <w:lang w:val="en-US" w:eastAsia="ru-RU"/>
        </w:rPr>
        <w:t>')</w:t>
      </w:r>
    </w:p>
    <w:p w14:paraId="47D1EAE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set_xlabel('</w:t>
      </w:r>
      <w:r w:rsidRPr="00163205">
        <w:rPr>
          <w:rFonts w:ascii="Courier New" w:eastAsia="Times New Roman" w:hAnsi="Courier New" w:cs="Courier New"/>
          <w:color w:val="212121"/>
          <w:sz w:val="20"/>
          <w:szCs w:val="20"/>
          <w:lang w:eastAsia="ru-RU"/>
        </w:rPr>
        <w:t>Классы</w:t>
      </w:r>
      <w:r w:rsidRPr="00163205">
        <w:rPr>
          <w:rFonts w:ascii="Courier New" w:eastAsia="Times New Roman" w:hAnsi="Courier New" w:cs="Courier New"/>
          <w:color w:val="212121"/>
          <w:sz w:val="20"/>
          <w:szCs w:val="20"/>
          <w:lang w:val="en-US" w:eastAsia="ru-RU"/>
        </w:rPr>
        <w:t>')</w:t>
      </w:r>
    </w:p>
    <w:p w14:paraId="5B2E008D"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ax</w:t>
      </w:r>
      <w:r w:rsidRPr="00163205">
        <w:rPr>
          <w:rFonts w:ascii="Courier New" w:eastAsia="Times New Roman" w:hAnsi="Courier New" w:cs="Courier New"/>
          <w:b/>
          <w:bCs/>
          <w:color w:val="212121"/>
          <w:sz w:val="20"/>
          <w:szCs w:val="20"/>
          <w:lang w:eastAsia="ru-RU"/>
        </w:rPr>
        <w:t>.</w:t>
      </w:r>
      <w:r w:rsidRPr="00163205">
        <w:rPr>
          <w:rFonts w:ascii="Courier New" w:eastAsia="Times New Roman" w:hAnsi="Courier New" w:cs="Courier New"/>
          <w:color w:val="212121"/>
          <w:sz w:val="20"/>
          <w:szCs w:val="20"/>
          <w:lang w:eastAsia="ru-RU"/>
        </w:rPr>
        <w:t>set_title("Сравнение точностей моделей построенных на наборах данных с разной предобработкой")</w:t>
      </w:r>
    </w:p>
    <w:p w14:paraId="0ED8107F"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set_xticks(index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bar_width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2)</w:t>
      </w:r>
    </w:p>
    <w:p w14:paraId="11FD8180"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set_xticklabels(index)</w:t>
      </w:r>
    </w:p>
    <w:p w14:paraId="455DC92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r w:rsidRPr="00163205">
        <w:rPr>
          <w:rFonts w:ascii="Courier New" w:eastAsia="Times New Roman" w:hAnsi="Courier New" w:cs="Courier New"/>
          <w:color w:val="212121"/>
          <w:sz w:val="20"/>
          <w:szCs w:val="20"/>
          <w:lang w:val="en-US" w:eastAsia="ru-RU"/>
        </w:rPr>
        <w:t>ax</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legend(loc </w:t>
      </w:r>
      <w:r w:rsidRPr="00163205">
        <w:rPr>
          <w:rFonts w:ascii="Courier New" w:eastAsia="Times New Roman" w:hAnsi="Courier New" w:cs="Courier New"/>
          <w:b/>
          <w:bCs/>
          <w:color w:val="212121"/>
          <w:sz w:val="20"/>
          <w:szCs w:val="20"/>
          <w:lang w:val="en-US" w:eastAsia="ru-RU"/>
        </w:rPr>
        <w:t>=</w:t>
      </w:r>
      <w:r w:rsidRPr="00163205">
        <w:rPr>
          <w:rFonts w:ascii="Courier New" w:eastAsia="Times New Roman" w:hAnsi="Courier New" w:cs="Courier New"/>
          <w:color w:val="212121"/>
          <w:sz w:val="20"/>
          <w:szCs w:val="20"/>
          <w:lang w:val="en-US" w:eastAsia="ru-RU"/>
        </w:rPr>
        <w:t xml:space="preserve"> "lower right")</w:t>
      </w:r>
    </w:p>
    <w:p w14:paraId="39FB3CE8"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eastAsia="ru-RU"/>
        </w:rPr>
      </w:pPr>
    </w:p>
    <w:p w14:paraId="765C524A" w14:textId="77777777" w:rsidR="00163205" w:rsidRPr="00163205" w:rsidRDefault="00163205" w:rsidP="0016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ru-RU"/>
        </w:rPr>
      </w:pPr>
      <w:r w:rsidRPr="00163205">
        <w:rPr>
          <w:rFonts w:ascii="Courier New" w:eastAsia="Times New Roman" w:hAnsi="Courier New" w:cs="Courier New"/>
          <w:color w:val="212121"/>
          <w:sz w:val="20"/>
          <w:szCs w:val="20"/>
          <w:lang w:eastAsia="ru-RU"/>
        </w:rPr>
        <w:t>plt</w:t>
      </w:r>
      <w:r w:rsidRPr="00163205">
        <w:rPr>
          <w:rFonts w:ascii="Courier New" w:eastAsia="Times New Roman" w:hAnsi="Courier New" w:cs="Courier New"/>
          <w:b/>
          <w:bCs/>
          <w:color w:val="212121"/>
          <w:sz w:val="20"/>
          <w:szCs w:val="20"/>
          <w:lang w:eastAsia="ru-RU"/>
        </w:rPr>
        <w:t>.</w:t>
      </w:r>
      <w:r w:rsidRPr="00163205">
        <w:rPr>
          <w:rFonts w:ascii="Courier New" w:eastAsia="Times New Roman" w:hAnsi="Courier New" w:cs="Courier New"/>
          <w:color w:val="212121"/>
          <w:sz w:val="20"/>
          <w:szCs w:val="20"/>
          <w:lang w:eastAsia="ru-RU"/>
        </w:rPr>
        <w:t>show()</w:t>
      </w:r>
    </w:p>
    <w:p w14:paraId="094E2152" w14:textId="72B23652" w:rsidR="00163205" w:rsidRPr="00163205" w:rsidRDefault="00163205" w:rsidP="003C1502">
      <w:pPr>
        <w:pStyle w:val="TNR14"/>
      </w:pPr>
      <w:r>
        <w:rPr>
          <w:noProof/>
        </w:rPr>
        <w:drawing>
          <wp:inline distT="0" distB="0" distL="0" distR="0" wp14:anchorId="39DADE54" wp14:editId="28FFC204">
            <wp:extent cx="6119495" cy="22332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495" cy="2233295"/>
                    </a:xfrm>
                    <a:prstGeom prst="rect">
                      <a:avLst/>
                    </a:prstGeom>
                  </pic:spPr>
                </pic:pic>
              </a:graphicData>
            </a:graphic>
          </wp:inline>
        </w:drawing>
      </w:r>
    </w:p>
    <w:p w14:paraId="1DC6BB5B" w14:textId="340BDC03" w:rsidR="00163205" w:rsidRDefault="00163205" w:rsidP="00163205">
      <w:pPr>
        <w:shd w:val="clear" w:color="auto" w:fill="FFFFFF"/>
        <w:spacing w:before="100" w:beforeAutospacing="1" w:after="100" w:afterAutospacing="1"/>
        <w:ind w:firstLine="708"/>
        <w:jc w:val="center"/>
        <w:rPr>
          <w:rFonts w:ascii="Times New Roman" w:hAnsi="Times New Roman"/>
          <w:sz w:val="28"/>
          <w:szCs w:val="28"/>
        </w:rPr>
      </w:pPr>
      <w:r>
        <w:rPr>
          <w:rFonts w:ascii="Times New Roman" w:hAnsi="Times New Roman"/>
          <w:sz w:val="28"/>
          <w:szCs w:val="28"/>
        </w:rPr>
        <w:t>Рисунок</w:t>
      </w:r>
      <w:r w:rsidRPr="00606093">
        <w:rPr>
          <w:rFonts w:ascii="Times New Roman" w:hAnsi="Times New Roman"/>
          <w:sz w:val="28"/>
          <w:szCs w:val="28"/>
        </w:rPr>
        <w:t xml:space="preserve"> </w:t>
      </w:r>
      <w:r>
        <w:rPr>
          <w:rFonts w:ascii="Times New Roman" w:hAnsi="Times New Roman"/>
          <w:sz w:val="28"/>
          <w:szCs w:val="28"/>
        </w:rPr>
        <w:t>19</w:t>
      </w:r>
      <w:r w:rsidRPr="00606093">
        <w:rPr>
          <w:rFonts w:ascii="Times New Roman" w:hAnsi="Times New Roman"/>
          <w:sz w:val="28"/>
          <w:szCs w:val="28"/>
        </w:rPr>
        <w:t xml:space="preserve">. </w:t>
      </w:r>
      <w:r>
        <w:rPr>
          <w:rFonts w:ascii="Times New Roman" w:hAnsi="Times New Roman"/>
          <w:sz w:val="28"/>
          <w:szCs w:val="28"/>
        </w:rPr>
        <w:t>Результаты тестирования модели</w:t>
      </w:r>
      <w:r w:rsidRPr="00163205">
        <w:t xml:space="preserve"> </w:t>
      </w:r>
      <w:r w:rsidRPr="00163205">
        <w:rPr>
          <w:rFonts w:ascii="Times New Roman" w:hAnsi="Times New Roman"/>
          <w:sz w:val="28"/>
          <w:szCs w:val="28"/>
        </w:rPr>
        <w:t>RandomForestClassifier</w:t>
      </w:r>
      <w:r>
        <w:rPr>
          <w:rFonts w:ascii="Times New Roman" w:hAnsi="Times New Roman"/>
          <w:sz w:val="28"/>
          <w:szCs w:val="28"/>
        </w:rPr>
        <w:t xml:space="preserve"> .</w:t>
      </w:r>
    </w:p>
    <w:p w14:paraId="433D327D" w14:textId="481CF548" w:rsidR="00163205" w:rsidRDefault="00D24B99" w:rsidP="00D24B99">
      <w:pPr>
        <w:pStyle w:val="TNR14"/>
      </w:pPr>
      <w:r>
        <w:t>Таким образом</w:t>
      </w:r>
      <w:r w:rsidR="008522D3">
        <w:t>,</w:t>
      </w:r>
      <w:r>
        <w:t xml:space="preserve"> мы получили приемлимую модель для определения класса рынка</w:t>
      </w:r>
      <w:r w:rsidR="008522D3">
        <w:t>,</w:t>
      </w:r>
      <w:r>
        <w:t xml:space="preserve"> к которому отностится исследуемый </w:t>
      </w:r>
      <w:r>
        <w:rPr>
          <w:lang w:val="en-US"/>
        </w:rPr>
        <w:t>CPU</w:t>
      </w:r>
      <w:r>
        <w:t>.</w:t>
      </w:r>
    </w:p>
    <w:p w14:paraId="0C0214D6" w14:textId="46E5FE5A" w:rsidR="003E468F" w:rsidRDefault="003E468F" w:rsidP="00D24B99">
      <w:pPr>
        <w:pStyle w:val="TNR14"/>
      </w:pPr>
    </w:p>
    <w:p w14:paraId="005BADC6" w14:textId="582627B2" w:rsidR="003E468F" w:rsidRDefault="003E468F" w:rsidP="00D24B99">
      <w:pPr>
        <w:pStyle w:val="TNR14"/>
      </w:pPr>
    </w:p>
    <w:p w14:paraId="4ACDBC4B" w14:textId="51BD6F4C" w:rsidR="003E468F" w:rsidRDefault="003E468F" w:rsidP="00D24B99">
      <w:pPr>
        <w:pStyle w:val="TNR14"/>
      </w:pPr>
    </w:p>
    <w:p w14:paraId="6B639F95" w14:textId="67EE0353" w:rsidR="003E468F" w:rsidRDefault="003E468F" w:rsidP="00D24B99">
      <w:pPr>
        <w:pStyle w:val="TNR14"/>
      </w:pPr>
    </w:p>
    <w:p w14:paraId="31026C15" w14:textId="77777777" w:rsidR="003E468F" w:rsidRPr="00D24B99" w:rsidRDefault="003E468F" w:rsidP="00D24B99">
      <w:pPr>
        <w:pStyle w:val="TNR14"/>
      </w:pPr>
    </w:p>
    <w:p w14:paraId="7F5EF1FE" w14:textId="7CB4E835" w:rsidR="00530432" w:rsidRDefault="00530432" w:rsidP="00530432">
      <w:pPr>
        <w:pStyle w:val="CustomHeader"/>
        <w:rPr>
          <w:rFonts w:ascii="Times New Roman" w:hAnsi="Times New Roman" w:cs="Times New Roman"/>
          <w:i w:val="0"/>
          <w:iCs/>
          <w:sz w:val="36"/>
          <w:szCs w:val="36"/>
        </w:rPr>
      </w:pPr>
      <w:bookmarkStart w:id="11" w:name="_Toc91068762"/>
      <w:r>
        <w:rPr>
          <w:rFonts w:ascii="Times New Roman" w:hAnsi="Times New Roman" w:cs="Times New Roman"/>
          <w:i w:val="0"/>
          <w:iCs/>
          <w:sz w:val="36"/>
          <w:szCs w:val="36"/>
        </w:rPr>
        <w:lastRenderedPageBreak/>
        <w:t>3. Список литературы</w:t>
      </w:r>
      <w:bookmarkEnd w:id="11"/>
    </w:p>
    <w:p w14:paraId="66DC73D4" w14:textId="7CF20628" w:rsidR="00F4260B" w:rsidRDefault="00F4260B" w:rsidP="00F4260B"/>
    <w:p w14:paraId="6BD148D9" w14:textId="6ACD4A1B" w:rsidR="00F4260B" w:rsidRPr="00E5334A" w:rsidRDefault="00F4260B" w:rsidP="00F4260B"/>
    <w:p w14:paraId="106B7064" w14:textId="1E4DDDDA" w:rsidR="00F4260B" w:rsidRPr="00D82102" w:rsidRDefault="00F4260B" w:rsidP="00F4260B">
      <w:pPr>
        <w:rPr>
          <w:rFonts w:ascii="Times New Roman" w:hAnsi="Times New Roman"/>
          <w:sz w:val="28"/>
          <w:szCs w:val="28"/>
        </w:rPr>
      </w:pPr>
      <w:r>
        <w:rPr>
          <w:rFonts w:ascii="Times New Roman" w:hAnsi="Times New Roman"/>
          <w:sz w:val="28"/>
          <w:szCs w:val="28"/>
        </w:rPr>
        <w:t>1</w:t>
      </w:r>
      <w:r w:rsidRPr="007345E5">
        <w:rPr>
          <w:rFonts w:ascii="Times New Roman" w:hAnsi="Times New Roman"/>
          <w:sz w:val="28"/>
          <w:szCs w:val="28"/>
        </w:rPr>
        <w:t>.</w:t>
      </w:r>
      <w:r w:rsidRPr="007345E5">
        <w:rPr>
          <w:rFonts w:ascii="Times New Roman" w:hAnsi="Times New Roman"/>
          <w:sz w:val="28"/>
          <w:szCs w:val="28"/>
        </w:rPr>
        <w:tab/>
      </w:r>
      <w:r>
        <w:rPr>
          <w:rFonts w:ascii="Times New Roman" w:hAnsi="Times New Roman"/>
          <w:sz w:val="28"/>
          <w:szCs w:val="28"/>
        </w:rPr>
        <w:t xml:space="preserve">К. </w:t>
      </w:r>
      <w:r w:rsidRPr="005F2D5F">
        <w:rPr>
          <w:rFonts w:ascii="Times New Roman" w:hAnsi="Times New Roman"/>
          <w:sz w:val="28"/>
          <w:szCs w:val="28"/>
        </w:rPr>
        <w:t>Элбон</w:t>
      </w:r>
      <w:r>
        <w:rPr>
          <w:rFonts w:ascii="Times New Roman" w:hAnsi="Times New Roman"/>
          <w:sz w:val="28"/>
          <w:szCs w:val="28"/>
        </w:rPr>
        <w:t>.</w:t>
      </w:r>
      <w:r w:rsidRPr="00E87EC0">
        <w:rPr>
          <w:rFonts w:ascii="Times New Roman" w:hAnsi="Times New Roman"/>
          <w:sz w:val="28"/>
          <w:szCs w:val="28"/>
        </w:rPr>
        <w:t xml:space="preserve"> </w:t>
      </w:r>
      <w:r w:rsidRPr="005F2D5F">
        <w:rPr>
          <w:rFonts w:ascii="Times New Roman" w:hAnsi="Times New Roman"/>
          <w:sz w:val="28"/>
          <w:szCs w:val="28"/>
        </w:rPr>
        <w:t>Машинное обучение с использованием Python. Сборник рецептов</w:t>
      </w:r>
      <w:r w:rsidRPr="00E87EC0">
        <w:rPr>
          <w:rFonts w:ascii="Times New Roman" w:hAnsi="Times New Roman"/>
          <w:sz w:val="28"/>
          <w:szCs w:val="28"/>
        </w:rPr>
        <w:t xml:space="preserve">— </w:t>
      </w:r>
      <w:r w:rsidRPr="003D7EF5">
        <w:rPr>
          <w:rFonts w:ascii="Times New Roman" w:hAnsi="Times New Roman"/>
          <w:sz w:val="28"/>
          <w:szCs w:val="28"/>
        </w:rPr>
        <w:t>Санкт-Петербург</w:t>
      </w:r>
      <w:r w:rsidRPr="00E87EC0">
        <w:rPr>
          <w:rFonts w:ascii="Times New Roman" w:hAnsi="Times New Roman"/>
          <w:sz w:val="28"/>
          <w:szCs w:val="28"/>
        </w:rPr>
        <w:t xml:space="preserve">, </w:t>
      </w:r>
      <w:r>
        <w:rPr>
          <w:rFonts w:ascii="Times New Roman" w:hAnsi="Times New Roman"/>
          <w:sz w:val="28"/>
          <w:szCs w:val="28"/>
        </w:rPr>
        <w:t xml:space="preserve">Вильямс, </w:t>
      </w:r>
      <w:r w:rsidRPr="00E87EC0">
        <w:rPr>
          <w:rFonts w:ascii="Times New Roman" w:hAnsi="Times New Roman"/>
          <w:sz w:val="28"/>
          <w:szCs w:val="28"/>
        </w:rPr>
        <w:t>20</w:t>
      </w:r>
      <w:r>
        <w:rPr>
          <w:rFonts w:ascii="Times New Roman" w:hAnsi="Times New Roman"/>
          <w:sz w:val="28"/>
          <w:szCs w:val="28"/>
        </w:rPr>
        <w:t>19</w:t>
      </w:r>
      <w:r w:rsidRPr="00E87EC0">
        <w:rPr>
          <w:rFonts w:ascii="Times New Roman" w:hAnsi="Times New Roman"/>
          <w:sz w:val="28"/>
          <w:szCs w:val="28"/>
        </w:rPr>
        <w:t xml:space="preserve"> – </w:t>
      </w:r>
      <w:r>
        <w:rPr>
          <w:rFonts w:ascii="Times New Roman" w:hAnsi="Times New Roman"/>
          <w:sz w:val="28"/>
          <w:szCs w:val="28"/>
        </w:rPr>
        <w:t>200</w:t>
      </w:r>
      <w:r w:rsidRPr="00E87EC0">
        <w:rPr>
          <w:rFonts w:ascii="Times New Roman" w:hAnsi="Times New Roman"/>
          <w:sz w:val="28"/>
          <w:szCs w:val="28"/>
        </w:rPr>
        <w:t xml:space="preserve"> с.</w:t>
      </w:r>
    </w:p>
    <w:p w14:paraId="04C373BD" w14:textId="307E91C6" w:rsidR="00F4260B" w:rsidRDefault="00F4260B" w:rsidP="00F4260B">
      <w:pPr>
        <w:rPr>
          <w:rFonts w:ascii="Times New Roman" w:hAnsi="Times New Roman"/>
          <w:sz w:val="28"/>
          <w:szCs w:val="28"/>
        </w:rPr>
      </w:pPr>
      <w:r>
        <w:rPr>
          <w:rFonts w:ascii="Times New Roman" w:hAnsi="Times New Roman"/>
          <w:sz w:val="28"/>
          <w:szCs w:val="28"/>
        </w:rPr>
        <w:t>2</w:t>
      </w:r>
      <w:r w:rsidRPr="00E87EC0">
        <w:rPr>
          <w:rFonts w:ascii="Times New Roman" w:hAnsi="Times New Roman"/>
          <w:sz w:val="28"/>
          <w:szCs w:val="28"/>
        </w:rPr>
        <w:t>.</w:t>
      </w:r>
      <w:r w:rsidRPr="00E87EC0">
        <w:rPr>
          <w:rFonts w:ascii="Times New Roman" w:hAnsi="Times New Roman"/>
          <w:sz w:val="28"/>
          <w:szCs w:val="28"/>
        </w:rPr>
        <w:tab/>
      </w:r>
      <w:r>
        <w:rPr>
          <w:rFonts w:ascii="Times New Roman" w:hAnsi="Times New Roman"/>
          <w:sz w:val="28"/>
          <w:szCs w:val="28"/>
        </w:rPr>
        <w:t>Ю.Е. Гапанюк.</w:t>
      </w:r>
      <w:r w:rsidRPr="00DA01B9">
        <w:t xml:space="preserve"> </w:t>
      </w:r>
      <w:r w:rsidRPr="00DA01B9">
        <w:rPr>
          <w:rFonts w:ascii="Times New Roman" w:hAnsi="Times New Roman"/>
          <w:sz w:val="28"/>
          <w:szCs w:val="28"/>
        </w:rPr>
        <w:t>Обработка пропусков в данных, кодирование категориальных признаков, масштабирование данных</w:t>
      </w:r>
      <w:r>
        <w:rPr>
          <w:rFonts w:ascii="Times New Roman" w:hAnsi="Times New Roman"/>
          <w:sz w:val="28"/>
          <w:szCs w:val="28"/>
        </w:rPr>
        <w:t xml:space="preserve">. </w:t>
      </w:r>
      <w:r w:rsidRPr="00D82102">
        <w:rPr>
          <w:rFonts w:ascii="Times New Roman" w:hAnsi="Times New Roman"/>
          <w:sz w:val="28"/>
          <w:szCs w:val="28"/>
        </w:rPr>
        <w:t>— [</w:t>
      </w:r>
      <w:r w:rsidRPr="009E12B0">
        <w:rPr>
          <w:rFonts w:ascii="Times New Roman" w:hAnsi="Times New Roman"/>
          <w:sz w:val="28"/>
          <w:szCs w:val="28"/>
        </w:rPr>
        <w:t>Электронный</w:t>
      </w:r>
      <w:r w:rsidRPr="00D82102">
        <w:rPr>
          <w:rFonts w:ascii="Times New Roman" w:hAnsi="Times New Roman"/>
          <w:sz w:val="28"/>
          <w:szCs w:val="28"/>
        </w:rPr>
        <w:t xml:space="preserve"> </w:t>
      </w:r>
      <w:r w:rsidRPr="009E12B0">
        <w:rPr>
          <w:rFonts w:ascii="Times New Roman" w:hAnsi="Times New Roman"/>
          <w:sz w:val="28"/>
          <w:szCs w:val="28"/>
        </w:rPr>
        <w:t>ресурс</w:t>
      </w:r>
      <w:r w:rsidRPr="00D82102">
        <w:rPr>
          <w:rFonts w:ascii="Times New Roman" w:hAnsi="Times New Roman"/>
          <w:sz w:val="28"/>
          <w:szCs w:val="28"/>
        </w:rPr>
        <w:t xml:space="preserve">] — </w:t>
      </w:r>
      <w:r w:rsidRPr="009E12B0">
        <w:rPr>
          <w:rFonts w:ascii="Times New Roman" w:hAnsi="Times New Roman"/>
          <w:sz w:val="28"/>
          <w:szCs w:val="28"/>
        </w:rPr>
        <w:t>Режим</w:t>
      </w:r>
      <w:r w:rsidRPr="00D82102">
        <w:rPr>
          <w:rFonts w:ascii="Times New Roman" w:hAnsi="Times New Roman"/>
          <w:sz w:val="28"/>
          <w:szCs w:val="28"/>
        </w:rPr>
        <w:t xml:space="preserve"> </w:t>
      </w:r>
      <w:r w:rsidRPr="009E12B0">
        <w:rPr>
          <w:rFonts w:ascii="Times New Roman" w:hAnsi="Times New Roman"/>
          <w:sz w:val="28"/>
          <w:szCs w:val="28"/>
        </w:rPr>
        <w:t>доступа</w:t>
      </w:r>
      <w:r w:rsidRPr="00D82102">
        <w:rPr>
          <w:rFonts w:ascii="Times New Roman" w:hAnsi="Times New Roman"/>
          <w:sz w:val="28"/>
          <w:szCs w:val="28"/>
        </w:rPr>
        <w:t xml:space="preserve">. — </w:t>
      </w:r>
      <w:r w:rsidRPr="007345E5">
        <w:rPr>
          <w:rFonts w:ascii="Times New Roman" w:hAnsi="Times New Roman"/>
          <w:sz w:val="28"/>
          <w:szCs w:val="28"/>
          <w:lang w:val="en-US"/>
        </w:rPr>
        <w:t>URL</w:t>
      </w:r>
      <w:r w:rsidRPr="00D82102">
        <w:rPr>
          <w:rFonts w:ascii="Times New Roman" w:hAnsi="Times New Roman"/>
          <w:sz w:val="28"/>
          <w:szCs w:val="28"/>
        </w:rPr>
        <w:t>:</w:t>
      </w:r>
      <w:r w:rsidRPr="00DA01B9">
        <w:t xml:space="preserve"> </w:t>
      </w:r>
      <w:r w:rsidRPr="00DA01B9">
        <w:rPr>
          <w:rFonts w:ascii="Times New Roman" w:hAnsi="Times New Roman"/>
          <w:sz w:val="28"/>
          <w:szCs w:val="28"/>
        </w:rPr>
        <w:t>https://nbviewer.org/github/ugapanyuk/ml_course_2020/blob/master/common/notebooks/missing/handling_missing_norm.ipynb</w:t>
      </w:r>
      <w:r w:rsidRPr="00D82102">
        <w:rPr>
          <w:rFonts w:ascii="Times New Roman" w:hAnsi="Times New Roman"/>
          <w:sz w:val="28"/>
          <w:szCs w:val="28"/>
        </w:rPr>
        <w:t xml:space="preserve"> (</w:t>
      </w:r>
      <w:r w:rsidRPr="009E12B0">
        <w:rPr>
          <w:rFonts w:ascii="Times New Roman" w:hAnsi="Times New Roman"/>
          <w:sz w:val="28"/>
          <w:szCs w:val="28"/>
        </w:rPr>
        <w:t>Дата</w:t>
      </w:r>
      <w:r w:rsidRPr="00D82102">
        <w:rPr>
          <w:rFonts w:ascii="Times New Roman" w:hAnsi="Times New Roman"/>
          <w:sz w:val="28"/>
          <w:szCs w:val="28"/>
        </w:rPr>
        <w:t xml:space="preserve"> </w:t>
      </w:r>
      <w:r w:rsidRPr="009E12B0">
        <w:rPr>
          <w:rFonts w:ascii="Times New Roman" w:hAnsi="Times New Roman"/>
          <w:sz w:val="28"/>
          <w:szCs w:val="28"/>
        </w:rPr>
        <w:t>обращения</w:t>
      </w:r>
      <w:r w:rsidRPr="00D82102">
        <w:rPr>
          <w:rFonts w:ascii="Times New Roman" w:hAnsi="Times New Roman"/>
          <w:sz w:val="28"/>
          <w:szCs w:val="28"/>
        </w:rPr>
        <w:t>: 15.12.2021).</w:t>
      </w:r>
    </w:p>
    <w:p w14:paraId="593BD11B" w14:textId="77777777" w:rsidR="00F4260B" w:rsidRDefault="00F4260B" w:rsidP="00F4260B">
      <w:pPr>
        <w:rPr>
          <w:rFonts w:ascii="Times New Roman" w:hAnsi="Times New Roman"/>
          <w:sz w:val="28"/>
          <w:szCs w:val="28"/>
        </w:rPr>
      </w:pPr>
      <w:r>
        <w:rPr>
          <w:rFonts w:ascii="Times New Roman" w:hAnsi="Times New Roman"/>
          <w:sz w:val="28"/>
          <w:szCs w:val="28"/>
        </w:rPr>
        <w:t>3</w:t>
      </w:r>
      <w:r w:rsidRPr="00E87EC0">
        <w:rPr>
          <w:rFonts w:ascii="Times New Roman" w:hAnsi="Times New Roman"/>
          <w:sz w:val="28"/>
          <w:szCs w:val="28"/>
        </w:rPr>
        <w:t>.</w:t>
      </w:r>
      <w:r w:rsidRPr="00E87EC0">
        <w:rPr>
          <w:rFonts w:ascii="Times New Roman" w:hAnsi="Times New Roman"/>
          <w:sz w:val="28"/>
          <w:szCs w:val="28"/>
        </w:rPr>
        <w:tab/>
      </w:r>
      <w:r w:rsidRPr="00E72B03">
        <w:rPr>
          <w:rFonts w:ascii="Times New Roman" w:hAnsi="Times New Roman"/>
          <w:sz w:val="28"/>
          <w:szCs w:val="28"/>
        </w:rPr>
        <w:t>А</w:t>
      </w:r>
      <w:r>
        <w:rPr>
          <w:rFonts w:ascii="Times New Roman" w:hAnsi="Times New Roman"/>
          <w:sz w:val="28"/>
          <w:szCs w:val="28"/>
        </w:rPr>
        <w:t>.</w:t>
      </w:r>
      <w:r w:rsidRPr="00E72B03">
        <w:rPr>
          <w:rFonts w:ascii="Times New Roman" w:hAnsi="Times New Roman"/>
          <w:sz w:val="28"/>
          <w:szCs w:val="28"/>
        </w:rPr>
        <w:t xml:space="preserve"> Мюллер, С</w:t>
      </w:r>
      <w:r>
        <w:rPr>
          <w:rFonts w:ascii="Times New Roman" w:hAnsi="Times New Roman"/>
          <w:sz w:val="28"/>
          <w:szCs w:val="28"/>
        </w:rPr>
        <w:t>.</w:t>
      </w:r>
      <w:r w:rsidRPr="00E72B03">
        <w:rPr>
          <w:rFonts w:ascii="Times New Roman" w:hAnsi="Times New Roman"/>
          <w:sz w:val="28"/>
          <w:szCs w:val="28"/>
        </w:rPr>
        <w:t xml:space="preserve"> Гвидо</w:t>
      </w:r>
      <w:r>
        <w:rPr>
          <w:rFonts w:ascii="Times New Roman" w:hAnsi="Times New Roman"/>
          <w:sz w:val="28"/>
          <w:szCs w:val="28"/>
        </w:rPr>
        <w:t xml:space="preserve">. </w:t>
      </w:r>
      <w:r w:rsidRPr="00E72B03">
        <w:rPr>
          <w:rFonts w:ascii="Times New Roman" w:hAnsi="Times New Roman"/>
          <w:sz w:val="28"/>
          <w:szCs w:val="28"/>
        </w:rPr>
        <w:t>Введение в машинное обучение с помощью Python. Руководство для специалистов по работе с данными</w:t>
      </w:r>
      <w:r>
        <w:rPr>
          <w:rFonts w:ascii="Times New Roman" w:hAnsi="Times New Roman"/>
          <w:sz w:val="28"/>
          <w:szCs w:val="28"/>
        </w:rPr>
        <w:t>.</w:t>
      </w:r>
      <w:r w:rsidRPr="00E87EC0">
        <w:rPr>
          <w:rFonts w:ascii="Times New Roman" w:hAnsi="Times New Roman"/>
          <w:sz w:val="28"/>
          <w:szCs w:val="28"/>
        </w:rPr>
        <w:t xml:space="preserve"> — </w:t>
      </w:r>
      <w:r w:rsidRPr="003D7EF5">
        <w:rPr>
          <w:rFonts w:ascii="Times New Roman" w:hAnsi="Times New Roman"/>
          <w:sz w:val="28"/>
          <w:szCs w:val="28"/>
        </w:rPr>
        <w:t>Санкт-Петербург</w:t>
      </w:r>
      <w:r w:rsidRPr="00E87EC0">
        <w:rPr>
          <w:rFonts w:ascii="Times New Roman" w:hAnsi="Times New Roman"/>
          <w:sz w:val="28"/>
          <w:szCs w:val="28"/>
        </w:rPr>
        <w:t xml:space="preserve">, </w:t>
      </w:r>
      <w:r>
        <w:rPr>
          <w:rFonts w:ascii="Times New Roman" w:hAnsi="Times New Roman"/>
          <w:sz w:val="28"/>
          <w:szCs w:val="28"/>
        </w:rPr>
        <w:t xml:space="preserve">Вильямс, </w:t>
      </w:r>
      <w:r w:rsidRPr="00E87EC0">
        <w:rPr>
          <w:rFonts w:ascii="Times New Roman" w:hAnsi="Times New Roman"/>
          <w:sz w:val="28"/>
          <w:szCs w:val="28"/>
        </w:rPr>
        <w:t>20</w:t>
      </w:r>
      <w:r>
        <w:rPr>
          <w:rFonts w:ascii="Times New Roman" w:hAnsi="Times New Roman"/>
          <w:sz w:val="28"/>
          <w:szCs w:val="28"/>
        </w:rPr>
        <w:t>20</w:t>
      </w:r>
      <w:r w:rsidRPr="00E87EC0">
        <w:rPr>
          <w:rFonts w:ascii="Times New Roman" w:hAnsi="Times New Roman"/>
          <w:sz w:val="28"/>
          <w:szCs w:val="28"/>
        </w:rPr>
        <w:t xml:space="preserve"> – </w:t>
      </w:r>
      <w:r>
        <w:rPr>
          <w:rFonts w:ascii="Times New Roman" w:hAnsi="Times New Roman"/>
          <w:sz w:val="28"/>
          <w:szCs w:val="28"/>
        </w:rPr>
        <w:t>480</w:t>
      </w:r>
      <w:r w:rsidRPr="00E87EC0">
        <w:rPr>
          <w:rFonts w:ascii="Times New Roman" w:hAnsi="Times New Roman"/>
          <w:sz w:val="28"/>
          <w:szCs w:val="28"/>
        </w:rPr>
        <w:t xml:space="preserve"> с.</w:t>
      </w:r>
    </w:p>
    <w:p w14:paraId="4BFDC5FC" w14:textId="77777777" w:rsidR="007F059D" w:rsidRDefault="007F059D" w:rsidP="007F059D">
      <w:pPr>
        <w:rPr>
          <w:rFonts w:ascii="Times New Roman" w:hAnsi="Times New Roman"/>
          <w:sz w:val="28"/>
          <w:szCs w:val="28"/>
        </w:rPr>
      </w:pPr>
    </w:p>
    <w:p w14:paraId="53E5CB1A" w14:textId="77777777" w:rsidR="00897B1E" w:rsidRPr="00897B1E" w:rsidRDefault="00897B1E" w:rsidP="00897B1E">
      <w:pPr>
        <w:ind w:firstLine="708"/>
      </w:pPr>
    </w:p>
    <w:p w14:paraId="44092F61" w14:textId="77777777" w:rsidR="00A00949" w:rsidRPr="001D4BDA" w:rsidRDefault="00A00949"/>
    <w:sectPr w:rsidR="00A00949" w:rsidRPr="001D4BDA" w:rsidSect="00153179">
      <w:headerReference w:type="default" r:id="rId30"/>
      <w:footerReference w:type="default" r:id="rId3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09C2" w14:textId="77777777" w:rsidR="00717373" w:rsidRDefault="00717373">
      <w:pPr>
        <w:spacing w:after="0"/>
      </w:pPr>
      <w:r>
        <w:separator/>
      </w:r>
    </w:p>
  </w:endnote>
  <w:endnote w:type="continuationSeparator" w:id="0">
    <w:p w14:paraId="2145597E" w14:textId="77777777" w:rsidR="00717373" w:rsidRDefault="00717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Основной текст">
    <w:altName w:val="Times New Roman"/>
    <w:charset w:val="00"/>
    <w:family w:val="roman"/>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200919"/>
      <w:docPartObj>
        <w:docPartGallery w:val="Page Numbers (Bottom of Page)"/>
        <w:docPartUnique/>
      </w:docPartObj>
    </w:sdtPr>
    <w:sdtContent>
      <w:p w14:paraId="443A3326" w14:textId="77777777" w:rsidR="00262663" w:rsidRDefault="00262663">
        <w:pPr>
          <w:pStyle w:val="a3"/>
          <w:jc w:val="center"/>
        </w:pPr>
        <w:r>
          <w:fldChar w:fldCharType="begin"/>
        </w:r>
        <w:r>
          <w:instrText>PAGE   \* MERGEFORMAT</w:instrText>
        </w:r>
        <w:r>
          <w:fldChar w:fldCharType="separate"/>
        </w:r>
        <w:r w:rsidR="00633D54">
          <w:rPr>
            <w:noProof/>
          </w:rPr>
          <w:t>35</w:t>
        </w:r>
        <w:r>
          <w:fldChar w:fldCharType="end"/>
        </w:r>
      </w:p>
    </w:sdtContent>
  </w:sdt>
  <w:p w14:paraId="07C9151F" w14:textId="77777777" w:rsidR="00262663" w:rsidRDefault="0026266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4880" w14:textId="77777777" w:rsidR="00717373" w:rsidRDefault="00717373">
      <w:pPr>
        <w:spacing w:after="0"/>
      </w:pPr>
      <w:r>
        <w:separator/>
      </w:r>
    </w:p>
  </w:footnote>
  <w:footnote w:type="continuationSeparator" w:id="0">
    <w:p w14:paraId="380B886F" w14:textId="77777777" w:rsidR="00717373" w:rsidRDefault="007173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4118" w14:textId="77777777" w:rsidR="00262663" w:rsidRDefault="00262663">
    <w:pPr>
      <w:pStyle w:val="a5"/>
      <w:jc w:val="right"/>
    </w:pPr>
  </w:p>
  <w:p w14:paraId="766210FA" w14:textId="77777777" w:rsidR="00262663" w:rsidRDefault="002626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rPr>
        <w:rFonts w:ascii="Times New Roman" w:hAnsi="Times New Roman" w:cs="Times New Roman"/>
        <w:sz w:val="24"/>
      </w:r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8"/>
    <w:multiLevelType w:val="multilevel"/>
    <w:tmpl w:val="00000008"/>
    <w:name w:val="WW8Num8"/>
    <w:lvl w:ilvl="0">
      <w:start w:val="1"/>
      <w:numFmt w:val="bullet"/>
      <w:lvlText w:val=""/>
      <w:lvlJc w:val="left"/>
      <w:pPr>
        <w:tabs>
          <w:tab w:val="num" w:pos="420"/>
        </w:tabs>
        <w:ind w:left="420" w:hanging="360"/>
      </w:pPr>
      <w:rPr>
        <w:rFonts w:ascii="Wingdings" w:hAnsi="Wingdings" w:cs="StarSymbol"/>
        <w:sz w:val="18"/>
        <w:szCs w:val="18"/>
      </w:rPr>
    </w:lvl>
    <w:lvl w:ilvl="1">
      <w:start w:val="1"/>
      <w:numFmt w:val="bullet"/>
      <w:lvlText w:val=""/>
      <w:lvlJc w:val="left"/>
      <w:pPr>
        <w:tabs>
          <w:tab w:val="num" w:pos="1140"/>
        </w:tabs>
        <w:ind w:left="1140" w:hanging="360"/>
      </w:pPr>
      <w:rPr>
        <w:rFonts w:ascii="Wingdings 2" w:hAnsi="Wingdings 2" w:cs="StarSymbol"/>
        <w:sz w:val="18"/>
        <w:szCs w:val="18"/>
      </w:rPr>
    </w:lvl>
    <w:lvl w:ilvl="2">
      <w:start w:val="1"/>
      <w:numFmt w:val="bullet"/>
      <w:lvlText w:val="■"/>
      <w:lvlJc w:val="left"/>
      <w:pPr>
        <w:tabs>
          <w:tab w:val="num" w:pos="1860"/>
        </w:tabs>
        <w:ind w:left="1860" w:hanging="360"/>
      </w:pPr>
      <w:rPr>
        <w:rFonts w:ascii="StarSymbol" w:hAnsi="StarSymbol" w:cs="StarSymbol"/>
        <w:sz w:val="18"/>
        <w:szCs w:val="18"/>
      </w:rPr>
    </w:lvl>
    <w:lvl w:ilvl="3">
      <w:start w:val="1"/>
      <w:numFmt w:val="bullet"/>
      <w:lvlText w:val=""/>
      <w:lvlJc w:val="left"/>
      <w:pPr>
        <w:tabs>
          <w:tab w:val="num" w:pos="2580"/>
        </w:tabs>
        <w:ind w:left="2580" w:hanging="360"/>
      </w:pPr>
      <w:rPr>
        <w:rFonts w:ascii="Wingdings" w:hAnsi="Wingdings" w:cs="StarSymbol"/>
        <w:sz w:val="18"/>
        <w:szCs w:val="18"/>
      </w:rPr>
    </w:lvl>
    <w:lvl w:ilvl="4">
      <w:start w:val="1"/>
      <w:numFmt w:val="bullet"/>
      <w:lvlText w:val=""/>
      <w:lvlJc w:val="left"/>
      <w:pPr>
        <w:tabs>
          <w:tab w:val="num" w:pos="3300"/>
        </w:tabs>
        <w:ind w:left="3300" w:hanging="360"/>
      </w:pPr>
      <w:rPr>
        <w:rFonts w:ascii="Wingdings 2" w:hAnsi="Wingdings 2" w:cs="StarSymbol"/>
        <w:sz w:val="18"/>
        <w:szCs w:val="18"/>
      </w:rPr>
    </w:lvl>
    <w:lvl w:ilvl="5">
      <w:start w:val="1"/>
      <w:numFmt w:val="bullet"/>
      <w:lvlText w:val="■"/>
      <w:lvlJc w:val="left"/>
      <w:pPr>
        <w:tabs>
          <w:tab w:val="num" w:pos="4020"/>
        </w:tabs>
        <w:ind w:left="4020" w:hanging="360"/>
      </w:pPr>
      <w:rPr>
        <w:rFonts w:ascii="StarSymbol" w:hAnsi="StarSymbol" w:cs="StarSymbol"/>
        <w:sz w:val="18"/>
        <w:szCs w:val="18"/>
      </w:rPr>
    </w:lvl>
    <w:lvl w:ilvl="6">
      <w:start w:val="1"/>
      <w:numFmt w:val="bullet"/>
      <w:lvlText w:val=""/>
      <w:lvlJc w:val="left"/>
      <w:pPr>
        <w:tabs>
          <w:tab w:val="num" w:pos="4740"/>
        </w:tabs>
        <w:ind w:left="4740" w:hanging="360"/>
      </w:pPr>
      <w:rPr>
        <w:rFonts w:ascii="Wingdings" w:hAnsi="Wingdings" w:cs="StarSymbol"/>
        <w:sz w:val="18"/>
        <w:szCs w:val="18"/>
      </w:rPr>
    </w:lvl>
    <w:lvl w:ilvl="7">
      <w:start w:val="1"/>
      <w:numFmt w:val="bullet"/>
      <w:lvlText w:val=""/>
      <w:lvlJc w:val="left"/>
      <w:pPr>
        <w:tabs>
          <w:tab w:val="num" w:pos="5460"/>
        </w:tabs>
        <w:ind w:left="5460" w:hanging="360"/>
      </w:pPr>
      <w:rPr>
        <w:rFonts w:ascii="Wingdings 2" w:hAnsi="Wingdings 2" w:cs="StarSymbol"/>
        <w:sz w:val="18"/>
        <w:szCs w:val="18"/>
      </w:rPr>
    </w:lvl>
    <w:lvl w:ilvl="8">
      <w:start w:val="1"/>
      <w:numFmt w:val="bullet"/>
      <w:lvlText w:val="■"/>
      <w:lvlJc w:val="left"/>
      <w:pPr>
        <w:tabs>
          <w:tab w:val="num" w:pos="6180"/>
        </w:tabs>
        <w:ind w:left="6180" w:hanging="360"/>
      </w:pPr>
      <w:rPr>
        <w:rFonts w:ascii="StarSymbol" w:hAnsi="StarSymbol" w:cs="StarSymbol"/>
        <w:sz w:val="18"/>
        <w:szCs w:val="18"/>
      </w:rPr>
    </w:lvl>
  </w:abstractNum>
  <w:abstractNum w:abstractNumId="6" w15:restartNumberingAfterBreak="0">
    <w:nsid w:val="02C162CB"/>
    <w:multiLevelType w:val="multilevel"/>
    <w:tmpl w:val="AB46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0230C"/>
    <w:multiLevelType w:val="hybridMultilevel"/>
    <w:tmpl w:val="EC783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3A1B89"/>
    <w:multiLevelType w:val="multilevel"/>
    <w:tmpl w:val="3876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42ACC"/>
    <w:multiLevelType w:val="multilevel"/>
    <w:tmpl w:val="3B9062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1DE2AFE"/>
    <w:multiLevelType w:val="hybridMultilevel"/>
    <w:tmpl w:val="7FDEC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B326E3"/>
    <w:multiLevelType w:val="hybridMultilevel"/>
    <w:tmpl w:val="E65632D6"/>
    <w:lvl w:ilvl="0" w:tplc="B7D60B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E6E0B82"/>
    <w:multiLevelType w:val="multilevel"/>
    <w:tmpl w:val="644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C3633"/>
    <w:multiLevelType w:val="hybridMultilevel"/>
    <w:tmpl w:val="F488B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7A5B46"/>
    <w:multiLevelType w:val="multilevel"/>
    <w:tmpl w:val="D0F86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66383"/>
    <w:multiLevelType w:val="multilevel"/>
    <w:tmpl w:val="5862067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26D90F4C"/>
    <w:multiLevelType w:val="hybridMultilevel"/>
    <w:tmpl w:val="AC70F3C0"/>
    <w:lvl w:ilvl="0" w:tplc="F4E0E20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2DD20A57"/>
    <w:multiLevelType w:val="hybridMultilevel"/>
    <w:tmpl w:val="ECE6D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EE43A7"/>
    <w:multiLevelType w:val="multilevel"/>
    <w:tmpl w:val="F9C6D926"/>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9506419"/>
    <w:multiLevelType w:val="multilevel"/>
    <w:tmpl w:val="2C007D2A"/>
    <w:lvl w:ilvl="0">
      <w:start w:val="1"/>
      <w:numFmt w:val="decimal"/>
      <w:lvlText w:val="%1."/>
      <w:lvlJc w:val="left"/>
      <w:pPr>
        <w:ind w:left="1068"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824" w:hanging="1080"/>
      </w:pPr>
      <w:rPr>
        <w:rFonts w:hint="default"/>
      </w:rPr>
    </w:lvl>
    <w:lvl w:ilvl="4">
      <w:start w:val="1"/>
      <w:numFmt w:val="decimal"/>
      <w:isLgl/>
      <w:lvlText w:val="%1.%2.%3.%4.%5"/>
      <w:lvlJc w:val="left"/>
      <w:pPr>
        <w:ind w:left="2196" w:hanging="1440"/>
      </w:pPr>
      <w:rPr>
        <w:rFonts w:hint="default"/>
      </w:rPr>
    </w:lvl>
    <w:lvl w:ilvl="5">
      <w:start w:val="1"/>
      <w:numFmt w:val="decimal"/>
      <w:isLgl/>
      <w:lvlText w:val="%1.%2.%3.%4.%5.%6"/>
      <w:lvlJc w:val="left"/>
      <w:pPr>
        <w:ind w:left="2208" w:hanging="1440"/>
      </w:pPr>
      <w:rPr>
        <w:rFonts w:hint="default"/>
      </w:rPr>
    </w:lvl>
    <w:lvl w:ilvl="6">
      <w:start w:val="1"/>
      <w:numFmt w:val="decimal"/>
      <w:isLgl/>
      <w:lvlText w:val="%1.%2.%3.%4.%5.%6.%7"/>
      <w:lvlJc w:val="left"/>
      <w:pPr>
        <w:ind w:left="2580"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64" w:hanging="2160"/>
      </w:pPr>
      <w:rPr>
        <w:rFonts w:hint="default"/>
      </w:rPr>
    </w:lvl>
  </w:abstractNum>
  <w:abstractNum w:abstractNumId="20" w15:restartNumberingAfterBreak="0">
    <w:nsid w:val="397454C4"/>
    <w:multiLevelType w:val="hybridMultilevel"/>
    <w:tmpl w:val="A6906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E52E1D"/>
    <w:multiLevelType w:val="multilevel"/>
    <w:tmpl w:val="A476E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4338A"/>
    <w:multiLevelType w:val="multilevel"/>
    <w:tmpl w:val="E614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13AFD"/>
    <w:multiLevelType w:val="hybridMultilevel"/>
    <w:tmpl w:val="E02EC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8F2F5F"/>
    <w:multiLevelType w:val="multilevel"/>
    <w:tmpl w:val="186A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D6759B"/>
    <w:multiLevelType w:val="hybridMultilevel"/>
    <w:tmpl w:val="CD804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120FE5"/>
    <w:multiLevelType w:val="hybridMultilevel"/>
    <w:tmpl w:val="0DD04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FD5434"/>
    <w:multiLevelType w:val="multilevel"/>
    <w:tmpl w:val="3C9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4436B"/>
    <w:multiLevelType w:val="hybridMultilevel"/>
    <w:tmpl w:val="ED020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AB091E"/>
    <w:multiLevelType w:val="hybridMultilevel"/>
    <w:tmpl w:val="0936B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A671E1"/>
    <w:multiLevelType w:val="hybridMultilevel"/>
    <w:tmpl w:val="E2F6B190"/>
    <w:lvl w:ilvl="0" w:tplc="05E0A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02E5755"/>
    <w:multiLevelType w:val="hybridMultilevel"/>
    <w:tmpl w:val="33C45ADC"/>
    <w:lvl w:ilvl="0" w:tplc="73480B48">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1F34EB8"/>
    <w:multiLevelType w:val="hybridMultilevel"/>
    <w:tmpl w:val="17BCE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882146"/>
    <w:multiLevelType w:val="multilevel"/>
    <w:tmpl w:val="6EC0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DD29AD"/>
    <w:multiLevelType w:val="multilevel"/>
    <w:tmpl w:val="652CB67A"/>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7C6912B0"/>
    <w:multiLevelType w:val="multilevel"/>
    <w:tmpl w:val="1C5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287B82"/>
    <w:multiLevelType w:val="multilevel"/>
    <w:tmpl w:val="0C92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41277">
    <w:abstractNumId w:val="15"/>
  </w:num>
  <w:num w:numId="2" w16cid:durableId="1563442623">
    <w:abstractNumId w:val="1"/>
  </w:num>
  <w:num w:numId="3" w16cid:durableId="567498610">
    <w:abstractNumId w:val="2"/>
  </w:num>
  <w:num w:numId="4" w16cid:durableId="1213692127">
    <w:abstractNumId w:val="3"/>
  </w:num>
  <w:num w:numId="5" w16cid:durableId="1849365717">
    <w:abstractNumId w:val="4"/>
  </w:num>
  <w:num w:numId="6" w16cid:durableId="1820341480">
    <w:abstractNumId w:val="5"/>
  </w:num>
  <w:num w:numId="7" w16cid:durableId="1971665850">
    <w:abstractNumId w:val="23"/>
  </w:num>
  <w:num w:numId="8" w16cid:durableId="240457004">
    <w:abstractNumId w:val="20"/>
  </w:num>
  <w:num w:numId="9" w16cid:durableId="1828857268">
    <w:abstractNumId w:val="30"/>
  </w:num>
  <w:num w:numId="10" w16cid:durableId="1735355722">
    <w:abstractNumId w:val="25"/>
  </w:num>
  <w:num w:numId="11" w16cid:durableId="976182796">
    <w:abstractNumId w:val="18"/>
  </w:num>
  <w:num w:numId="12" w16cid:durableId="745616747">
    <w:abstractNumId w:val="13"/>
  </w:num>
  <w:num w:numId="13" w16cid:durableId="105659521">
    <w:abstractNumId w:val="28"/>
  </w:num>
  <w:num w:numId="14" w16cid:durableId="2080127839">
    <w:abstractNumId w:val="19"/>
  </w:num>
  <w:num w:numId="15" w16cid:durableId="281502723">
    <w:abstractNumId w:val="7"/>
  </w:num>
  <w:num w:numId="16" w16cid:durableId="1292520070">
    <w:abstractNumId w:val="29"/>
  </w:num>
  <w:num w:numId="17" w16cid:durableId="1529678771">
    <w:abstractNumId w:val="26"/>
  </w:num>
  <w:num w:numId="18" w16cid:durableId="2050951397">
    <w:abstractNumId w:val="10"/>
  </w:num>
  <w:num w:numId="19" w16cid:durableId="59375799">
    <w:abstractNumId w:val="17"/>
  </w:num>
  <w:num w:numId="20" w16cid:durableId="2142572415">
    <w:abstractNumId w:val="11"/>
  </w:num>
  <w:num w:numId="21" w16cid:durableId="1035812084">
    <w:abstractNumId w:val="16"/>
  </w:num>
  <w:num w:numId="22" w16cid:durableId="1554972904">
    <w:abstractNumId w:val="31"/>
  </w:num>
  <w:num w:numId="23" w16cid:durableId="101612616">
    <w:abstractNumId w:val="21"/>
  </w:num>
  <w:num w:numId="24" w16cid:durableId="564879031">
    <w:abstractNumId w:val="12"/>
  </w:num>
  <w:num w:numId="25" w16cid:durableId="703483972">
    <w:abstractNumId w:val="33"/>
  </w:num>
  <w:num w:numId="26" w16cid:durableId="1383825103">
    <w:abstractNumId w:val="36"/>
  </w:num>
  <w:num w:numId="27" w16cid:durableId="958296140">
    <w:abstractNumId w:val="14"/>
  </w:num>
  <w:num w:numId="28" w16cid:durableId="369458984">
    <w:abstractNumId w:val="24"/>
  </w:num>
  <w:num w:numId="29" w16cid:durableId="2068067487">
    <w:abstractNumId w:val="6"/>
  </w:num>
  <w:num w:numId="30" w16cid:durableId="1295867907">
    <w:abstractNumId w:val="8"/>
  </w:num>
  <w:num w:numId="31" w16cid:durableId="1024402642">
    <w:abstractNumId w:val="22"/>
  </w:num>
  <w:num w:numId="32" w16cid:durableId="1915506663">
    <w:abstractNumId w:val="27"/>
  </w:num>
  <w:num w:numId="33" w16cid:durableId="1126702559">
    <w:abstractNumId w:val="9"/>
  </w:num>
  <w:num w:numId="34" w16cid:durableId="1289749745">
    <w:abstractNumId w:val="32"/>
  </w:num>
  <w:num w:numId="35" w16cid:durableId="1414006414">
    <w:abstractNumId w:val="34"/>
  </w:num>
  <w:num w:numId="36" w16cid:durableId="340858715">
    <w:abstractNumId w:val="0"/>
  </w:num>
  <w:num w:numId="37" w16cid:durableId="7070291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9F"/>
    <w:rsid w:val="00021AFB"/>
    <w:rsid w:val="0002219B"/>
    <w:rsid w:val="00050A92"/>
    <w:rsid w:val="000531D0"/>
    <w:rsid w:val="000B53FE"/>
    <w:rsid w:val="000D517B"/>
    <w:rsid w:val="000E26ED"/>
    <w:rsid w:val="0011114C"/>
    <w:rsid w:val="0013081D"/>
    <w:rsid w:val="00153179"/>
    <w:rsid w:val="00157C1A"/>
    <w:rsid w:val="00163205"/>
    <w:rsid w:val="001D166E"/>
    <w:rsid w:val="001D4BDA"/>
    <w:rsid w:val="001F0746"/>
    <w:rsid w:val="002031AF"/>
    <w:rsid w:val="00210B9E"/>
    <w:rsid w:val="00262663"/>
    <w:rsid w:val="0026671B"/>
    <w:rsid w:val="002A245B"/>
    <w:rsid w:val="002B3FDD"/>
    <w:rsid w:val="002E20C7"/>
    <w:rsid w:val="00305641"/>
    <w:rsid w:val="00344E31"/>
    <w:rsid w:val="00362C49"/>
    <w:rsid w:val="0037090B"/>
    <w:rsid w:val="003863E9"/>
    <w:rsid w:val="00390A27"/>
    <w:rsid w:val="003A2BD4"/>
    <w:rsid w:val="003B1321"/>
    <w:rsid w:val="003C1502"/>
    <w:rsid w:val="003D3E3B"/>
    <w:rsid w:val="003E468F"/>
    <w:rsid w:val="003F58B6"/>
    <w:rsid w:val="00403239"/>
    <w:rsid w:val="004221BF"/>
    <w:rsid w:val="00451BF8"/>
    <w:rsid w:val="00475C8B"/>
    <w:rsid w:val="00480A3E"/>
    <w:rsid w:val="00487D1F"/>
    <w:rsid w:val="004C1126"/>
    <w:rsid w:val="004F219B"/>
    <w:rsid w:val="004F51B1"/>
    <w:rsid w:val="005141CC"/>
    <w:rsid w:val="00530432"/>
    <w:rsid w:val="005348C8"/>
    <w:rsid w:val="00566F9C"/>
    <w:rsid w:val="00575406"/>
    <w:rsid w:val="005F417F"/>
    <w:rsid w:val="005F53FD"/>
    <w:rsid w:val="00606093"/>
    <w:rsid w:val="00621CC6"/>
    <w:rsid w:val="00633D54"/>
    <w:rsid w:val="00641711"/>
    <w:rsid w:val="006672A8"/>
    <w:rsid w:val="006979EF"/>
    <w:rsid w:val="006A1FFC"/>
    <w:rsid w:val="006A656D"/>
    <w:rsid w:val="006B7FFA"/>
    <w:rsid w:val="006C1497"/>
    <w:rsid w:val="006D3A3B"/>
    <w:rsid w:val="006E3E2A"/>
    <w:rsid w:val="006E4E0A"/>
    <w:rsid w:val="00702A5D"/>
    <w:rsid w:val="00703DD6"/>
    <w:rsid w:val="00717373"/>
    <w:rsid w:val="007441C6"/>
    <w:rsid w:val="007635DE"/>
    <w:rsid w:val="00771140"/>
    <w:rsid w:val="007A14E6"/>
    <w:rsid w:val="007B6A87"/>
    <w:rsid w:val="007E045B"/>
    <w:rsid w:val="007F059D"/>
    <w:rsid w:val="00817F54"/>
    <w:rsid w:val="00833530"/>
    <w:rsid w:val="00847A16"/>
    <w:rsid w:val="008522D3"/>
    <w:rsid w:val="00872937"/>
    <w:rsid w:val="00897B1E"/>
    <w:rsid w:val="008D606B"/>
    <w:rsid w:val="008E687C"/>
    <w:rsid w:val="008E6B7D"/>
    <w:rsid w:val="009116BC"/>
    <w:rsid w:val="00993DDF"/>
    <w:rsid w:val="009B3037"/>
    <w:rsid w:val="009C0EEA"/>
    <w:rsid w:val="009E5F88"/>
    <w:rsid w:val="009F111C"/>
    <w:rsid w:val="009F38D3"/>
    <w:rsid w:val="00A00949"/>
    <w:rsid w:val="00A626DF"/>
    <w:rsid w:val="00A9632D"/>
    <w:rsid w:val="00AA6D99"/>
    <w:rsid w:val="00AD45ED"/>
    <w:rsid w:val="00AF1B7A"/>
    <w:rsid w:val="00B33A9F"/>
    <w:rsid w:val="00B72175"/>
    <w:rsid w:val="00BB01CA"/>
    <w:rsid w:val="00BB1A74"/>
    <w:rsid w:val="00BD12A5"/>
    <w:rsid w:val="00BE3D7A"/>
    <w:rsid w:val="00BE514D"/>
    <w:rsid w:val="00BE7353"/>
    <w:rsid w:val="00BF1757"/>
    <w:rsid w:val="00C06044"/>
    <w:rsid w:val="00C26415"/>
    <w:rsid w:val="00C56AD7"/>
    <w:rsid w:val="00C72286"/>
    <w:rsid w:val="00CD4D6B"/>
    <w:rsid w:val="00CF2ABA"/>
    <w:rsid w:val="00D1236B"/>
    <w:rsid w:val="00D20ABD"/>
    <w:rsid w:val="00D24B99"/>
    <w:rsid w:val="00D425CC"/>
    <w:rsid w:val="00D65F8E"/>
    <w:rsid w:val="00D82233"/>
    <w:rsid w:val="00D95033"/>
    <w:rsid w:val="00DA2E87"/>
    <w:rsid w:val="00DF4622"/>
    <w:rsid w:val="00DF590C"/>
    <w:rsid w:val="00E24C5C"/>
    <w:rsid w:val="00E318F4"/>
    <w:rsid w:val="00E46C8E"/>
    <w:rsid w:val="00E50262"/>
    <w:rsid w:val="00E55375"/>
    <w:rsid w:val="00E86616"/>
    <w:rsid w:val="00EA6DF6"/>
    <w:rsid w:val="00EB0017"/>
    <w:rsid w:val="00F218B1"/>
    <w:rsid w:val="00F310AD"/>
    <w:rsid w:val="00F4260B"/>
    <w:rsid w:val="00F67BBA"/>
    <w:rsid w:val="00FC1129"/>
    <w:rsid w:val="00FC7272"/>
    <w:rsid w:val="00FD7DCB"/>
    <w:rsid w:val="00FF4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AD95"/>
  <w15:chartTrackingRefBased/>
  <w15:docId w15:val="{A07041A8-96F8-4E62-BA49-31F296D2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A9F"/>
    <w:pPr>
      <w:spacing w:after="120" w:line="240" w:lineRule="auto"/>
    </w:pPr>
    <w:rPr>
      <w:rFonts w:ascii="Calibri" w:eastAsia="Calibri" w:hAnsi="Calibri" w:cs="Times New Roman"/>
    </w:rPr>
  </w:style>
  <w:style w:type="paragraph" w:styleId="1">
    <w:name w:val="heading 1"/>
    <w:basedOn w:val="a"/>
    <w:next w:val="a"/>
    <w:link w:val="10"/>
    <w:uiPriority w:val="9"/>
    <w:qFormat/>
    <w:rsid w:val="00B33A9F"/>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3">
    <w:name w:val="heading 3"/>
    <w:basedOn w:val="a"/>
    <w:next w:val="a"/>
    <w:link w:val="30"/>
    <w:uiPriority w:val="9"/>
    <w:semiHidden/>
    <w:unhideWhenUsed/>
    <w:qFormat/>
    <w:rsid w:val="004C1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33A9F"/>
    <w:rPr>
      <w:rFonts w:ascii="Times New Roman" w:eastAsia="Times New Roman" w:hAnsi="Times New Roman" w:cs="Times New Roman"/>
      <w:b/>
      <w:bCs/>
      <w:sz w:val="28"/>
      <w:szCs w:val="28"/>
      <w:lang w:eastAsia="ru-RU"/>
    </w:rPr>
  </w:style>
  <w:style w:type="paragraph" w:styleId="a3">
    <w:name w:val="footer"/>
    <w:basedOn w:val="a"/>
    <w:link w:val="a4"/>
    <w:uiPriority w:val="99"/>
    <w:rsid w:val="00B33A9F"/>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4">
    <w:name w:val="Нижний колонтитул Знак"/>
    <w:basedOn w:val="a0"/>
    <w:link w:val="a3"/>
    <w:uiPriority w:val="99"/>
    <w:qFormat/>
    <w:rsid w:val="00B33A9F"/>
    <w:rPr>
      <w:rFonts w:ascii="Times New Roman" w:eastAsia="Times New Roman" w:hAnsi="Times New Roman" w:cs="Times New Roman"/>
      <w:color w:val="000000"/>
      <w:sz w:val="24"/>
      <w:szCs w:val="24"/>
      <w:lang w:eastAsia="ru-RU"/>
    </w:rPr>
  </w:style>
  <w:style w:type="paragraph" w:styleId="a5">
    <w:name w:val="header"/>
    <w:basedOn w:val="a"/>
    <w:link w:val="a6"/>
    <w:uiPriority w:val="99"/>
    <w:unhideWhenUsed/>
    <w:rsid w:val="00B33A9F"/>
    <w:pPr>
      <w:tabs>
        <w:tab w:val="center" w:pos="4677"/>
        <w:tab w:val="right" w:pos="9355"/>
      </w:tabs>
    </w:pPr>
  </w:style>
  <w:style w:type="character" w:customStyle="1" w:styleId="a6">
    <w:name w:val="Верхний колонтитул Знак"/>
    <w:basedOn w:val="a0"/>
    <w:link w:val="a5"/>
    <w:uiPriority w:val="99"/>
    <w:rsid w:val="00B33A9F"/>
    <w:rPr>
      <w:rFonts w:ascii="Calibri" w:eastAsia="Calibri" w:hAnsi="Calibri" w:cs="Times New Roman"/>
    </w:rPr>
  </w:style>
  <w:style w:type="paragraph" w:styleId="2">
    <w:name w:val="Body Text 2"/>
    <w:basedOn w:val="a"/>
    <w:link w:val="20"/>
    <w:uiPriority w:val="99"/>
    <w:semiHidden/>
    <w:unhideWhenUsed/>
    <w:rsid w:val="00B33A9F"/>
    <w:pPr>
      <w:spacing w:line="480" w:lineRule="auto"/>
    </w:pPr>
  </w:style>
  <w:style w:type="character" w:customStyle="1" w:styleId="20">
    <w:name w:val="Основной текст 2 Знак"/>
    <w:basedOn w:val="a0"/>
    <w:link w:val="2"/>
    <w:uiPriority w:val="99"/>
    <w:semiHidden/>
    <w:rsid w:val="00B33A9F"/>
    <w:rPr>
      <w:rFonts w:ascii="Calibri" w:eastAsia="Calibri" w:hAnsi="Calibri" w:cs="Times New Roman"/>
    </w:rPr>
  </w:style>
  <w:style w:type="paragraph" w:styleId="31">
    <w:name w:val="Body Text 3"/>
    <w:basedOn w:val="a"/>
    <w:link w:val="32"/>
    <w:uiPriority w:val="99"/>
    <w:unhideWhenUsed/>
    <w:rsid w:val="00B33A9F"/>
    <w:rPr>
      <w:sz w:val="16"/>
      <w:szCs w:val="16"/>
    </w:rPr>
  </w:style>
  <w:style w:type="character" w:customStyle="1" w:styleId="32">
    <w:name w:val="Основной текст 3 Знак"/>
    <w:basedOn w:val="a0"/>
    <w:link w:val="31"/>
    <w:uiPriority w:val="99"/>
    <w:rsid w:val="00B33A9F"/>
    <w:rPr>
      <w:rFonts w:ascii="Calibri" w:eastAsia="Calibri" w:hAnsi="Calibri" w:cs="Times New Roman"/>
      <w:sz w:val="16"/>
      <w:szCs w:val="16"/>
    </w:rPr>
  </w:style>
  <w:style w:type="paragraph" w:customStyle="1" w:styleId="11">
    <w:name w:val="Обычный1"/>
    <w:rsid w:val="00B33A9F"/>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H1Times">
    <w:name w:val="H1Times"/>
    <w:basedOn w:val="1"/>
    <w:rsid w:val="00B33A9F"/>
    <w:pPr>
      <w:tabs>
        <w:tab w:val="clear" w:pos="426"/>
      </w:tabs>
      <w:spacing w:after="120"/>
      <w:outlineLvl w:val="1"/>
    </w:pPr>
    <w:rPr>
      <w:color w:val="000000"/>
      <w:sz w:val="32"/>
      <w:szCs w:val="32"/>
      <w:lang w:eastAsia="en-US"/>
    </w:rPr>
  </w:style>
  <w:style w:type="paragraph" w:styleId="a7">
    <w:name w:val="List Paragraph"/>
    <w:basedOn w:val="a"/>
    <w:uiPriority w:val="34"/>
    <w:qFormat/>
    <w:rsid w:val="00E318F4"/>
    <w:pPr>
      <w:ind w:left="720"/>
      <w:contextualSpacing/>
    </w:pPr>
  </w:style>
  <w:style w:type="table" w:styleId="a8">
    <w:name w:val="Table Grid"/>
    <w:basedOn w:val="a1"/>
    <w:uiPriority w:val="39"/>
    <w:rsid w:val="00266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ВКРБ Основной"/>
    <w:basedOn w:val="a"/>
    <w:link w:val="aa"/>
    <w:qFormat/>
    <w:rsid w:val="00C56AD7"/>
    <w:pPr>
      <w:spacing w:after="160" w:line="360" w:lineRule="auto"/>
      <w:ind w:firstLine="709"/>
      <w:jc w:val="both"/>
    </w:pPr>
    <w:rPr>
      <w:rFonts w:ascii="Times New Roman" w:eastAsiaTheme="minorHAnsi" w:hAnsi="Times New Roman"/>
      <w:bCs/>
      <w:sz w:val="28"/>
      <w:szCs w:val="28"/>
    </w:rPr>
  </w:style>
  <w:style w:type="character" w:customStyle="1" w:styleId="aa">
    <w:name w:val="ВКРБ Основной Знак"/>
    <w:basedOn w:val="a0"/>
    <w:link w:val="a9"/>
    <w:rsid w:val="00C56AD7"/>
    <w:rPr>
      <w:rFonts w:ascii="Times New Roman" w:hAnsi="Times New Roman" w:cs="Times New Roman"/>
      <w:bCs/>
      <w:sz w:val="28"/>
      <w:szCs w:val="28"/>
    </w:rPr>
  </w:style>
  <w:style w:type="paragraph" w:customStyle="1" w:styleId="TNR14">
    <w:name w:val="TNR 14"/>
    <w:basedOn w:val="a"/>
    <w:link w:val="TNR140"/>
    <w:qFormat/>
    <w:rsid w:val="00C56AD7"/>
    <w:rPr>
      <w:rFonts w:ascii="Times New Roman" w:hAnsi="Times New Roman"/>
      <w:sz w:val="28"/>
      <w:lang w:eastAsia="ru-RU"/>
    </w:rPr>
  </w:style>
  <w:style w:type="paragraph" w:styleId="ab">
    <w:name w:val="caption"/>
    <w:basedOn w:val="a"/>
    <w:next w:val="a"/>
    <w:uiPriority w:val="35"/>
    <w:semiHidden/>
    <w:unhideWhenUsed/>
    <w:qFormat/>
    <w:rsid w:val="009116BC"/>
    <w:pPr>
      <w:spacing w:after="200"/>
    </w:pPr>
    <w:rPr>
      <w:i/>
      <w:iCs/>
      <w:color w:val="44546A" w:themeColor="text2"/>
      <w:sz w:val="18"/>
      <w:szCs w:val="18"/>
    </w:rPr>
  </w:style>
  <w:style w:type="character" w:customStyle="1" w:styleId="TNR140">
    <w:name w:val="TNR 14 Знак"/>
    <w:basedOn w:val="a0"/>
    <w:link w:val="TNR14"/>
    <w:rsid w:val="00C56AD7"/>
    <w:rPr>
      <w:rFonts w:ascii="Times New Roman" w:eastAsia="Calibri" w:hAnsi="Times New Roman" w:cs="Times New Roman"/>
      <w:sz w:val="28"/>
      <w:lang w:eastAsia="ru-RU"/>
    </w:rPr>
  </w:style>
  <w:style w:type="character" w:styleId="ac">
    <w:name w:val="Placeholder Text"/>
    <w:basedOn w:val="a0"/>
    <w:uiPriority w:val="99"/>
    <w:semiHidden/>
    <w:rsid w:val="00157C1A"/>
    <w:rPr>
      <w:color w:val="808080"/>
    </w:rPr>
  </w:style>
  <w:style w:type="paragraph" w:customStyle="1" w:styleId="CustomHeader">
    <w:name w:val="Custom Header"/>
    <w:aliases w:val="16,Calibry,Mid,B,I"/>
    <w:basedOn w:val="1"/>
    <w:link w:val="CustomHeader0"/>
    <w:qFormat/>
    <w:rsid w:val="00021AFB"/>
    <w:pPr>
      <w:tabs>
        <w:tab w:val="clear" w:pos="426"/>
      </w:tabs>
      <w:spacing w:before="240" w:after="0" w:line="259" w:lineRule="auto"/>
    </w:pPr>
    <w:rPr>
      <w:rFonts w:asciiTheme="majorHAnsi" w:eastAsiaTheme="majorEastAsia" w:hAnsiTheme="majorHAnsi" w:cstheme="majorBidi"/>
      <w:bCs w:val="0"/>
      <w:i/>
      <w:color w:val="000000" w:themeColor="text1"/>
      <w:sz w:val="32"/>
      <w:szCs w:val="32"/>
    </w:rPr>
  </w:style>
  <w:style w:type="character" w:customStyle="1" w:styleId="CustomHeader0">
    <w:name w:val="Custom Header Знак"/>
    <w:aliases w:val="16 Знак,Calibry Знак,Mid Знак,B Знак,I Знак"/>
    <w:basedOn w:val="10"/>
    <w:link w:val="CustomHeader"/>
    <w:rsid w:val="00021AFB"/>
    <w:rPr>
      <w:rFonts w:asciiTheme="majorHAnsi" w:eastAsiaTheme="majorEastAsia" w:hAnsiTheme="majorHAnsi" w:cstheme="majorBidi"/>
      <w:b/>
      <w:bCs w:val="0"/>
      <w:i/>
      <w:color w:val="000000" w:themeColor="text1"/>
      <w:sz w:val="32"/>
      <w:szCs w:val="32"/>
      <w:lang w:eastAsia="ru-RU"/>
    </w:rPr>
  </w:style>
  <w:style w:type="paragraph" w:styleId="ad">
    <w:name w:val="Subtitle"/>
    <w:basedOn w:val="a"/>
    <w:next w:val="a"/>
    <w:link w:val="ae"/>
    <w:uiPriority w:val="11"/>
    <w:qFormat/>
    <w:rsid w:val="00993DDF"/>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993DDF"/>
    <w:rPr>
      <w:rFonts w:eastAsiaTheme="minorEastAsia"/>
      <w:color w:val="5A5A5A" w:themeColor="text1" w:themeTint="A5"/>
      <w:spacing w:val="15"/>
    </w:rPr>
  </w:style>
  <w:style w:type="paragraph" w:styleId="HTML">
    <w:name w:val="HTML Preformatted"/>
    <w:basedOn w:val="a"/>
    <w:link w:val="HTML0"/>
    <w:uiPriority w:val="99"/>
    <w:semiHidden/>
    <w:unhideWhenUsed/>
    <w:rsid w:val="0099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3DDF"/>
    <w:rPr>
      <w:rFonts w:ascii="Courier New" w:eastAsia="Times New Roman" w:hAnsi="Courier New" w:cs="Courier New"/>
      <w:sz w:val="20"/>
      <w:szCs w:val="20"/>
      <w:lang w:eastAsia="ru-RU"/>
    </w:rPr>
  </w:style>
  <w:style w:type="character" w:styleId="af">
    <w:name w:val="Subtle Emphasis"/>
    <w:basedOn w:val="a0"/>
    <w:uiPriority w:val="19"/>
    <w:qFormat/>
    <w:rsid w:val="00993DDF"/>
    <w:rPr>
      <w:i/>
      <w:iCs/>
      <w:color w:val="404040" w:themeColor="text1" w:themeTint="BF"/>
    </w:rPr>
  </w:style>
  <w:style w:type="character" w:styleId="af0">
    <w:name w:val="Hyperlink"/>
    <w:basedOn w:val="a0"/>
    <w:uiPriority w:val="99"/>
    <w:unhideWhenUsed/>
    <w:rsid w:val="00575406"/>
    <w:rPr>
      <w:color w:val="0000FF"/>
      <w:u w:val="single"/>
    </w:rPr>
  </w:style>
  <w:style w:type="paragraph" w:styleId="af1">
    <w:name w:val="TOC Heading"/>
    <w:basedOn w:val="1"/>
    <w:next w:val="a"/>
    <w:uiPriority w:val="39"/>
    <w:unhideWhenUsed/>
    <w:qFormat/>
    <w:rsid w:val="007F059D"/>
    <w:pPr>
      <w:tabs>
        <w:tab w:val="clear" w:pos="426"/>
      </w:tab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2">
    <w:name w:val="toc 1"/>
    <w:basedOn w:val="a"/>
    <w:next w:val="a"/>
    <w:autoRedefine/>
    <w:uiPriority w:val="39"/>
    <w:unhideWhenUsed/>
    <w:rsid w:val="007F059D"/>
    <w:pPr>
      <w:spacing w:after="100"/>
    </w:pPr>
  </w:style>
  <w:style w:type="character" w:customStyle="1" w:styleId="k">
    <w:name w:val="k"/>
    <w:basedOn w:val="a0"/>
    <w:rsid w:val="0011114C"/>
  </w:style>
  <w:style w:type="character" w:customStyle="1" w:styleId="nf">
    <w:name w:val="nf"/>
    <w:basedOn w:val="a0"/>
    <w:rsid w:val="0011114C"/>
  </w:style>
  <w:style w:type="character" w:customStyle="1" w:styleId="p">
    <w:name w:val="p"/>
    <w:basedOn w:val="a0"/>
    <w:rsid w:val="0011114C"/>
  </w:style>
  <w:style w:type="character" w:customStyle="1" w:styleId="n">
    <w:name w:val="n"/>
    <w:basedOn w:val="a0"/>
    <w:rsid w:val="0011114C"/>
  </w:style>
  <w:style w:type="character" w:customStyle="1" w:styleId="o">
    <w:name w:val="o"/>
    <w:basedOn w:val="a0"/>
    <w:rsid w:val="0011114C"/>
  </w:style>
  <w:style w:type="character" w:customStyle="1" w:styleId="mi">
    <w:name w:val="mi"/>
    <w:basedOn w:val="a0"/>
    <w:rsid w:val="0011114C"/>
  </w:style>
  <w:style w:type="character" w:customStyle="1" w:styleId="kc">
    <w:name w:val="kc"/>
    <w:basedOn w:val="a0"/>
    <w:rsid w:val="0011114C"/>
  </w:style>
  <w:style w:type="character" w:customStyle="1" w:styleId="ow">
    <w:name w:val="ow"/>
    <w:basedOn w:val="a0"/>
    <w:rsid w:val="0011114C"/>
  </w:style>
  <w:style w:type="character" w:customStyle="1" w:styleId="nb">
    <w:name w:val="nb"/>
    <w:basedOn w:val="a0"/>
    <w:rsid w:val="0011114C"/>
  </w:style>
  <w:style w:type="character" w:customStyle="1" w:styleId="s2">
    <w:name w:val="s2"/>
    <w:basedOn w:val="a0"/>
    <w:rsid w:val="0011114C"/>
  </w:style>
  <w:style w:type="character" w:customStyle="1" w:styleId="se">
    <w:name w:val="se"/>
    <w:basedOn w:val="a0"/>
    <w:rsid w:val="0011114C"/>
  </w:style>
  <w:style w:type="character" w:customStyle="1" w:styleId="si">
    <w:name w:val="si"/>
    <w:basedOn w:val="a0"/>
    <w:rsid w:val="0011114C"/>
  </w:style>
  <w:style w:type="character" w:customStyle="1" w:styleId="s1">
    <w:name w:val="s1"/>
    <w:basedOn w:val="a0"/>
    <w:rsid w:val="0011114C"/>
  </w:style>
  <w:style w:type="character" w:customStyle="1" w:styleId="c1">
    <w:name w:val="c1"/>
    <w:basedOn w:val="a0"/>
    <w:rsid w:val="0011114C"/>
  </w:style>
  <w:style w:type="character" w:customStyle="1" w:styleId="sa">
    <w:name w:val="sa"/>
    <w:basedOn w:val="a0"/>
    <w:rsid w:val="00EB0017"/>
  </w:style>
  <w:style w:type="character" w:customStyle="1" w:styleId="ne">
    <w:name w:val="ne"/>
    <w:basedOn w:val="a0"/>
    <w:rsid w:val="00EB0017"/>
  </w:style>
  <w:style w:type="character" w:styleId="HTML1">
    <w:name w:val="HTML Code"/>
    <w:basedOn w:val="a0"/>
    <w:uiPriority w:val="99"/>
    <w:semiHidden/>
    <w:unhideWhenUsed/>
    <w:rsid w:val="00847A16"/>
    <w:rPr>
      <w:rFonts w:ascii="Courier New" w:eastAsia="Times New Roman" w:hAnsi="Courier New" w:cs="Courier New"/>
      <w:sz w:val="20"/>
      <w:szCs w:val="20"/>
    </w:rPr>
  </w:style>
  <w:style w:type="character" w:customStyle="1" w:styleId="sd">
    <w:name w:val="sd"/>
    <w:basedOn w:val="a0"/>
    <w:rsid w:val="00847A16"/>
  </w:style>
  <w:style w:type="character" w:customStyle="1" w:styleId="mf">
    <w:name w:val="mf"/>
    <w:basedOn w:val="a0"/>
    <w:rsid w:val="00847A16"/>
  </w:style>
  <w:style w:type="character" w:customStyle="1" w:styleId="30">
    <w:name w:val="Заголовок 3 Знак"/>
    <w:basedOn w:val="a0"/>
    <w:link w:val="3"/>
    <w:uiPriority w:val="9"/>
    <w:semiHidden/>
    <w:rsid w:val="004C1126"/>
    <w:rPr>
      <w:rFonts w:asciiTheme="majorHAnsi" w:eastAsiaTheme="majorEastAsia" w:hAnsiTheme="majorHAnsi" w:cstheme="majorBidi"/>
      <w:color w:val="1F3763" w:themeColor="accent1" w:themeShade="7F"/>
      <w:sz w:val="24"/>
      <w:szCs w:val="24"/>
    </w:rPr>
  </w:style>
  <w:style w:type="character" w:customStyle="1" w:styleId="kn">
    <w:name w:val="kn"/>
    <w:basedOn w:val="a0"/>
    <w:rsid w:val="00163205"/>
  </w:style>
  <w:style w:type="character" w:customStyle="1" w:styleId="nn">
    <w:name w:val="nn"/>
    <w:basedOn w:val="a0"/>
    <w:rsid w:val="0016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0014">
      <w:bodyDiv w:val="1"/>
      <w:marLeft w:val="0"/>
      <w:marRight w:val="0"/>
      <w:marTop w:val="0"/>
      <w:marBottom w:val="0"/>
      <w:divBdr>
        <w:top w:val="none" w:sz="0" w:space="0" w:color="auto"/>
        <w:left w:val="none" w:sz="0" w:space="0" w:color="auto"/>
        <w:bottom w:val="none" w:sz="0" w:space="0" w:color="auto"/>
        <w:right w:val="none" w:sz="0" w:space="0" w:color="auto"/>
      </w:divBdr>
    </w:div>
    <w:div w:id="80685016">
      <w:bodyDiv w:val="1"/>
      <w:marLeft w:val="0"/>
      <w:marRight w:val="0"/>
      <w:marTop w:val="0"/>
      <w:marBottom w:val="0"/>
      <w:divBdr>
        <w:top w:val="none" w:sz="0" w:space="0" w:color="auto"/>
        <w:left w:val="none" w:sz="0" w:space="0" w:color="auto"/>
        <w:bottom w:val="none" w:sz="0" w:space="0" w:color="auto"/>
        <w:right w:val="none" w:sz="0" w:space="0" w:color="auto"/>
      </w:divBdr>
    </w:div>
    <w:div w:id="218903904">
      <w:bodyDiv w:val="1"/>
      <w:marLeft w:val="0"/>
      <w:marRight w:val="0"/>
      <w:marTop w:val="0"/>
      <w:marBottom w:val="0"/>
      <w:divBdr>
        <w:top w:val="none" w:sz="0" w:space="0" w:color="auto"/>
        <w:left w:val="none" w:sz="0" w:space="0" w:color="auto"/>
        <w:bottom w:val="none" w:sz="0" w:space="0" w:color="auto"/>
        <w:right w:val="none" w:sz="0" w:space="0" w:color="auto"/>
      </w:divBdr>
    </w:div>
    <w:div w:id="234322902">
      <w:bodyDiv w:val="1"/>
      <w:marLeft w:val="0"/>
      <w:marRight w:val="0"/>
      <w:marTop w:val="0"/>
      <w:marBottom w:val="0"/>
      <w:divBdr>
        <w:top w:val="none" w:sz="0" w:space="0" w:color="auto"/>
        <w:left w:val="none" w:sz="0" w:space="0" w:color="auto"/>
        <w:bottom w:val="none" w:sz="0" w:space="0" w:color="auto"/>
        <w:right w:val="none" w:sz="0" w:space="0" w:color="auto"/>
      </w:divBdr>
    </w:div>
    <w:div w:id="244412693">
      <w:bodyDiv w:val="1"/>
      <w:marLeft w:val="0"/>
      <w:marRight w:val="0"/>
      <w:marTop w:val="0"/>
      <w:marBottom w:val="0"/>
      <w:divBdr>
        <w:top w:val="none" w:sz="0" w:space="0" w:color="auto"/>
        <w:left w:val="none" w:sz="0" w:space="0" w:color="auto"/>
        <w:bottom w:val="none" w:sz="0" w:space="0" w:color="auto"/>
        <w:right w:val="none" w:sz="0" w:space="0" w:color="auto"/>
      </w:divBdr>
    </w:div>
    <w:div w:id="262806484">
      <w:bodyDiv w:val="1"/>
      <w:marLeft w:val="0"/>
      <w:marRight w:val="0"/>
      <w:marTop w:val="0"/>
      <w:marBottom w:val="0"/>
      <w:divBdr>
        <w:top w:val="none" w:sz="0" w:space="0" w:color="auto"/>
        <w:left w:val="none" w:sz="0" w:space="0" w:color="auto"/>
        <w:bottom w:val="none" w:sz="0" w:space="0" w:color="auto"/>
        <w:right w:val="none" w:sz="0" w:space="0" w:color="auto"/>
      </w:divBdr>
    </w:div>
    <w:div w:id="380440078">
      <w:bodyDiv w:val="1"/>
      <w:marLeft w:val="0"/>
      <w:marRight w:val="0"/>
      <w:marTop w:val="0"/>
      <w:marBottom w:val="0"/>
      <w:divBdr>
        <w:top w:val="none" w:sz="0" w:space="0" w:color="auto"/>
        <w:left w:val="none" w:sz="0" w:space="0" w:color="auto"/>
        <w:bottom w:val="none" w:sz="0" w:space="0" w:color="auto"/>
        <w:right w:val="none" w:sz="0" w:space="0" w:color="auto"/>
      </w:divBdr>
    </w:div>
    <w:div w:id="460077039">
      <w:bodyDiv w:val="1"/>
      <w:marLeft w:val="0"/>
      <w:marRight w:val="0"/>
      <w:marTop w:val="0"/>
      <w:marBottom w:val="0"/>
      <w:divBdr>
        <w:top w:val="none" w:sz="0" w:space="0" w:color="auto"/>
        <w:left w:val="none" w:sz="0" w:space="0" w:color="auto"/>
        <w:bottom w:val="none" w:sz="0" w:space="0" w:color="auto"/>
        <w:right w:val="none" w:sz="0" w:space="0" w:color="auto"/>
      </w:divBdr>
    </w:div>
    <w:div w:id="470708872">
      <w:bodyDiv w:val="1"/>
      <w:marLeft w:val="0"/>
      <w:marRight w:val="0"/>
      <w:marTop w:val="0"/>
      <w:marBottom w:val="0"/>
      <w:divBdr>
        <w:top w:val="none" w:sz="0" w:space="0" w:color="auto"/>
        <w:left w:val="none" w:sz="0" w:space="0" w:color="auto"/>
        <w:bottom w:val="none" w:sz="0" w:space="0" w:color="auto"/>
        <w:right w:val="none" w:sz="0" w:space="0" w:color="auto"/>
      </w:divBdr>
    </w:div>
    <w:div w:id="492256613">
      <w:bodyDiv w:val="1"/>
      <w:marLeft w:val="0"/>
      <w:marRight w:val="0"/>
      <w:marTop w:val="0"/>
      <w:marBottom w:val="0"/>
      <w:divBdr>
        <w:top w:val="none" w:sz="0" w:space="0" w:color="auto"/>
        <w:left w:val="none" w:sz="0" w:space="0" w:color="auto"/>
        <w:bottom w:val="none" w:sz="0" w:space="0" w:color="auto"/>
        <w:right w:val="none" w:sz="0" w:space="0" w:color="auto"/>
      </w:divBdr>
    </w:div>
    <w:div w:id="532155454">
      <w:bodyDiv w:val="1"/>
      <w:marLeft w:val="0"/>
      <w:marRight w:val="0"/>
      <w:marTop w:val="0"/>
      <w:marBottom w:val="0"/>
      <w:divBdr>
        <w:top w:val="none" w:sz="0" w:space="0" w:color="auto"/>
        <w:left w:val="none" w:sz="0" w:space="0" w:color="auto"/>
        <w:bottom w:val="none" w:sz="0" w:space="0" w:color="auto"/>
        <w:right w:val="none" w:sz="0" w:space="0" w:color="auto"/>
      </w:divBdr>
    </w:div>
    <w:div w:id="555120371">
      <w:bodyDiv w:val="1"/>
      <w:marLeft w:val="0"/>
      <w:marRight w:val="0"/>
      <w:marTop w:val="0"/>
      <w:marBottom w:val="0"/>
      <w:divBdr>
        <w:top w:val="none" w:sz="0" w:space="0" w:color="auto"/>
        <w:left w:val="none" w:sz="0" w:space="0" w:color="auto"/>
        <w:bottom w:val="none" w:sz="0" w:space="0" w:color="auto"/>
        <w:right w:val="none" w:sz="0" w:space="0" w:color="auto"/>
      </w:divBdr>
    </w:div>
    <w:div w:id="805928121">
      <w:bodyDiv w:val="1"/>
      <w:marLeft w:val="0"/>
      <w:marRight w:val="0"/>
      <w:marTop w:val="0"/>
      <w:marBottom w:val="0"/>
      <w:divBdr>
        <w:top w:val="none" w:sz="0" w:space="0" w:color="auto"/>
        <w:left w:val="none" w:sz="0" w:space="0" w:color="auto"/>
        <w:bottom w:val="none" w:sz="0" w:space="0" w:color="auto"/>
        <w:right w:val="none" w:sz="0" w:space="0" w:color="auto"/>
      </w:divBdr>
    </w:div>
    <w:div w:id="923880578">
      <w:bodyDiv w:val="1"/>
      <w:marLeft w:val="0"/>
      <w:marRight w:val="0"/>
      <w:marTop w:val="0"/>
      <w:marBottom w:val="0"/>
      <w:divBdr>
        <w:top w:val="none" w:sz="0" w:space="0" w:color="auto"/>
        <w:left w:val="none" w:sz="0" w:space="0" w:color="auto"/>
        <w:bottom w:val="none" w:sz="0" w:space="0" w:color="auto"/>
        <w:right w:val="none" w:sz="0" w:space="0" w:color="auto"/>
      </w:divBdr>
    </w:div>
    <w:div w:id="1202328368">
      <w:bodyDiv w:val="1"/>
      <w:marLeft w:val="0"/>
      <w:marRight w:val="0"/>
      <w:marTop w:val="0"/>
      <w:marBottom w:val="0"/>
      <w:divBdr>
        <w:top w:val="none" w:sz="0" w:space="0" w:color="auto"/>
        <w:left w:val="none" w:sz="0" w:space="0" w:color="auto"/>
        <w:bottom w:val="none" w:sz="0" w:space="0" w:color="auto"/>
        <w:right w:val="none" w:sz="0" w:space="0" w:color="auto"/>
      </w:divBdr>
    </w:div>
    <w:div w:id="1284120742">
      <w:bodyDiv w:val="1"/>
      <w:marLeft w:val="0"/>
      <w:marRight w:val="0"/>
      <w:marTop w:val="0"/>
      <w:marBottom w:val="0"/>
      <w:divBdr>
        <w:top w:val="none" w:sz="0" w:space="0" w:color="auto"/>
        <w:left w:val="none" w:sz="0" w:space="0" w:color="auto"/>
        <w:bottom w:val="none" w:sz="0" w:space="0" w:color="auto"/>
        <w:right w:val="none" w:sz="0" w:space="0" w:color="auto"/>
      </w:divBdr>
    </w:div>
    <w:div w:id="1396663328">
      <w:bodyDiv w:val="1"/>
      <w:marLeft w:val="0"/>
      <w:marRight w:val="0"/>
      <w:marTop w:val="0"/>
      <w:marBottom w:val="0"/>
      <w:divBdr>
        <w:top w:val="none" w:sz="0" w:space="0" w:color="auto"/>
        <w:left w:val="none" w:sz="0" w:space="0" w:color="auto"/>
        <w:bottom w:val="none" w:sz="0" w:space="0" w:color="auto"/>
        <w:right w:val="none" w:sz="0" w:space="0" w:color="auto"/>
      </w:divBdr>
    </w:div>
    <w:div w:id="1402950507">
      <w:bodyDiv w:val="1"/>
      <w:marLeft w:val="0"/>
      <w:marRight w:val="0"/>
      <w:marTop w:val="0"/>
      <w:marBottom w:val="0"/>
      <w:divBdr>
        <w:top w:val="none" w:sz="0" w:space="0" w:color="auto"/>
        <w:left w:val="none" w:sz="0" w:space="0" w:color="auto"/>
        <w:bottom w:val="none" w:sz="0" w:space="0" w:color="auto"/>
        <w:right w:val="none" w:sz="0" w:space="0" w:color="auto"/>
      </w:divBdr>
    </w:div>
    <w:div w:id="1466462058">
      <w:bodyDiv w:val="1"/>
      <w:marLeft w:val="0"/>
      <w:marRight w:val="0"/>
      <w:marTop w:val="0"/>
      <w:marBottom w:val="0"/>
      <w:divBdr>
        <w:top w:val="none" w:sz="0" w:space="0" w:color="auto"/>
        <w:left w:val="none" w:sz="0" w:space="0" w:color="auto"/>
        <w:bottom w:val="none" w:sz="0" w:space="0" w:color="auto"/>
        <w:right w:val="none" w:sz="0" w:space="0" w:color="auto"/>
      </w:divBdr>
    </w:div>
    <w:div w:id="1475490905">
      <w:bodyDiv w:val="1"/>
      <w:marLeft w:val="0"/>
      <w:marRight w:val="0"/>
      <w:marTop w:val="0"/>
      <w:marBottom w:val="0"/>
      <w:divBdr>
        <w:top w:val="none" w:sz="0" w:space="0" w:color="auto"/>
        <w:left w:val="none" w:sz="0" w:space="0" w:color="auto"/>
        <w:bottom w:val="none" w:sz="0" w:space="0" w:color="auto"/>
        <w:right w:val="none" w:sz="0" w:space="0" w:color="auto"/>
      </w:divBdr>
    </w:div>
    <w:div w:id="1509172471">
      <w:bodyDiv w:val="1"/>
      <w:marLeft w:val="0"/>
      <w:marRight w:val="0"/>
      <w:marTop w:val="0"/>
      <w:marBottom w:val="0"/>
      <w:divBdr>
        <w:top w:val="none" w:sz="0" w:space="0" w:color="auto"/>
        <w:left w:val="none" w:sz="0" w:space="0" w:color="auto"/>
        <w:bottom w:val="none" w:sz="0" w:space="0" w:color="auto"/>
        <w:right w:val="none" w:sz="0" w:space="0" w:color="auto"/>
      </w:divBdr>
    </w:div>
    <w:div w:id="1514028843">
      <w:bodyDiv w:val="1"/>
      <w:marLeft w:val="0"/>
      <w:marRight w:val="0"/>
      <w:marTop w:val="0"/>
      <w:marBottom w:val="0"/>
      <w:divBdr>
        <w:top w:val="none" w:sz="0" w:space="0" w:color="auto"/>
        <w:left w:val="none" w:sz="0" w:space="0" w:color="auto"/>
        <w:bottom w:val="none" w:sz="0" w:space="0" w:color="auto"/>
        <w:right w:val="none" w:sz="0" w:space="0" w:color="auto"/>
      </w:divBdr>
    </w:div>
    <w:div w:id="1680237228">
      <w:bodyDiv w:val="1"/>
      <w:marLeft w:val="0"/>
      <w:marRight w:val="0"/>
      <w:marTop w:val="0"/>
      <w:marBottom w:val="0"/>
      <w:divBdr>
        <w:top w:val="none" w:sz="0" w:space="0" w:color="auto"/>
        <w:left w:val="none" w:sz="0" w:space="0" w:color="auto"/>
        <w:bottom w:val="none" w:sz="0" w:space="0" w:color="auto"/>
        <w:right w:val="none" w:sz="0" w:space="0" w:color="auto"/>
      </w:divBdr>
    </w:div>
    <w:div w:id="1729306441">
      <w:bodyDiv w:val="1"/>
      <w:marLeft w:val="0"/>
      <w:marRight w:val="0"/>
      <w:marTop w:val="0"/>
      <w:marBottom w:val="0"/>
      <w:divBdr>
        <w:top w:val="none" w:sz="0" w:space="0" w:color="auto"/>
        <w:left w:val="none" w:sz="0" w:space="0" w:color="auto"/>
        <w:bottom w:val="none" w:sz="0" w:space="0" w:color="auto"/>
        <w:right w:val="none" w:sz="0" w:space="0" w:color="auto"/>
      </w:divBdr>
    </w:div>
    <w:div w:id="1737388161">
      <w:bodyDiv w:val="1"/>
      <w:marLeft w:val="0"/>
      <w:marRight w:val="0"/>
      <w:marTop w:val="0"/>
      <w:marBottom w:val="0"/>
      <w:divBdr>
        <w:top w:val="none" w:sz="0" w:space="0" w:color="auto"/>
        <w:left w:val="none" w:sz="0" w:space="0" w:color="auto"/>
        <w:bottom w:val="none" w:sz="0" w:space="0" w:color="auto"/>
        <w:right w:val="none" w:sz="0" w:space="0" w:color="auto"/>
      </w:divBdr>
    </w:div>
    <w:div w:id="1911192135">
      <w:bodyDiv w:val="1"/>
      <w:marLeft w:val="0"/>
      <w:marRight w:val="0"/>
      <w:marTop w:val="0"/>
      <w:marBottom w:val="0"/>
      <w:divBdr>
        <w:top w:val="none" w:sz="0" w:space="0" w:color="auto"/>
        <w:left w:val="none" w:sz="0" w:space="0" w:color="auto"/>
        <w:bottom w:val="none" w:sz="0" w:space="0" w:color="auto"/>
        <w:right w:val="none" w:sz="0" w:space="0" w:color="auto"/>
      </w:divBdr>
    </w:div>
    <w:div w:id="20092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263FE-7336-4A23-83BB-A6826BE9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3334</Words>
  <Characters>19009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Лычагин</dc:creator>
  <cp:keywords/>
  <dc:description/>
  <cp:lastModifiedBy>Дмитрий Лычагин</cp:lastModifiedBy>
  <cp:revision>43</cp:revision>
  <cp:lastPrinted>2022-12-12T17:33:00Z</cp:lastPrinted>
  <dcterms:created xsi:type="dcterms:W3CDTF">2021-12-22T08:02:00Z</dcterms:created>
  <dcterms:modified xsi:type="dcterms:W3CDTF">2022-12-12T17:33:00Z</dcterms:modified>
</cp:coreProperties>
</file>